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3AE8" w:rsidRPr="00FF3AE8" w:rsidRDefault="00FF3AE8" w:rsidP="00EB6CB7">
      <w:pPr>
        <w:pBdr>
          <w:top w:val="nil"/>
          <w:left w:val="nil"/>
          <w:bottom w:val="nil"/>
          <w:right w:val="nil"/>
          <w:between w:val="nil"/>
        </w:pBdr>
        <w:tabs>
          <w:tab w:val="left" w:pos="1440"/>
        </w:tabs>
        <w:spacing w:line="360" w:lineRule="auto"/>
        <w:ind w:left="180" w:hanging="720"/>
        <w:jc w:val="center"/>
        <w:rPr>
          <w:color w:val="000000"/>
          <w:sz w:val="32"/>
          <w:szCs w:val="32"/>
        </w:rPr>
      </w:pPr>
      <w:r w:rsidRPr="00FF3AE8">
        <w:rPr>
          <w:b/>
          <w:color w:val="000000"/>
          <w:sz w:val="32"/>
          <w:szCs w:val="32"/>
        </w:rPr>
        <w:t>CHAPTER 1</w:t>
      </w:r>
    </w:p>
    <w:p w:rsidR="00FF3AE8" w:rsidRDefault="00FF3AE8" w:rsidP="00EB6CB7">
      <w:pPr>
        <w:pBdr>
          <w:top w:val="nil"/>
          <w:left w:val="nil"/>
          <w:bottom w:val="nil"/>
          <w:right w:val="nil"/>
          <w:between w:val="nil"/>
        </w:pBdr>
        <w:tabs>
          <w:tab w:val="left" w:pos="1440"/>
        </w:tabs>
        <w:spacing w:line="360" w:lineRule="auto"/>
        <w:ind w:hanging="720"/>
        <w:jc w:val="center"/>
        <w:rPr>
          <w:rFonts w:eastAsia="Bookman Old Style"/>
          <w:b/>
          <w:color w:val="000000"/>
          <w:sz w:val="32"/>
          <w:szCs w:val="28"/>
        </w:rPr>
      </w:pPr>
      <w:r w:rsidRPr="00FF3AE8">
        <w:rPr>
          <w:rFonts w:eastAsia="Bookman Old Style"/>
          <w:b/>
          <w:color w:val="000000"/>
          <w:sz w:val="32"/>
          <w:szCs w:val="28"/>
        </w:rPr>
        <w:t>INTRODUCTION</w:t>
      </w:r>
    </w:p>
    <w:p w:rsidR="00F65E5B" w:rsidRPr="00FF3AE8" w:rsidRDefault="00F65E5B" w:rsidP="00FF3AE8">
      <w:pPr>
        <w:pBdr>
          <w:top w:val="nil"/>
          <w:left w:val="nil"/>
          <w:bottom w:val="nil"/>
          <w:right w:val="nil"/>
          <w:between w:val="nil"/>
        </w:pBdr>
        <w:tabs>
          <w:tab w:val="left" w:pos="1440"/>
        </w:tabs>
        <w:ind w:hanging="720"/>
        <w:jc w:val="center"/>
        <w:rPr>
          <w:b/>
          <w:color w:val="000000"/>
          <w:sz w:val="36"/>
          <w:szCs w:val="32"/>
        </w:rPr>
      </w:pPr>
    </w:p>
    <w:p w:rsidR="00FF3AE8" w:rsidRPr="00FF3AE8" w:rsidRDefault="00FF3AE8" w:rsidP="00FF3AE8">
      <w:pPr>
        <w:rPr>
          <w:b/>
          <w:color w:val="000000"/>
          <w:sz w:val="24"/>
          <w:szCs w:val="24"/>
        </w:rPr>
      </w:pPr>
    </w:p>
    <w:p w:rsidR="00FF3AE8" w:rsidRPr="00FF3AE8" w:rsidRDefault="00FF3AE8" w:rsidP="00EB6CB7">
      <w:pPr>
        <w:spacing w:after="200" w:line="360" w:lineRule="auto"/>
        <w:jc w:val="both"/>
        <w:rPr>
          <w:color w:val="000000" w:themeColor="text1"/>
          <w:szCs w:val="24"/>
        </w:rPr>
      </w:pPr>
      <w:r w:rsidRPr="00FF3AE8">
        <w:rPr>
          <w:iCs/>
          <w:color w:val="000000" w:themeColor="text1"/>
          <w:sz w:val="24"/>
          <w:szCs w:val="32"/>
        </w:rPr>
        <w:t>As the name suggests, the I-D card generator system will help in generating ID cards to the employees of the enterprises or the students of the institutions with great ease. This application will help in having only one ID card for a person. This will also ensure that there is no forgery in the generation of the ID card. It will help in generating a huge bulk of ID cards without any confusion. It will help in detecting any forgery that is done in the ID – card generation. This will be one of the unique and interesting projects that one can work on and get good marks in the examination. The features that can be included in the I-D card generation system are as follows:</w:t>
      </w:r>
    </w:p>
    <w:p w:rsidR="00FF3AE8" w:rsidRPr="00FF3AE8" w:rsidRDefault="00FF3AE8" w:rsidP="00EB6CB7">
      <w:pPr>
        <w:numPr>
          <w:ilvl w:val="0"/>
          <w:numId w:val="2"/>
        </w:numPr>
        <w:spacing w:after="200" w:line="360" w:lineRule="auto"/>
        <w:jc w:val="both"/>
        <w:rPr>
          <w:color w:val="000000" w:themeColor="text1"/>
          <w:szCs w:val="24"/>
        </w:rPr>
      </w:pPr>
      <w:r w:rsidRPr="00FF3AE8">
        <w:rPr>
          <w:color w:val="000000" w:themeColor="text1"/>
          <w:sz w:val="24"/>
          <w:szCs w:val="32"/>
        </w:rPr>
        <w:t xml:space="preserve">DATABASE MANAGEMENT OF THE EMPLOYEES OR STUDENTS: The ID cards can be generated in bulk for the employees or </w:t>
      </w:r>
      <w:r w:rsidR="00EB6CB7">
        <w:rPr>
          <w:color w:val="000000" w:themeColor="text1"/>
          <w:sz w:val="24"/>
          <w:szCs w:val="32"/>
        </w:rPr>
        <w:t>the students who are need of it. This is possible by feeding data from database to the program by altering the code that is used for the project.</w:t>
      </w:r>
    </w:p>
    <w:p w:rsidR="00FF3AE8" w:rsidRPr="00FF3AE8" w:rsidRDefault="00FF3AE8" w:rsidP="00EB6CB7">
      <w:pPr>
        <w:numPr>
          <w:ilvl w:val="0"/>
          <w:numId w:val="2"/>
        </w:numPr>
        <w:spacing w:after="200" w:line="360" w:lineRule="auto"/>
        <w:jc w:val="both"/>
        <w:rPr>
          <w:color w:val="000000" w:themeColor="text1"/>
          <w:szCs w:val="24"/>
        </w:rPr>
      </w:pPr>
      <w:r w:rsidRPr="00FF3AE8">
        <w:rPr>
          <w:color w:val="000000" w:themeColor="text1"/>
          <w:sz w:val="24"/>
          <w:szCs w:val="32"/>
        </w:rPr>
        <w:t>UNIQUE IDENTITY: I-D cards will give unique identity to each and every person in the organization or the institution.</w:t>
      </w:r>
    </w:p>
    <w:p w:rsidR="00FF3AE8" w:rsidRPr="00FF3AE8" w:rsidRDefault="00FF3AE8" w:rsidP="00EB6CB7">
      <w:pPr>
        <w:numPr>
          <w:ilvl w:val="0"/>
          <w:numId w:val="2"/>
        </w:numPr>
        <w:spacing w:after="200" w:line="360" w:lineRule="auto"/>
        <w:jc w:val="both"/>
        <w:rPr>
          <w:color w:val="000000" w:themeColor="text1"/>
          <w:szCs w:val="24"/>
        </w:rPr>
      </w:pPr>
      <w:r w:rsidRPr="00FF3AE8">
        <w:rPr>
          <w:color w:val="000000" w:themeColor="text1"/>
          <w:sz w:val="24"/>
          <w:szCs w:val="32"/>
        </w:rPr>
        <w:t>NO FORGERY: There will be no forgery in the ID card generation for the students or the employees. This will be unique for each and every person.</w:t>
      </w:r>
    </w:p>
    <w:p w:rsidR="00EB6CB7" w:rsidRDefault="00FF3AE8" w:rsidP="00EB6CB7">
      <w:pPr>
        <w:numPr>
          <w:ilvl w:val="0"/>
          <w:numId w:val="2"/>
        </w:numPr>
        <w:spacing w:after="200" w:line="360" w:lineRule="auto"/>
        <w:jc w:val="both"/>
        <w:rPr>
          <w:color w:val="000000" w:themeColor="text1"/>
          <w:sz w:val="24"/>
          <w:szCs w:val="32"/>
        </w:rPr>
      </w:pPr>
      <w:r w:rsidRPr="00EB6CB7">
        <w:rPr>
          <w:color w:val="000000" w:themeColor="text1"/>
          <w:sz w:val="24"/>
          <w:szCs w:val="32"/>
        </w:rPr>
        <w:t xml:space="preserve">FEATURES: This application will help in providing various features like </w:t>
      </w:r>
      <w:r w:rsidR="00EB6CB7">
        <w:rPr>
          <w:color w:val="000000" w:themeColor="text1"/>
          <w:sz w:val="24"/>
          <w:szCs w:val="32"/>
        </w:rPr>
        <w:t>generation of unique qrcode for each employee.</w:t>
      </w:r>
    </w:p>
    <w:p w:rsidR="00F100FD" w:rsidRDefault="00FF3AE8" w:rsidP="00EB6CB7">
      <w:pPr>
        <w:spacing w:after="200" w:line="360" w:lineRule="auto"/>
        <w:jc w:val="both"/>
        <w:rPr>
          <w:b/>
          <w:sz w:val="32"/>
          <w:szCs w:val="32"/>
        </w:rPr>
      </w:pPr>
      <w:r w:rsidRPr="00EB6CB7">
        <w:rPr>
          <w:color w:val="000000" w:themeColor="text1"/>
          <w:sz w:val="24"/>
          <w:szCs w:val="32"/>
        </w:rPr>
        <w:t>In the enterprises there will be something called as visitors id. Even this visitors ID can be created then and there in the name of the particular visitor itself. This system will help enterprises issue ID cards with ease. One such project will see that no one gets more than one ID card. The user interface must be simple and easy to understand. This will be a useful project for the enterprises and the institutions which will reduce their work.</w:t>
      </w:r>
    </w:p>
    <w:p w:rsidR="000F12D1" w:rsidRDefault="000F12D1">
      <w:pPr>
        <w:rPr>
          <w:b/>
          <w:sz w:val="32"/>
          <w:szCs w:val="32"/>
        </w:rPr>
      </w:pPr>
    </w:p>
    <w:p w:rsidR="00AC76D8" w:rsidRDefault="00AC76D8">
      <w:pPr>
        <w:rPr>
          <w:b/>
          <w:sz w:val="32"/>
          <w:szCs w:val="32"/>
        </w:rPr>
      </w:pPr>
    </w:p>
    <w:p w:rsidR="00EB6CB7" w:rsidRPr="00F100FD" w:rsidRDefault="00FF3AE8" w:rsidP="00EB6CB7">
      <w:pPr>
        <w:spacing w:before="58" w:line="276" w:lineRule="auto"/>
        <w:ind w:right="-50"/>
        <w:jc w:val="center"/>
        <w:rPr>
          <w:b/>
          <w:sz w:val="32"/>
          <w:szCs w:val="32"/>
        </w:rPr>
      </w:pPr>
      <w:r w:rsidRPr="00F100FD">
        <w:rPr>
          <w:b/>
          <w:sz w:val="32"/>
          <w:szCs w:val="32"/>
        </w:rPr>
        <w:lastRenderedPageBreak/>
        <w:t>CHAPTER-2</w:t>
      </w:r>
    </w:p>
    <w:p w:rsidR="008C0376" w:rsidRPr="00F100FD" w:rsidRDefault="008C0376" w:rsidP="00EB6CB7">
      <w:pPr>
        <w:spacing w:before="58" w:line="276" w:lineRule="auto"/>
        <w:ind w:right="-50"/>
        <w:jc w:val="center"/>
        <w:rPr>
          <w:b/>
          <w:sz w:val="32"/>
          <w:szCs w:val="32"/>
        </w:rPr>
        <w:sectPr w:rsidR="008C0376" w:rsidRPr="00F100FD" w:rsidSect="00AC76D8">
          <w:headerReference w:type="default" r:id="rId8"/>
          <w:footerReference w:type="default" r:id="rId9"/>
          <w:footerReference w:type="first" r:id="rId10"/>
          <w:pgSz w:w="12240" w:h="15840"/>
          <w:pgMar w:top="1440" w:right="1440" w:bottom="1440" w:left="1440" w:header="720" w:footer="720" w:gutter="0"/>
          <w:cols w:space="720"/>
          <w:titlePg/>
          <w:docGrid w:linePitch="272"/>
        </w:sectPr>
      </w:pPr>
      <w:r w:rsidRPr="00F100FD">
        <w:rPr>
          <w:b/>
          <w:sz w:val="32"/>
          <w:szCs w:val="32"/>
        </w:rPr>
        <w:t>DESIGN AND ARCHITECTURE</w:t>
      </w:r>
    </w:p>
    <w:p w:rsidR="0025185E" w:rsidRDefault="00E41ED3" w:rsidP="00FF3AE8">
      <w:pPr>
        <w:spacing w:line="120" w:lineRule="exact"/>
        <w:jc w:val="center"/>
        <w:rPr>
          <w:sz w:val="22"/>
          <w:szCs w:val="22"/>
        </w:rPr>
      </w:pPr>
      <w:r>
        <w:rPr>
          <w:sz w:val="22"/>
          <w:szCs w:val="22"/>
        </w:rPr>
        <w:lastRenderedPageBreak/>
        <w:pict>
          <v:group id="_x0000_s1203" style="position:absolute;left:0;text-align:left;margin-left:50.95pt;margin-top:138.45pt;width:346.3pt;height:548.45pt;z-index:-251661312;mso-position-horizontal-relative:page;mso-position-vertical-relative:page" coordorigin="1021,1654" coordsize="6976,12082">
            <v:shape id="_x0000_s1246" style="position:absolute;left:4509;top:2237;width:0;height:288" coordorigin="4509,2237" coordsize="0,288" path="m4509,2237r,287l4509,2323r,189e" filled="f" strokeweight=".25369mm">
              <v:path arrowok="t"/>
            </v:shape>
            <v:shape id="_x0000_s1245" style="position:absolute;left:4459;top:2487;width:101;height:101" coordorigin="4459,2487" coordsize="101,101" path="m4509,2587r-50,-100l4509,2512r50,-25l4509,2587xe" fillcolor="black" stroked="f">
              <v:path arrowok="t"/>
            </v:shape>
            <v:shape id="_x0000_s1244" style="position:absolute;left:4459;top:2487;width:101;height:101" coordorigin="4459,2487" coordsize="101,101" path="m4509,2587r-50,-100l4509,2512r50,-25l4509,2587xe" filled="f" strokeweight=".25369mm">
              <v:path arrowok="t"/>
            </v:shape>
            <v:shape id="_x0000_s1243" style="position:absolute;left:3790;top:1661;width:1438;height:575" coordorigin="3790,1661" coordsize="1438,575" path="m5228,1949r,9l5227,1968r-2,9l5222,1986r-3,10l5214,2005r-4,9l5204,2023r-7,9l5190,2041r-36,35l5110,2107r-45,24l5018,2152r-53,19l4909,2188r-59,14l4789,2214r-64,9l4678,2228r-48,5l4580,2235r-60,2l4509,2237r-20,-1l4439,2235r-60,-3l4329,2227r-49,-5l4234,2215r-59,-11l4131,2194r-60,-17l4015,2158r-51,-22l3918,2113r-40,-26l3845,2059r-9,-9l3828,2041r-7,-9l3814,2023r-6,-9l3804,2005r-5,-9l3796,1986r-3,-9l3791,1968r-1,-10l3790,1949r,-10l3791,1930r2,-9l3796,1911r3,-9l3804,1893r4,-9l3814,1874r7,-9l3828,1856r8,-8l3845,1839r9,-9l3891,1802r55,-32l3989,1750r49,-18l4091,1715r57,-15l4209,1687r44,-7l4300,1674r60,-6l4409,1664r50,-2l4509,1661r20,l4580,1663r60,3l4689,1670r49,6l4784,1683r59,11l4887,1704r60,17l5003,1740r52,21l5101,1785r40,26l5183,1848r14,17l5204,1874r6,10l5214,1893r5,9l5222,1911r3,10l5227,1930r1,9l5228,1949xe" filled="f" strokeweight=".25369mm">
              <v:path arrowok="t"/>
            </v:shape>
            <v:shape id="_x0000_s1242" style="position:absolute;left:4509;top:3466;width:0;height:295" coordorigin="4509,3466" coordsize="0,295" path="m4509,3466r,295l4509,3560r,196e" filled="f" strokeweight=".25369mm">
              <v:path arrowok="t"/>
            </v:shape>
            <v:shape id="_x0000_s1241" style="position:absolute;left:4459;top:3731;width:101;height:101" coordorigin="4459,3731" coordsize="101,101" path="m4509,3831r-50,-100l4509,3756r50,-25l4509,3831xe" fillcolor="black" stroked="f">
              <v:path arrowok="t"/>
            </v:shape>
            <v:shape id="_x0000_s1240" style="position:absolute;left:4459;top:3731;width:101;height:101" coordorigin="4459,3731" coordsize="101,101" path="m4509,3831r-50,-100l4509,3756r50,-25l4509,3831xe" filled="f" strokeweight=".25369mm">
              <v:path arrowok="t"/>
            </v:shape>
            <v:shape id="_x0000_s1239" style="position:absolute;left:2495;top:2603;width:4027;height:863" coordorigin="2495,2603" coordsize="4027,863" path="m2495,2603r4028,l6523,3466r-4028,l2495,2603xe" fillcolor="#cceb8b" stroked="f">
              <v:path arrowok="t"/>
            </v:shape>
            <v:shape id="_x0000_s1238" style="position:absolute;left:2495;top:2603;width:4027;height:863" coordorigin="2495,2603" coordsize="4027,863" path="m2495,2603r4028,l6523,3466r-4028,l2495,2603xe" filled="f" strokecolor="#36383c" strokeweight=".25369mm">
              <v:path arrowok="t"/>
            </v:shape>
            <v:shape id="_x0000_s1237" style="position:absolute;left:4509;top:6861;width:0;height:304" coordorigin="4509,6861" coordsize="0,304" path="m4509,6861r,295l4509,6969r,196e" filled="f" strokeweight=".25369mm">
              <v:path arrowok="t"/>
            </v:shape>
            <v:shape id="_x0000_s1236" style="position:absolute;left:4459;top:7139;width:101;height:101" coordorigin="4459,7139" coordsize="101,101" path="m4509,7240r-50,-101l4509,7165r50,-26l4509,7240xe" fillcolor="black" stroked="f">
              <v:path arrowok="t"/>
            </v:shape>
            <v:shape id="_x0000_s1235" style="position:absolute;left:4459;top:7139;width:101;height:101" coordorigin="4459,7139" coordsize="101,101" path="m4509,7240r-50,-101l4509,7165r50,-26l4509,7240xe" filled="f" strokeweight=".25369mm">
              <v:path arrowok="t"/>
            </v:shape>
            <v:shape id="_x0000_s1234" style="position:absolute;left:1028;top:5796;width:6961;height:1064" coordorigin="1028,5796" coordsize="6961,1064" path="m1028,6861l2421,5796r5569,l6598,6861r-5570,xe" fillcolor="#ccffe6" stroked="f">
              <v:path arrowok="t"/>
            </v:shape>
            <v:shape id="_x0000_s1233" style="position:absolute;left:1028;top:5796;width:6961;height:1064" coordorigin="1028,5796" coordsize="6961,1064" path="m1028,6861l2421,5796r5569,l6598,6861r-5570,xe" filled="f" strokeweight=".25369mm">
              <v:path arrowok="t"/>
            </v:shape>
            <v:shape id="_x0000_s1232" style="position:absolute;left:4509;top:8364;width:0;height:361" coordorigin="4509,8364" coordsize="0,361" path="m4509,8364r,287l4509,8536r,189e" filled="f" strokeweight=".25369mm">
              <v:path arrowok="t"/>
            </v:shape>
            <v:shape id="_x0000_s1231" style="position:absolute;left:4459;top:8700;width:101;height:101" coordorigin="4459,8700" coordsize="101,101" path="m4509,8801r-50,-101l4509,8725r50,-25l4509,8801xe" fillcolor="black" stroked="f">
              <v:path arrowok="t"/>
            </v:shape>
            <v:shape id="_x0000_s1230" style="position:absolute;left:4459;top:8700;width:101;height:101" coordorigin="4459,8700" coordsize="101,101" path="m4509,8801r-50,-101l4509,8725r50,-25l4509,8801xe" filled="f" strokeweight=".25369mm">
              <v:path arrowok="t"/>
            </v:shape>
            <v:shape id="_x0000_s1229" style="position:absolute;left:1050;top:7256;width:6918;height:1107" coordorigin="1050,7256" coordsize="6918,1107" path="m1050,8364l2434,7256r5534,l6585,8364r-5535,xe" fillcolor="#cff" stroked="f">
              <v:path arrowok="t"/>
            </v:shape>
            <v:shape id="_x0000_s1228" style="position:absolute;left:1050;top:7256;width:6918;height:1107" coordorigin="1050,7256" coordsize="6918,1107" path="m1050,8364l2434,7256r5534,l6585,8364r-5535,xe" filled="f" strokeweight=".25369mm">
              <v:path arrowok="t"/>
            </v:shape>
            <v:shape id="_x0000_s1227" style="position:absolute;left:2424;top:8817;width:4171;height:863" coordorigin="2424,8817" coordsize="4171,863" path="m2424,9680r834,-863l6595,8817r-835,863l2424,9680xe" fillcolor="#fc9" stroked="f">
              <v:path arrowok="t"/>
            </v:shape>
            <v:shape id="_x0000_s1226" style="position:absolute;left:2424;top:8817;width:4171;height:863" coordorigin="2424,8817" coordsize="4171,863" path="m2424,9680r834,-863l6595,8817r-835,863l2424,9680xe" filled="f" strokecolor="#36383c" strokeweight=".25369mm">
              <v:path arrowok="t"/>
            </v:shape>
            <v:shape id="_x0000_s1225" style="position:absolute;left:4509;top:9680;width:0;height:318" coordorigin="4509,9680" coordsize="0,318" path="m4509,9680r,295l4509,9802r,196e" filled="f" strokeweight=".25369mm">
              <v:path arrowok="t"/>
            </v:shape>
            <v:shape id="_x0000_s1224" style="position:absolute;left:4509;top:10953;width:0;height:390" coordorigin="4509,10953" coordsize="0,390" path="m4509,10953r,287l4509,11154r,189e" filled="f" strokeweight=".25369mm">
              <v:path arrowok="t"/>
            </v:shape>
            <v:shape id="_x0000_s1223" style="position:absolute;left:4459;top:11318;width:101;height:101" coordorigin="4459,11318" coordsize="101,101" path="m4509,11418r-50,-100l4509,11343r50,-25l4509,11418xe" fillcolor="black" stroked="f">
              <v:path arrowok="t"/>
            </v:shape>
            <v:shape id="_x0000_s1222" style="position:absolute;left:4459;top:11318;width:101;height:101" coordorigin="4459,11318" coordsize="101,101" path="m4509,11418r-50,-100l4509,11343r50,-25l4509,11418xe" filled="f" strokeweight=".25369mm">
              <v:path arrowok="t"/>
            </v:shape>
            <v:shape id="_x0000_s1221" style="position:absolute;left:2654;top:11435;width:3711;height:1151" coordorigin="2654,11435" coordsize="3711,1151" path="m2654,11435r3711,l6365,12585r-3711,l2654,11435xe" fillcolor="#e1d5e7" stroked="f">
              <v:path arrowok="t"/>
            </v:shape>
            <v:shape id="_x0000_s1220" style="position:absolute;left:2654;top:11435;width:3711;height:1151" coordorigin="2654,11435" coordsize="3711,1151" path="m2654,11435r3711,l6365,12585r-3711,l2654,11435xe" filled="f" strokecolor="#9573a6" strokeweight=".25369mm">
              <v:path arrowok="t"/>
            </v:shape>
            <v:shape id="_x0000_s1219" style="position:absolute;left:3028;top:11435;width:0;height:1151" coordorigin="3028,11435" coordsize="0,1151" path="m3028,11435r,1150e" filled="f" strokecolor="#9573a6" strokeweight=".25369mm">
              <v:path arrowok="t"/>
            </v:shape>
            <v:shape id="_x0000_s1218" style="position:absolute;left:5991;top:11435;width:0;height:1151" coordorigin="5991,11435" coordsize="0,1151" path="m5991,11435r,1150e" filled="f" strokecolor="#9573a6" strokeweight=".25369mm">
              <v:path arrowok="t"/>
            </v:shape>
            <v:shape id="_x0000_s1217" style="position:absolute;left:3229;top:10090;width:2560;height:863" coordorigin="3229,10090" coordsize="2560,863" path="m3229,10090r2560,l5789,10953r-2560,l3229,10090xe" fillcolor="#cceb8b" stroked="f">
              <v:path arrowok="t"/>
            </v:shape>
            <v:shape id="_x0000_s1216" style="position:absolute;left:3229;top:10090;width:2560;height:863" coordorigin="3229,10090" coordsize="2560,863" path="m3229,10090r2560,l5789,10953r-2560,l3229,10090xe" filled="f" strokecolor="#36383c" strokeweight=".25369mm">
              <v:path arrowok="t"/>
            </v:shape>
            <v:shape id="_x0000_s1215" style="position:absolute;left:4459;top:9973;width:101;height:101" coordorigin="4459,9973" coordsize="101,101" path="m4509,10074r-50,-101l4509,9998r50,-25l4509,10074xe" fillcolor="black" stroked="f">
              <v:path arrowok="t"/>
            </v:shape>
            <v:shape id="_x0000_s1214" style="position:absolute;left:4459;top:9973;width:101;height:101" coordorigin="4459,9973" coordsize="101,101" path="m4509,10074r-50,-101l4509,9998r50,-25l4509,10074xe" filled="f" strokeweight=".25369mm">
              <v:path arrowok="t"/>
            </v:shape>
            <v:shape id="_x0000_s1213" style="position:absolute;left:4509;top:5250;width:0;height:455" coordorigin="4509,5250" coordsize="0,455" path="m4509,5250r,295l4509,5705e" filled="f" strokeweight=".25369mm">
              <v:path arrowok="t"/>
            </v:shape>
            <v:shape id="_x0000_s1212" style="position:absolute;left:4459;top:5680;width:101;height:101" coordorigin="4459,5680" coordsize="101,101" path="m4509,5780r-50,-100l4509,5705r50,-25l4509,5780xe" fillcolor="black" stroked="f">
              <v:path arrowok="t"/>
            </v:shape>
            <v:shape id="_x0000_s1211" style="position:absolute;left:4459;top:5680;width:101;height:101" coordorigin="4459,5680" coordsize="101,101" path="m4509,5780r-50,-100l4509,5705r50,-25l4509,5780xe" filled="f" strokeweight=".25369mm">
              <v:path arrowok="t"/>
            </v:shape>
            <v:shape id="_x0000_s1210" style="position:absolute;left:1481;top:3840;width:6041;height:1410" coordorigin="1481,3840" coordsize="6041,1410" path="m1481,3840r6041,l7522,5250r-6041,l1481,3840xe" fillcolor="#cceb8b" stroked="f">
              <v:path arrowok="t"/>
            </v:shape>
            <v:shape id="_x0000_s1209" style="position:absolute;left:1481;top:3840;width:6041;height:1410" coordorigin="1481,3840" coordsize="6041,1410" path="m1481,3840r6041,l7522,5250r-6041,l1481,3840xe" filled="f" strokecolor="#36383c" strokeweight=".25369mm">
              <v:path arrowok="t"/>
            </v:shape>
            <v:shape id="_x0000_s1208" style="position:absolute;left:4509;top:12585;width:0;height:295" coordorigin="4509,12585" coordsize="0,295" path="m4509,12585r,295l4509,12860e" filled="f" strokeweight=".25369mm">
              <v:path arrowok="t"/>
            </v:shape>
            <v:shape id="_x0000_s1207" style="position:absolute;left:4114;top:12952;width:777;height:777" coordorigin="4114,12952" coordsize="777,777" path="m4114,12952r776,l4890,13401r-388,328l4114,13401r,-449xe" fillcolor="#ff9" stroked="f">
              <v:path arrowok="t"/>
            </v:shape>
            <v:shape id="_x0000_s1206" style="position:absolute;left:4114;top:12952;width:777;height:777" coordorigin="4114,12952" coordsize="777,777" path="m4114,12952r776,l4890,13401r-388,328l4114,13401r,-449xe" filled="f" strokeweight=".25369mm">
              <v:path arrowok="t"/>
            </v:shape>
            <v:shape id="_x0000_s1205" style="position:absolute;left:4459;top:12835;width:101;height:101" coordorigin="4459,12835" coordsize="101,101" path="m4509,12936r-50,-101l4509,12860r50,-25l4509,12936xe" fillcolor="black" stroked="f">
              <v:path arrowok="t"/>
            </v:shape>
            <v:shape id="_x0000_s1204" style="position:absolute;left:4459;top:12835;width:101;height:101" coordorigin="4459,12835" coordsize="101,101" path="m4509,12936r-50,-101l4509,12860r50,-25l4509,12936xe" filled="f" strokeweight=".25369mm">
              <v:path arrowok="t"/>
            </v:shape>
            <w10:wrap anchorx="page" anchory="page"/>
          </v:group>
        </w:pict>
      </w:r>
      <w:r w:rsidR="00F65E5B" w:rsidRPr="00FF089E">
        <w:rPr>
          <w:sz w:val="22"/>
          <w:szCs w:val="22"/>
        </w:rPr>
        <w:br w:type="column"/>
      </w:r>
    </w:p>
    <w:p w:rsidR="00FF089E" w:rsidRPr="00FF089E" w:rsidRDefault="00FF089E">
      <w:pPr>
        <w:spacing w:line="120" w:lineRule="exact"/>
        <w:rPr>
          <w:sz w:val="22"/>
          <w:szCs w:val="22"/>
        </w:rPr>
      </w:pPr>
    </w:p>
    <w:p w:rsidR="00FF089E" w:rsidRPr="00FF089E" w:rsidRDefault="00FF089E">
      <w:pPr>
        <w:rPr>
          <w:sz w:val="22"/>
          <w:szCs w:val="22"/>
        </w:rPr>
      </w:pPr>
    </w:p>
    <w:p w:rsidR="0025185E" w:rsidRPr="00FF089E" w:rsidRDefault="00F65E5B">
      <w:pPr>
        <w:rPr>
          <w:sz w:val="22"/>
          <w:szCs w:val="22"/>
        </w:rPr>
        <w:sectPr w:rsidR="0025185E" w:rsidRPr="00FF089E" w:rsidSect="00FF089E">
          <w:type w:val="continuous"/>
          <w:pgSz w:w="12240" w:h="15840"/>
          <w:pgMar w:top="1170" w:right="1160" w:bottom="280" w:left="1320" w:header="720" w:footer="720" w:gutter="0"/>
          <w:cols w:num="2" w:space="720" w:equalWidth="0">
            <w:col w:w="1703" w:space="1266"/>
            <w:col w:w="6791"/>
          </w:cols>
        </w:sectPr>
      </w:pPr>
      <w:r w:rsidRPr="00FF089E">
        <w:rPr>
          <w:sz w:val="22"/>
          <w:szCs w:val="22"/>
        </w:rPr>
        <w:t>Start</w:t>
      </w:r>
    </w:p>
    <w:p w:rsidR="0025185E" w:rsidRPr="00FF089E" w:rsidRDefault="00E41ED3">
      <w:pPr>
        <w:spacing w:before="6" w:line="160" w:lineRule="exact"/>
        <w:rPr>
          <w:sz w:val="22"/>
          <w:szCs w:val="22"/>
        </w:rPr>
      </w:pPr>
      <w:r>
        <w:rPr>
          <w:sz w:val="22"/>
          <w:szCs w:val="22"/>
        </w:rPr>
        <w:lastRenderedPageBreak/>
        <w:pict>
          <v:group id="_x0000_s1247" style="position:absolute;margin-left:395.1pt;margin-top:152.9pt;width:158.95pt;height:201.85pt;z-index:-251660288;mso-position-horizontal-relative:page;mso-position-vertical-relative:page" coordorigin="7947,2251" coordsize="3179,4085">
            <v:shape id="_x0000_s1259" style="position:absolute;left:9543;top:4991;width:0;height:390" coordorigin="9543,4991" coordsize="0,390" path="m9543,4991r,295l9543,5185r,196e" filled="f" strokeweight=".25369mm">
              <v:path arrowok="t"/>
            </v:shape>
            <v:shape id="_x0000_s1258" style="position:absolute;left:9493;top:5356;width:101;height:101" coordorigin="9493,5356" coordsize="101,101" path="m9543,5457r-50,-101l9543,5381r51,-25l9543,5457xe" fillcolor="black" stroked="f">
              <v:path arrowok="t"/>
            </v:shape>
            <v:shape id="_x0000_s1257" style="position:absolute;left:9493;top:5356;width:101;height:101" coordorigin="9493,5356" coordsize="101,101" path="m9543,5457r-50,-101l9543,5381r51,-25l9543,5457xe" filled="f" strokeweight=".25369mm">
              <v:path arrowok="t"/>
            </v:shape>
            <v:shape id="_x0000_s1256" style="position:absolute;left:7990;top:3840;width:3107;height:1151" coordorigin="7990,3840" coordsize="3107,1151" path="m7990,3840r3107,l11097,4991r-3107,l7990,3840xe" fillcolor="#cceb8b" stroked="f">
              <v:path arrowok="t"/>
            </v:shape>
            <v:shape id="_x0000_s1255" style="position:absolute;left:7990;top:3840;width:3107;height:1151" coordorigin="7990,3840" coordsize="3107,1151" path="m7990,3840r3107,l11097,4991r-3107,l7990,3840xe" filled="f" strokecolor="#36383c" strokeweight=".25369mm">
              <v:path arrowok="t"/>
            </v:shape>
            <v:shape id="_x0000_s1254" style="position:absolute;left:9543;top:3294;width:0;height:455" coordorigin="9543,3294" coordsize="0,455" path="m9543,3294r,295l9543,3560r,189e" filled="f" strokeweight=".25369mm">
              <v:path arrowok="t"/>
            </v:shape>
            <v:shape id="_x0000_s1253" style="position:absolute;left:9493;top:3723;width:101;height:101" coordorigin="9493,3723" coordsize="101,101" path="m9543,3824r-50,-101l9543,3749r51,-26l9543,3824xe" fillcolor="black" stroked="f">
              <v:path arrowok="t"/>
            </v:shape>
            <v:shape id="_x0000_s1252" style="position:absolute;left:9493;top:3723;width:101;height:101" coordorigin="9493,3723" coordsize="101,101" path="m9543,3824r-50,-101l9543,3749r51,-26l9543,3824xe" filled="f" strokeweight=".25369mm">
              <v:path arrowok="t"/>
            </v:shape>
            <v:shape id="_x0000_s1251" style="position:absolute;left:7961;top:2265;width:3150;height:1021" coordorigin="7961,2265" coordsize="3150,1021" path="m8925,2265r1222,l10226,2267r77,5l10378,2280r73,11l10522,2305r68,17l10655,2342r61,22l10774,2388r54,27l10925,2474r78,67l11062,2615r36,78l11111,2776r-3,42l11083,2899r-48,76l10966,3045r-87,63l10774,3164r-58,24l10655,3210r-65,20l10522,3246r-71,15l10378,3272r-75,8l10226,3285r-79,2l8925,3287r-79,-2l8769,3280r-75,-8l8621,3261r-71,-15l8482,3230r-65,-20l8356,3188r-58,-24l8243,3137r-96,-59l8069,3011r-59,-74l7974,2859r-13,-83l7964,2734r25,-81l8037,2577r69,-70l8193,2444r105,-56l8356,2364r61,-22l8482,2322r68,-17l8621,2291r73,-11l8769,2272r77,-5l8925,2265xe" fillcolor="#e1d5e7" stroked="f">
              <v:path arrowok="t"/>
            </v:shape>
            <v:shape id="_x0000_s1250" style="position:absolute;left:7961;top:2265;width:3150;height:1021" coordorigin="7961,2265" coordsize="3150,1021" path="m8925,2265r1222,l10226,2267r77,5l10378,2280r73,11l10522,2305r68,17l10655,2342r61,22l10774,2388r54,27l10925,2474r78,67l11062,2615r36,78l11111,2776r-3,42l11083,2899r-48,76l10966,3045r-87,63l10774,3164r-58,24l10655,3210r-65,20l10522,3246r-71,15l10378,3272r-75,8l10226,3285r-79,2l8925,3287r-79,-2l8769,3280r-75,-8l8621,3261r-71,-15l8482,3230r-65,-20l8356,3188r-58,-24l8243,3137r-96,-59l8069,3011r-59,-74l7974,2859r-13,-83l7964,2734r25,-81l8037,2577r69,-70l8193,2444r105,-56l8356,2364r61,-22l8482,2322r68,-17l8621,2291r73,-11l8769,2272r77,-5l8925,2265xe" filled="f" strokecolor="#9573a6" strokeweight=".50742mm">
              <v:path arrowok="t"/>
            </v:shape>
            <v:shape id="_x0000_s1249" style="position:absolute;left:8817;top:5458;width:1438;height:863" coordorigin="8817,5458" coordsize="1438,863" path="m9257,5458r558,l9851,5460r70,11l9986,5492r61,31l10101,5562r48,47l10189,5663r32,59l10242,5786r12,68l10255,5890r-1,35l10242,5994r-21,64l10189,6117r-40,54l10101,6218r-54,39l9986,6287r-65,22l9851,6320r-36,1l9257,6321r-71,-5l9118,6299r-63,-26l8997,6238r-51,-43l8902,6145r-36,-57l8839,6026r-16,-66l8817,5890r1,-36l8830,5786r21,-64l8883,5663r40,-54l8971,5562r54,-39l9086,5492r65,-21l9221,5460r36,-2xe" fillcolor="#e1d5e7" stroked="f">
              <v:path arrowok="t"/>
            </v:shape>
            <v:shape id="_x0000_s1248" style="position:absolute;left:8817;top:5458;width:1438;height:863" coordorigin="8817,5458" coordsize="1438,863" path="m9257,5458r558,l9851,5460r70,11l9986,5492r61,31l10101,5562r48,47l10189,5663r32,59l10242,5786r12,68l10255,5890r-1,35l10242,5994r-21,64l10189,6117r-40,54l10101,6218r-54,39l9986,6287r-65,22l9851,6320r-36,1l9257,6321r-71,-5l9118,6299r-63,-26l8997,6238r-51,-43l8902,6145r-36,-57l8839,6026r-16,-66l8817,5890r1,-36l8830,5786r21,-64l8883,5663r40,-54l8971,5562r54,-39l9086,5492r65,-21l9221,5460r36,-2xe" filled="f" strokecolor="#9573a6" strokeweight=".50742mm">
              <v:path arrowok="t"/>
            </v:shape>
            <w10:wrap anchorx="page" anchory="page"/>
          </v:group>
        </w:pict>
      </w:r>
    </w:p>
    <w:p w:rsidR="0025185E" w:rsidRPr="00FF089E" w:rsidRDefault="0025185E">
      <w:pPr>
        <w:spacing w:line="200" w:lineRule="exact"/>
        <w:rPr>
          <w:sz w:val="22"/>
          <w:szCs w:val="22"/>
        </w:rPr>
      </w:pPr>
    </w:p>
    <w:p w:rsidR="00FF089E" w:rsidRPr="00FF089E" w:rsidRDefault="00FF089E">
      <w:pPr>
        <w:spacing w:line="200" w:lineRule="exact"/>
        <w:rPr>
          <w:sz w:val="22"/>
          <w:szCs w:val="22"/>
        </w:rPr>
        <w:sectPr w:rsidR="00FF089E" w:rsidRPr="00FF089E">
          <w:type w:val="continuous"/>
          <w:pgSz w:w="12240" w:h="15840"/>
          <w:pgMar w:top="1080" w:right="1160" w:bottom="280" w:left="1320" w:header="720" w:footer="720" w:gutter="0"/>
          <w:cols w:space="720"/>
        </w:sectPr>
      </w:pPr>
    </w:p>
    <w:p w:rsidR="0025185E" w:rsidRPr="00FF089E" w:rsidRDefault="0025185E">
      <w:pPr>
        <w:spacing w:before="2" w:line="160" w:lineRule="exact"/>
        <w:rPr>
          <w:sz w:val="22"/>
          <w:szCs w:val="22"/>
        </w:rPr>
      </w:pPr>
    </w:p>
    <w:p w:rsidR="00FF089E" w:rsidRPr="00FF089E" w:rsidRDefault="00FF089E">
      <w:pPr>
        <w:spacing w:before="2" w:line="160" w:lineRule="exact"/>
        <w:rPr>
          <w:sz w:val="22"/>
          <w:szCs w:val="22"/>
        </w:rPr>
      </w:pPr>
    </w:p>
    <w:p w:rsidR="0025185E" w:rsidRPr="00FF089E" w:rsidRDefault="00F65E5B">
      <w:pPr>
        <w:ind w:left="2391" w:right="743"/>
        <w:jc w:val="center"/>
        <w:rPr>
          <w:sz w:val="22"/>
          <w:szCs w:val="22"/>
        </w:rPr>
      </w:pPr>
      <w:proofErr w:type="gramStart"/>
      <w:r w:rsidRPr="00FF089E">
        <w:rPr>
          <w:sz w:val="22"/>
          <w:szCs w:val="22"/>
        </w:rPr>
        <w:t>pip</w:t>
      </w:r>
      <w:proofErr w:type="gramEnd"/>
      <w:r w:rsidRPr="00FF089E">
        <w:rPr>
          <w:sz w:val="22"/>
          <w:szCs w:val="22"/>
        </w:rPr>
        <w:t xml:space="preserve"> install qrcode</w:t>
      </w:r>
    </w:p>
    <w:p w:rsidR="0025185E" w:rsidRPr="00FF089E" w:rsidRDefault="00F65E5B">
      <w:pPr>
        <w:ind w:left="1613" w:right="-35"/>
        <w:jc w:val="center"/>
        <w:rPr>
          <w:sz w:val="22"/>
          <w:szCs w:val="22"/>
        </w:rPr>
      </w:pPr>
      <w:proofErr w:type="gramStart"/>
      <w:r w:rsidRPr="00FF089E">
        <w:rPr>
          <w:sz w:val="22"/>
          <w:szCs w:val="22"/>
        </w:rPr>
        <w:t>import</w:t>
      </w:r>
      <w:proofErr w:type="gramEnd"/>
      <w:r w:rsidRPr="00FF089E">
        <w:rPr>
          <w:sz w:val="22"/>
          <w:szCs w:val="22"/>
        </w:rPr>
        <w:t xml:space="preserve"> </w:t>
      </w:r>
      <w:proofErr w:type="spellStart"/>
      <w:r w:rsidRPr="00FF089E">
        <w:rPr>
          <w:sz w:val="22"/>
          <w:szCs w:val="22"/>
        </w:rPr>
        <w:t>os,datetime,qrcode,random</w:t>
      </w:r>
      <w:proofErr w:type="spellEnd"/>
    </w:p>
    <w:p w:rsidR="0025185E" w:rsidRPr="00FF089E" w:rsidRDefault="00F65E5B">
      <w:pPr>
        <w:spacing w:before="28"/>
        <w:rPr>
          <w:sz w:val="22"/>
          <w:szCs w:val="22"/>
        </w:rPr>
        <w:sectPr w:rsidR="0025185E" w:rsidRPr="00FF089E">
          <w:type w:val="continuous"/>
          <w:pgSz w:w="12240" w:h="15840"/>
          <w:pgMar w:top="1080" w:right="1160" w:bottom="280" w:left="1320" w:header="720" w:footer="720" w:gutter="0"/>
          <w:cols w:num="2" w:space="720" w:equalWidth="0">
            <w:col w:w="4716" w:space="2088"/>
            <w:col w:w="2956"/>
          </w:cols>
        </w:sectPr>
      </w:pPr>
      <w:r w:rsidRPr="00FF089E">
        <w:rPr>
          <w:sz w:val="22"/>
          <w:szCs w:val="22"/>
        </w:rPr>
        <w:br w:type="column"/>
      </w:r>
      <w:proofErr w:type="spellStart"/>
      <w:proofErr w:type="gramStart"/>
      <w:r w:rsidRPr="00FF089E">
        <w:rPr>
          <w:sz w:val="22"/>
          <w:szCs w:val="22"/>
        </w:rPr>
        <w:lastRenderedPageBreak/>
        <w:t>createID</w:t>
      </w:r>
      <w:proofErr w:type="spellEnd"/>
      <w:r w:rsidRPr="00FF089E">
        <w:rPr>
          <w:sz w:val="22"/>
          <w:szCs w:val="22"/>
        </w:rPr>
        <w:t>(</w:t>
      </w:r>
      <w:proofErr w:type="gramEnd"/>
      <w:r w:rsidRPr="00FF089E">
        <w:rPr>
          <w:sz w:val="22"/>
          <w:szCs w:val="22"/>
        </w:rPr>
        <w:t>position.font,message)</w:t>
      </w:r>
    </w:p>
    <w:p w:rsidR="0025185E" w:rsidRPr="00FF089E" w:rsidRDefault="0025185E">
      <w:pPr>
        <w:spacing w:line="200" w:lineRule="exact"/>
        <w:rPr>
          <w:sz w:val="22"/>
          <w:szCs w:val="22"/>
        </w:rPr>
      </w:pPr>
    </w:p>
    <w:p w:rsidR="00FF089E" w:rsidRPr="00FF089E" w:rsidRDefault="00FF089E">
      <w:pPr>
        <w:spacing w:before="2" w:line="260" w:lineRule="exact"/>
        <w:rPr>
          <w:sz w:val="22"/>
          <w:szCs w:val="22"/>
        </w:rPr>
        <w:sectPr w:rsidR="00FF089E" w:rsidRPr="00FF089E">
          <w:type w:val="continuous"/>
          <w:pgSz w:w="12240" w:h="15840"/>
          <w:pgMar w:top="1080" w:right="1160" w:bottom="280" w:left="1320" w:header="720" w:footer="720" w:gutter="0"/>
          <w:cols w:space="720"/>
        </w:sectPr>
      </w:pPr>
    </w:p>
    <w:p w:rsidR="00FF089E" w:rsidRPr="00FF089E" w:rsidRDefault="00FF089E" w:rsidP="00FF3AE8">
      <w:pPr>
        <w:spacing w:before="86"/>
        <w:ind w:right="2029"/>
        <w:rPr>
          <w:sz w:val="22"/>
          <w:szCs w:val="22"/>
        </w:rPr>
      </w:pPr>
    </w:p>
    <w:p w:rsidR="0025185E" w:rsidRPr="00FF089E" w:rsidRDefault="00F65E5B">
      <w:pPr>
        <w:spacing w:before="86"/>
        <w:ind w:left="2369" w:right="2029"/>
        <w:jc w:val="center"/>
        <w:rPr>
          <w:sz w:val="22"/>
          <w:szCs w:val="22"/>
        </w:rPr>
      </w:pPr>
      <w:r w:rsidRPr="00FF089E">
        <w:rPr>
          <w:sz w:val="22"/>
          <w:szCs w:val="22"/>
        </w:rPr>
        <w:t>#create an image</w:t>
      </w:r>
    </w:p>
    <w:p w:rsidR="0025185E" w:rsidRPr="00FF089E" w:rsidRDefault="00F65E5B">
      <w:pPr>
        <w:spacing w:line="240" w:lineRule="exact"/>
        <w:ind w:left="302" w:right="-37"/>
        <w:jc w:val="center"/>
        <w:rPr>
          <w:sz w:val="22"/>
          <w:szCs w:val="22"/>
        </w:rPr>
      </w:pPr>
      <w:proofErr w:type="gramStart"/>
      <w:r w:rsidRPr="00FF089E">
        <w:rPr>
          <w:sz w:val="22"/>
          <w:szCs w:val="22"/>
        </w:rPr>
        <w:t>image</w:t>
      </w:r>
      <w:proofErr w:type="gramEnd"/>
      <w:r w:rsidRPr="00FF089E">
        <w:rPr>
          <w:sz w:val="22"/>
          <w:szCs w:val="22"/>
        </w:rPr>
        <w:t xml:space="preserve"> = </w:t>
      </w:r>
      <w:proofErr w:type="spellStart"/>
      <w:r w:rsidRPr="00FF089E">
        <w:rPr>
          <w:sz w:val="22"/>
          <w:szCs w:val="22"/>
        </w:rPr>
        <w:t>Image.new</w:t>
      </w:r>
      <w:proofErr w:type="spellEnd"/>
      <w:r w:rsidRPr="00FF089E">
        <w:rPr>
          <w:sz w:val="22"/>
          <w:szCs w:val="22"/>
        </w:rPr>
        <w:t>('RGB', (</w:t>
      </w:r>
      <w:r w:rsidRPr="00FF089E">
        <w:rPr>
          <w:color w:val="000000" w:themeColor="text1"/>
          <w:sz w:val="22"/>
          <w:szCs w:val="22"/>
        </w:rPr>
        <w:t>1000,900), (255, 255, 255))</w:t>
      </w:r>
    </w:p>
    <w:p w:rsidR="0025185E" w:rsidRPr="00FF089E" w:rsidRDefault="00F65E5B">
      <w:pPr>
        <w:spacing w:before="9"/>
        <w:ind w:left="1491" w:right="1152"/>
        <w:jc w:val="center"/>
        <w:rPr>
          <w:sz w:val="22"/>
          <w:szCs w:val="22"/>
        </w:rPr>
      </w:pPr>
      <w:proofErr w:type="gramStart"/>
      <w:r w:rsidRPr="00FF089E">
        <w:rPr>
          <w:sz w:val="22"/>
          <w:szCs w:val="22"/>
        </w:rPr>
        <w:t>draw</w:t>
      </w:r>
      <w:proofErr w:type="gramEnd"/>
      <w:r w:rsidRPr="00FF089E">
        <w:rPr>
          <w:sz w:val="22"/>
          <w:szCs w:val="22"/>
        </w:rPr>
        <w:t xml:space="preserve"> = </w:t>
      </w:r>
      <w:proofErr w:type="spellStart"/>
      <w:r w:rsidRPr="00FF089E">
        <w:rPr>
          <w:sz w:val="22"/>
          <w:szCs w:val="22"/>
        </w:rPr>
        <w:t>ImageDraw.Draw</w:t>
      </w:r>
      <w:proofErr w:type="spellEnd"/>
      <w:r w:rsidRPr="00FF089E">
        <w:rPr>
          <w:sz w:val="22"/>
          <w:szCs w:val="22"/>
        </w:rPr>
        <w:t>(image)</w:t>
      </w:r>
    </w:p>
    <w:p w:rsidR="0025185E" w:rsidRPr="00FF089E" w:rsidRDefault="00F65E5B">
      <w:pPr>
        <w:spacing w:before="9"/>
        <w:ind w:left="894" w:right="554"/>
        <w:jc w:val="center"/>
        <w:rPr>
          <w:sz w:val="22"/>
          <w:szCs w:val="22"/>
        </w:rPr>
      </w:pPr>
      <w:proofErr w:type="gramStart"/>
      <w:r w:rsidRPr="00FF089E">
        <w:rPr>
          <w:sz w:val="22"/>
          <w:szCs w:val="22"/>
        </w:rPr>
        <w:t>font</w:t>
      </w:r>
      <w:proofErr w:type="gramEnd"/>
      <w:r w:rsidRPr="00FF089E">
        <w:rPr>
          <w:sz w:val="22"/>
          <w:szCs w:val="22"/>
        </w:rPr>
        <w:t xml:space="preserve"> = </w:t>
      </w:r>
      <w:proofErr w:type="spellStart"/>
      <w:r w:rsidRPr="00FF089E">
        <w:rPr>
          <w:sz w:val="22"/>
          <w:szCs w:val="22"/>
        </w:rPr>
        <w:t>ImageFont.truetype</w:t>
      </w:r>
      <w:proofErr w:type="spellEnd"/>
      <w:r w:rsidRPr="00FF089E">
        <w:rPr>
          <w:sz w:val="22"/>
          <w:szCs w:val="22"/>
        </w:rPr>
        <w:t>('arial.ttf', size=45)</w:t>
      </w:r>
    </w:p>
    <w:p w:rsidR="00FF089E" w:rsidRPr="00FF089E" w:rsidRDefault="00F65E5B">
      <w:pPr>
        <w:spacing w:before="28"/>
        <w:ind w:left="389" w:right="601"/>
        <w:jc w:val="center"/>
        <w:rPr>
          <w:sz w:val="22"/>
          <w:szCs w:val="22"/>
        </w:rPr>
      </w:pPr>
      <w:r w:rsidRPr="00FF089E">
        <w:rPr>
          <w:sz w:val="22"/>
          <w:szCs w:val="22"/>
        </w:rPr>
        <w:br w:type="column"/>
      </w:r>
    </w:p>
    <w:p w:rsidR="0025185E" w:rsidRPr="00FF089E" w:rsidRDefault="00F65E5B">
      <w:pPr>
        <w:spacing w:before="28"/>
        <w:ind w:left="389" w:right="601"/>
        <w:jc w:val="center"/>
        <w:rPr>
          <w:sz w:val="22"/>
          <w:szCs w:val="22"/>
        </w:rPr>
      </w:pPr>
      <w:proofErr w:type="gramStart"/>
      <w:r w:rsidRPr="00FF089E">
        <w:rPr>
          <w:sz w:val="22"/>
          <w:szCs w:val="22"/>
        </w:rPr>
        <w:t>color=</w:t>
      </w:r>
      <w:proofErr w:type="gramEnd"/>
      <w:r w:rsidRPr="00FF089E">
        <w:rPr>
          <w:sz w:val="22"/>
          <w:szCs w:val="22"/>
        </w:rPr>
        <w:t>black txt=</w:t>
      </w:r>
      <w:proofErr w:type="spellStart"/>
      <w:r w:rsidRPr="00FF089E">
        <w:rPr>
          <w:sz w:val="22"/>
          <w:szCs w:val="22"/>
        </w:rPr>
        <w:t>message.upper</w:t>
      </w:r>
      <w:proofErr w:type="spellEnd"/>
      <w:r w:rsidRPr="00FF089E">
        <w:rPr>
          <w:sz w:val="22"/>
          <w:szCs w:val="22"/>
        </w:rPr>
        <w:t>()</w:t>
      </w:r>
    </w:p>
    <w:p w:rsidR="0025185E" w:rsidRPr="00FF089E" w:rsidRDefault="00F65E5B">
      <w:pPr>
        <w:ind w:left="-17" w:right="195"/>
        <w:jc w:val="center"/>
        <w:rPr>
          <w:sz w:val="22"/>
          <w:szCs w:val="22"/>
        </w:rPr>
        <w:sectPr w:rsidR="0025185E" w:rsidRPr="00FF089E">
          <w:type w:val="continuous"/>
          <w:pgSz w:w="12240" w:h="15840"/>
          <w:pgMar w:top="1080" w:right="1160" w:bottom="280" w:left="1320" w:header="720" w:footer="720" w:gutter="0"/>
          <w:cols w:num="2" w:space="720" w:equalWidth="0">
            <w:col w:w="6025" w:space="859"/>
            <w:col w:w="2876"/>
          </w:cols>
        </w:sectPr>
      </w:pPr>
      <w:r w:rsidRPr="00FF089E">
        <w:rPr>
          <w:sz w:val="22"/>
          <w:szCs w:val="22"/>
        </w:rPr>
        <w:t xml:space="preserve">#paste the txt in image </w:t>
      </w:r>
      <w:proofErr w:type="gramStart"/>
      <w:r w:rsidRPr="00FF089E">
        <w:rPr>
          <w:sz w:val="22"/>
          <w:szCs w:val="22"/>
        </w:rPr>
        <w:t>d</w:t>
      </w:r>
      <w:r w:rsidR="00FF3AE8">
        <w:rPr>
          <w:sz w:val="22"/>
          <w:szCs w:val="22"/>
        </w:rPr>
        <w:t>raw.txt(</w:t>
      </w:r>
      <w:proofErr w:type="spellStart"/>
      <w:proofErr w:type="gramEnd"/>
      <w:r w:rsidR="00FF3AE8">
        <w:rPr>
          <w:sz w:val="22"/>
          <w:szCs w:val="22"/>
        </w:rPr>
        <w:t>position,txt,color,fon</w:t>
      </w:r>
      <w:proofErr w:type="spellEnd"/>
    </w:p>
    <w:p w:rsidR="0025185E" w:rsidRPr="00FF089E" w:rsidRDefault="0025185E">
      <w:pPr>
        <w:spacing w:line="200" w:lineRule="exact"/>
        <w:rPr>
          <w:sz w:val="22"/>
          <w:szCs w:val="22"/>
        </w:rPr>
      </w:pPr>
    </w:p>
    <w:p w:rsidR="0025185E" w:rsidRPr="00FF089E" w:rsidRDefault="0025185E">
      <w:pPr>
        <w:spacing w:before="19" w:line="280" w:lineRule="exact"/>
        <w:rPr>
          <w:sz w:val="22"/>
          <w:szCs w:val="22"/>
        </w:rPr>
        <w:sectPr w:rsidR="0025185E" w:rsidRPr="00FF089E">
          <w:type w:val="continuous"/>
          <w:pgSz w:w="12240" w:h="15840"/>
          <w:pgMar w:top="1080" w:right="1160" w:bottom="280" w:left="1320" w:header="720" w:footer="720" w:gutter="0"/>
          <w:cols w:space="720"/>
        </w:sectPr>
      </w:pPr>
    </w:p>
    <w:p w:rsidR="0025185E" w:rsidRPr="00FF089E" w:rsidRDefault="0025185E">
      <w:pPr>
        <w:spacing w:before="9" w:line="120" w:lineRule="exact"/>
        <w:rPr>
          <w:sz w:val="22"/>
          <w:szCs w:val="22"/>
        </w:rPr>
      </w:pPr>
    </w:p>
    <w:p w:rsidR="00FF089E" w:rsidRPr="00FF089E" w:rsidRDefault="00FF089E">
      <w:pPr>
        <w:ind w:left="2831" w:right="1810"/>
        <w:jc w:val="center"/>
        <w:rPr>
          <w:sz w:val="22"/>
          <w:szCs w:val="22"/>
        </w:rPr>
      </w:pPr>
    </w:p>
    <w:p w:rsidR="0025185E" w:rsidRPr="00FF089E" w:rsidRDefault="00F65E5B">
      <w:pPr>
        <w:ind w:left="2831" w:right="1810"/>
        <w:jc w:val="center"/>
        <w:rPr>
          <w:sz w:val="22"/>
          <w:szCs w:val="22"/>
        </w:rPr>
      </w:pPr>
      <w:r w:rsidRPr="00FF089E">
        <w:rPr>
          <w:sz w:val="22"/>
          <w:szCs w:val="22"/>
        </w:rPr>
        <w:t>Output:</w:t>
      </w:r>
    </w:p>
    <w:p w:rsidR="0025185E" w:rsidRPr="00FF089E" w:rsidRDefault="00F65E5B">
      <w:pPr>
        <w:ind w:left="983" w:right="-37"/>
        <w:jc w:val="center"/>
        <w:rPr>
          <w:sz w:val="22"/>
          <w:szCs w:val="22"/>
        </w:rPr>
      </w:pPr>
      <w:r w:rsidRPr="00FF089E">
        <w:rPr>
          <w:sz w:val="22"/>
          <w:szCs w:val="22"/>
        </w:rPr>
        <w:t>+++++++++++++++++++++++++++++++++++</w:t>
      </w:r>
    </w:p>
    <w:p w:rsidR="0025185E" w:rsidRPr="00FF089E" w:rsidRDefault="00FF089E">
      <w:pPr>
        <w:ind w:left="1145" w:right="124"/>
        <w:jc w:val="center"/>
        <w:rPr>
          <w:sz w:val="22"/>
          <w:szCs w:val="22"/>
        </w:rPr>
      </w:pPr>
      <w:proofErr w:type="gramStart"/>
      <w:r>
        <w:rPr>
          <w:sz w:val="22"/>
          <w:szCs w:val="22"/>
        </w:rPr>
        <w:t>date</w:t>
      </w:r>
      <w:proofErr w:type="gramEnd"/>
      <w:r>
        <w:rPr>
          <w:sz w:val="22"/>
          <w:szCs w:val="22"/>
        </w:rPr>
        <w:t xml:space="preserve">          </w:t>
      </w:r>
      <w:r w:rsidR="00F65E5B" w:rsidRPr="00FF089E">
        <w:rPr>
          <w:sz w:val="22"/>
          <w:szCs w:val="22"/>
        </w:rPr>
        <w:t>ID CARD GENERATOR         time</w:t>
      </w:r>
    </w:p>
    <w:p w:rsidR="0025185E" w:rsidRPr="00FF089E" w:rsidRDefault="00F65E5B">
      <w:pPr>
        <w:ind w:left="986" w:right="-35"/>
        <w:jc w:val="center"/>
        <w:rPr>
          <w:sz w:val="22"/>
          <w:szCs w:val="22"/>
        </w:rPr>
      </w:pPr>
      <w:r w:rsidRPr="00FF089E">
        <w:rPr>
          <w:sz w:val="22"/>
          <w:szCs w:val="22"/>
        </w:rPr>
        <w:t>+++++</w:t>
      </w:r>
      <w:r w:rsidR="00FF089E">
        <w:rPr>
          <w:sz w:val="22"/>
          <w:szCs w:val="22"/>
        </w:rPr>
        <w:t>++++++++++++++++++++++++++++++</w:t>
      </w:r>
    </w:p>
    <w:p w:rsidR="00FF089E" w:rsidRPr="00FF089E" w:rsidRDefault="00F65E5B">
      <w:pPr>
        <w:spacing w:before="28"/>
        <w:rPr>
          <w:sz w:val="22"/>
          <w:szCs w:val="22"/>
        </w:rPr>
      </w:pPr>
      <w:r w:rsidRPr="00FF089E">
        <w:rPr>
          <w:sz w:val="22"/>
          <w:szCs w:val="22"/>
        </w:rPr>
        <w:br w:type="column"/>
      </w:r>
    </w:p>
    <w:p w:rsidR="0025185E" w:rsidRPr="00FF089E" w:rsidRDefault="00F65E5B">
      <w:pPr>
        <w:spacing w:before="28"/>
        <w:rPr>
          <w:sz w:val="22"/>
          <w:szCs w:val="22"/>
        </w:rPr>
        <w:sectPr w:rsidR="0025185E" w:rsidRPr="00FF089E">
          <w:type w:val="continuous"/>
          <w:pgSz w:w="12240" w:h="15840"/>
          <w:pgMar w:top="1080" w:right="1160" w:bottom="280" w:left="1320" w:header="720" w:footer="720" w:gutter="0"/>
          <w:cols w:num="2" w:space="720" w:equalWidth="0">
            <w:col w:w="5372" w:space="2534"/>
            <w:col w:w="1854"/>
          </w:cols>
        </w:sectPr>
      </w:pPr>
      <w:r w:rsidRPr="00FF089E">
        <w:rPr>
          <w:sz w:val="22"/>
          <w:szCs w:val="22"/>
        </w:rPr>
        <w:t>Return</w:t>
      </w:r>
    </w:p>
    <w:p w:rsidR="00F100FD" w:rsidRPr="00FF089E" w:rsidRDefault="00F100FD">
      <w:pPr>
        <w:spacing w:before="1" w:line="260" w:lineRule="exact"/>
        <w:rPr>
          <w:sz w:val="22"/>
          <w:szCs w:val="22"/>
        </w:rPr>
      </w:pPr>
    </w:p>
    <w:p w:rsidR="0025185E" w:rsidRPr="00FF089E" w:rsidRDefault="00F65E5B">
      <w:pPr>
        <w:spacing w:before="28"/>
        <w:ind w:left="2733"/>
        <w:rPr>
          <w:sz w:val="22"/>
          <w:szCs w:val="22"/>
        </w:rPr>
      </w:pPr>
      <w:r w:rsidRPr="00FF089E">
        <w:rPr>
          <w:sz w:val="22"/>
          <w:szCs w:val="22"/>
        </w:rPr>
        <w:t>Output:</w:t>
      </w:r>
    </w:p>
    <w:p w:rsidR="0025185E" w:rsidRPr="00FF089E" w:rsidRDefault="00F65E5B" w:rsidP="00F100FD">
      <w:pPr>
        <w:spacing w:line="240" w:lineRule="exact"/>
        <w:ind w:left="1440" w:right="5279"/>
        <w:rPr>
          <w:sz w:val="22"/>
          <w:szCs w:val="22"/>
        </w:rPr>
      </w:pPr>
      <w:r w:rsidRPr="00FF089E">
        <w:rPr>
          <w:sz w:val="22"/>
          <w:szCs w:val="22"/>
        </w:rPr>
        <w:t>All Fields are Mandatory</w:t>
      </w:r>
    </w:p>
    <w:p w:rsidR="0025185E" w:rsidRPr="00FF089E" w:rsidRDefault="00F65E5B">
      <w:pPr>
        <w:spacing w:before="9"/>
        <w:ind w:left="1362" w:right="4715"/>
        <w:jc w:val="center"/>
        <w:rPr>
          <w:sz w:val="22"/>
          <w:szCs w:val="22"/>
        </w:rPr>
      </w:pPr>
      <w:r w:rsidRPr="00FF089E">
        <w:rPr>
          <w:sz w:val="22"/>
          <w:szCs w:val="22"/>
        </w:rPr>
        <w:t>Avoid any kind of Spelling Mistakes</w:t>
      </w:r>
    </w:p>
    <w:p w:rsidR="0025185E" w:rsidRPr="00FF089E" w:rsidRDefault="00F65E5B">
      <w:pPr>
        <w:spacing w:before="9"/>
        <w:ind w:left="1288" w:right="4641"/>
        <w:jc w:val="center"/>
        <w:rPr>
          <w:sz w:val="22"/>
          <w:szCs w:val="22"/>
        </w:rPr>
      </w:pPr>
      <w:r w:rsidRPr="00FF089E">
        <w:rPr>
          <w:sz w:val="22"/>
          <w:szCs w:val="22"/>
        </w:rPr>
        <w:t xml:space="preserve">Write </w:t>
      </w:r>
      <w:r w:rsidR="00FF089E" w:rsidRPr="00FF089E">
        <w:rPr>
          <w:sz w:val="22"/>
          <w:szCs w:val="22"/>
        </w:rPr>
        <w:t>everything</w:t>
      </w:r>
      <w:r w:rsidRPr="00FF089E">
        <w:rPr>
          <w:sz w:val="22"/>
          <w:szCs w:val="22"/>
        </w:rPr>
        <w:t xml:space="preserve"> in uppercase letters</w:t>
      </w:r>
    </w:p>
    <w:p w:rsidR="0025185E" w:rsidRPr="00FF089E" w:rsidRDefault="0025185E">
      <w:pPr>
        <w:spacing w:line="200" w:lineRule="exact"/>
        <w:rPr>
          <w:sz w:val="22"/>
          <w:szCs w:val="22"/>
        </w:rPr>
      </w:pPr>
    </w:p>
    <w:p w:rsidR="0025185E" w:rsidRPr="00FF089E" w:rsidRDefault="0025185E">
      <w:pPr>
        <w:spacing w:before="4" w:line="280" w:lineRule="exact"/>
        <w:rPr>
          <w:sz w:val="22"/>
          <w:szCs w:val="22"/>
        </w:rPr>
      </w:pPr>
    </w:p>
    <w:p w:rsidR="0025185E" w:rsidRPr="00FF089E" w:rsidRDefault="00F65E5B" w:rsidP="00F100FD">
      <w:pPr>
        <w:spacing w:before="28"/>
        <w:ind w:left="2160" w:right="6289"/>
        <w:rPr>
          <w:sz w:val="22"/>
          <w:szCs w:val="22"/>
        </w:rPr>
      </w:pPr>
      <w:r w:rsidRPr="00FF089E">
        <w:rPr>
          <w:sz w:val="22"/>
          <w:szCs w:val="22"/>
        </w:rPr>
        <w:t>Input:</w:t>
      </w:r>
    </w:p>
    <w:p w:rsidR="0025185E" w:rsidRPr="00FF089E" w:rsidRDefault="00FF089E" w:rsidP="00F100FD">
      <w:pPr>
        <w:ind w:left="1672" w:right="5068"/>
        <w:jc w:val="center"/>
        <w:rPr>
          <w:sz w:val="22"/>
          <w:szCs w:val="22"/>
        </w:rPr>
      </w:pPr>
      <w:proofErr w:type="gramStart"/>
      <w:r w:rsidRPr="00FF089E">
        <w:rPr>
          <w:sz w:val="22"/>
          <w:szCs w:val="22"/>
        </w:rPr>
        <w:t>message=</w:t>
      </w:r>
      <w:proofErr w:type="gramEnd"/>
      <w:r w:rsidR="00F65E5B" w:rsidRPr="00FF089E">
        <w:rPr>
          <w:sz w:val="22"/>
          <w:szCs w:val="22"/>
        </w:rPr>
        <w:t>Enter Company name:</w:t>
      </w:r>
    </w:p>
    <w:p w:rsidR="0025185E" w:rsidRPr="00FF089E" w:rsidRDefault="0025185E">
      <w:pPr>
        <w:spacing w:line="200" w:lineRule="exact"/>
        <w:rPr>
          <w:sz w:val="22"/>
          <w:szCs w:val="22"/>
        </w:rPr>
      </w:pPr>
    </w:p>
    <w:p w:rsidR="0025185E" w:rsidRPr="00FF089E" w:rsidRDefault="0025185E">
      <w:pPr>
        <w:spacing w:line="200" w:lineRule="exact"/>
        <w:rPr>
          <w:sz w:val="22"/>
          <w:szCs w:val="22"/>
        </w:rPr>
      </w:pPr>
    </w:p>
    <w:p w:rsidR="0025185E" w:rsidRPr="00FF089E" w:rsidRDefault="00F65E5B">
      <w:pPr>
        <w:spacing w:before="28"/>
        <w:ind w:left="2477" w:right="5334" w:hanging="476"/>
        <w:rPr>
          <w:sz w:val="22"/>
          <w:szCs w:val="22"/>
        </w:rPr>
      </w:pPr>
      <w:r w:rsidRPr="00FF089E">
        <w:rPr>
          <w:sz w:val="22"/>
          <w:szCs w:val="22"/>
        </w:rPr>
        <w:t xml:space="preserve">Set: </w:t>
      </w:r>
      <w:r w:rsidR="00FF089E" w:rsidRPr="00FF089E">
        <w:rPr>
          <w:sz w:val="22"/>
          <w:szCs w:val="22"/>
        </w:rPr>
        <w:t xml:space="preserve">position, </w:t>
      </w:r>
      <w:proofErr w:type="gramStart"/>
      <w:r w:rsidR="00FF089E" w:rsidRPr="00FF089E">
        <w:rPr>
          <w:sz w:val="22"/>
          <w:szCs w:val="22"/>
        </w:rPr>
        <w:t>font</w:t>
      </w:r>
      <w:r w:rsidRPr="00FF089E">
        <w:rPr>
          <w:sz w:val="22"/>
          <w:szCs w:val="22"/>
        </w:rPr>
        <w:t>(</w:t>
      </w:r>
      <w:proofErr w:type="gramEnd"/>
      <w:r w:rsidRPr="00FF089E">
        <w:rPr>
          <w:sz w:val="22"/>
          <w:szCs w:val="22"/>
        </w:rPr>
        <w:t>size=80), name=message</w:t>
      </w:r>
    </w:p>
    <w:p w:rsidR="0025185E" w:rsidRPr="00FF089E" w:rsidRDefault="0025185E">
      <w:pPr>
        <w:spacing w:before="2" w:line="120" w:lineRule="exact"/>
        <w:rPr>
          <w:sz w:val="22"/>
          <w:szCs w:val="22"/>
        </w:rPr>
      </w:pPr>
    </w:p>
    <w:p w:rsidR="0025185E" w:rsidRPr="00FF089E" w:rsidRDefault="0025185E">
      <w:pPr>
        <w:spacing w:line="200" w:lineRule="exact"/>
        <w:rPr>
          <w:sz w:val="22"/>
          <w:szCs w:val="22"/>
        </w:rPr>
      </w:pPr>
    </w:p>
    <w:p w:rsidR="0025185E" w:rsidRPr="00FF089E" w:rsidRDefault="0025185E">
      <w:pPr>
        <w:spacing w:line="200" w:lineRule="exact"/>
        <w:rPr>
          <w:sz w:val="22"/>
          <w:szCs w:val="22"/>
        </w:rPr>
      </w:pPr>
    </w:p>
    <w:p w:rsidR="0025185E" w:rsidRPr="00FF089E" w:rsidRDefault="0025185E">
      <w:pPr>
        <w:spacing w:line="200" w:lineRule="exact"/>
        <w:rPr>
          <w:sz w:val="22"/>
          <w:szCs w:val="22"/>
        </w:rPr>
      </w:pPr>
    </w:p>
    <w:p w:rsidR="0025185E" w:rsidRPr="00FF089E" w:rsidRDefault="00F65E5B">
      <w:pPr>
        <w:spacing w:before="28"/>
        <w:ind w:left="1762"/>
        <w:rPr>
          <w:sz w:val="22"/>
          <w:szCs w:val="22"/>
        </w:rPr>
      </w:pPr>
      <w:proofErr w:type="spellStart"/>
      <w:proofErr w:type="gramStart"/>
      <w:r w:rsidRPr="00FF089E">
        <w:rPr>
          <w:sz w:val="22"/>
          <w:szCs w:val="22"/>
        </w:rPr>
        <w:t>createID</w:t>
      </w:r>
      <w:proofErr w:type="spellEnd"/>
      <w:proofErr w:type="gramEnd"/>
      <w:r w:rsidR="00FF089E" w:rsidRPr="00FF089E">
        <w:rPr>
          <w:sz w:val="22"/>
          <w:szCs w:val="22"/>
        </w:rPr>
        <w:t xml:space="preserve"> </w:t>
      </w:r>
      <w:r w:rsidRPr="00FF089E">
        <w:rPr>
          <w:sz w:val="22"/>
          <w:szCs w:val="22"/>
        </w:rPr>
        <w:t>(position.font,message)</w:t>
      </w:r>
    </w:p>
    <w:p w:rsidR="0025185E" w:rsidRPr="00FF089E" w:rsidRDefault="0025185E">
      <w:pPr>
        <w:spacing w:line="200" w:lineRule="exact"/>
        <w:rPr>
          <w:sz w:val="22"/>
          <w:szCs w:val="22"/>
        </w:rPr>
      </w:pPr>
    </w:p>
    <w:p w:rsidR="0025185E" w:rsidRPr="00FF089E" w:rsidRDefault="0025185E">
      <w:pPr>
        <w:spacing w:line="200" w:lineRule="exact"/>
        <w:rPr>
          <w:sz w:val="22"/>
          <w:szCs w:val="22"/>
        </w:rPr>
      </w:pPr>
    </w:p>
    <w:p w:rsidR="00F100FD" w:rsidRDefault="00F100FD">
      <w:pPr>
        <w:spacing w:before="28"/>
        <w:ind w:left="3126"/>
        <w:rPr>
          <w:sz w:val="22"/>
          <w:szCs w:val="22"/>
        </w:rPr>
      </w:pPr>
    </w:p>
    <w:p w:rsidR="00F100FD" w:rsidRDefault="00F100FD" w:rsidP="00F100FD">
      <w:pPr>
        <w:spacing w:before="28"/>
        <w:ind w:left="3060"/>
        <w:rPr>
          <w:sz w:val="22"/>
          <w:szCs w:val="22"/>
        </w:rPr>
      </w:pPr>
    </w:p>
    <w:p w:rsidR="0025185E" w:rsidRPr="00FF089E" w:rsidRDefault="00EB6CB7" w:rsidP="00EB6CB7">
      <w:pPr>
        <w:spacing w:before="28"/>
        <w:ind w:left="2160" w:firstLine="720"/>
        <w:rPr>
          <w:sz w:val="22"/>
          <w:szCs w:val="22"/>
        </w:rPr>
        <w:sectPr w:rsidR="0025185E" w:rsidRPr="00FF089E" w:rsidSect="00F100FD">
          <w:type w:val="continuous"/>
          <w:pgSz w:w="12240" w:h="15840"/>
          <w:pgMar w:top="1440" w:right="1440" w:bottom="1440" w:left="1440" w:header="720" w:footer="720" w:gutter="0"/>
          <w:cols w:space="720"/>
          <w:docGrid w:linePitch="272"/>
        </w:sectPr>
      </w:pPr>
      <w:r>
        <w:rPr>
          <w:sz w:val="22"/>
          <w:szCs w:val="22"/>
        </w:rPr>
        <w:t xml:space="preserve">  </w:t>
      </w:r>
      <w:r w:rsidR="00F65E5B" w:rsidRPr="00FF089E">
        <w:rPr>
          <w:sz w:val="22"/>
          <w:szCs w:val="22"/>
        </w:rPr>
        <w:t>1</w:t>
      </w:r>
    </w:p>
    <w:p w:rsidR="0025185E" w:rsidRPr="00FF089E" w:rsidRDefault="00E41ED3">
      <w:pPr>
        <w:spacing w:before="10" w:line="280" w:lineRule="exact"/>
        <w:rPr>
          <w:sz w:val="22"/>
          <w:szCs w:val="22"/>
        </w:rPr>
      </w:pPr>
      <w:r>
        <w:rPr>
          <w:sz w:val="22"/>
          <w:szCs w:val="22"/>
        </w:rPr>
        <w:lastRenderedPageBreak/>
        <w:pict>
          <v:group id="_x0000_s1156" style="position:absolute;margin-left:182.4pt;margin-top:75.55pt;width:268.65pt;height:662.45pt;z-index:-251659264;mso-position-horizontal-relative:page;mso-position-vertical-relative:page" coordorigin="3617,1496" coordsize="5379,13175">
            <v:shape id="_x0000_s1202" style="position:absolute;left:6307;top:2308;width:0;height:383" coordorigin="6307,2308" coordsize="0,383" path="m6307,2308r,288l6307,2692e" filled="f" strokeweight=".25369mm">
              <v:path arrowok="t"/>
            </v:shape>
            <v:shape id="_x0000_s1201" style="position:absolute;left:6257;top:2666;width:101;height:101" coordorigin="6257,2666" coordsize="101,101" path="m6307,2767r-50,-101l6307,2692r50,-26l6307,2767xe" fillcolor="black" stroked="f">
              <v:path arrowok="t"/>
            </v:shape>
            <v:shape id="_x0000_s1200" style="position:absolute;left:6257;top:2666;width:101;height:101" coordorigin="6257,2666" coordsize="101,101" path="m6307,2767r-50,-101l6307,2692r50,-26l6307,2767xe" filled="f" strokeweight=".25369mm">
              <v:path arrowok="t"/>
            </v:shape>
            <v:shape id="_x0000_s1199" style="position:absolute;left:5919;top:1503;width:762;height:805" coordorigin="5919,1503" coordsize="762,805" path="m5919,1503r762,l6681,2006r-381,302l5919,2006r,-503xe" fillcolor="#ff9" stroked="f">
              <v:path arrowok="t"/>
            </v:shape>
            <v:shape id="_x0000_s1198" style="position:absolute;left:5919;top:1503;width:762;height:805" coordorigin="5919,1503" coordsize="762,805" path="m5919,1503r762,l6681,2006r-381,302l5919,2006r,-503xe" filled="f" strokeweight=".25369mm">
              <v:path arrowok="t"/>
            </v:shape>
            <v:shape id="_x0000_s1197" style="position:absolute;left:6307;top:4078;width:0;height:512" coordorigin="6307,4078" coordsize="0,512" path="m6307,4078r,512e" filled="f" strokeweight=".25369mm">
              <v:path arrowok="t"/>
            </v:shape>
            <v:shape id="_x0000_s1196" style="position:absolute;left:6257;top:4565;width:101;height:101" coordorigin="6257,4565" coordsize="101,101" path="m6307,4666r-50,-101l6307,4590r50,-25l6307,4666xe" fillcolor="black" stroked="f">
              <v:path arrowok="t"/>
            </v:shape>
            <v:shape id="_x0000_s1195" style="position:absolute;left:6257;top:4565;width:101;height:101" coordorigin="6257,4565" coordsize="101,101" path="m6307,4666r-50,-101l6307,4590r50,-25l6307,4666xe" filled="f" strokeweight=".25369mm">
              <v:path arrowok="t"/>
            </v:shape>
            <v:shape id="_x0000_s1194" style="position:absolute;left:3625;top:2783;width:5365;height:1294" coordorigin="3625,2783" coordsize="5365,1294" path="m3625,2783r5364,l8989,4078r-5364,l3625,2783xe" fillcolor="#cceb8b" stroked="f">
              <v:path arrowok="t"/>
            </v:shape>
            <v:shape id="_x0000_s1193" style="position:absolute;left:3625;top:2783;width:5365;height:1294" coordorigin="3625,2783" coordsize="5365,1294" path="m3625,2783r5364,l8989,4078r-5364,l3625,2783xe" filled="f" strokecolor="#36383c" strokeweight=".25369mm">
              <v:path arrowok="t"/>
            </v:shape>
            <v:shape id="_x0000_s1192" style="position:absolute;left:6307;top:5832;width:0;height:541" coordorigin="6307,5832" coordsize="0,541" path="m6307,5832r,542e" filled="f" strokeweight=".25369mm">
              <v:path arrowok="t"/>
            </v:shape>
            <v:shape id="_x0000_s1191" style="position:absolute;left:6257;top:6348;width:101;height:101" coordorigin="6257,6348" coordsize="101,101" path="m6307,6449r-50,-101l6307,6374r50,-26l6307,6449xe" fillcolor="black" stroked="f">
              <v:path arrowok="t"/>
            </v:shape>
            <v:shape id="_x0000_s1190" style="position:absolute;left:6257;top:6348;width:101;height:101" coordorigin="6257,6348" coordsize="101,101" path="m6307,6449r-50,-101l6307,6374r50,-26l6307,6449xe" filled="f" strokeweight=".25369mm">
              <v:path arrowok="t"/>
            </v:shape>
            <v:shape id="_x0000_s1189" style="position:absolute;left:4452;top:4682;width:3711;height:1151" coordorigin="4452,4682" coordsize="3711,1151" path="m4452,4682r3710,l8162,5832r-3710,l4452,4682xe" fillcolor="#e1d5e7" stroked="f">
              <v:path arrowok="t"/>
            </v:shape>
            <v:shape id="_x0000_s1188" style="position:absolute;left:4452;top:4682;width:3711;height:1151" coordorigin="4452,4682" coordsize="3711,1151" path="m4452,4682r3710,l8162,5832r-3710,l4452,4682xe" filled="f" strokecolor="#9573a6" strokeweight=".25369mm">
              <v:path arrowok="t"/>
            </v:shape>
            <v:shape id="_x0000_s1187" style="position:absolute;left:4826;top:4682;width:0;height:1151" coordorigin="4826,4682" coordsize="0,1151" path="m4826,4682r,1150e" filled="f" strokecolor="#9573a6" strokeweight=".25369mm">
              <v:path arrowok="t"/>
            </v:shape>
            <v:shape id="_x0000_s1186" style="position:absolute;left:7788;top:4682;width:0;height:1151" coordorigin="7788,4682" coordsize="0,1151" path="m7788,4682r,1150e" filled="f" strokecolor="#9573a6" strokeweight=".25369mm">
              <v:path arrowok="t"/>
            </v:shape>
            <v:shape id="_x0000_s1185" style="position:absolute;left:6307;top:7328;width:0;height:426" coordorigin="6307,7328" coordsize="0,426" path="m6307,7328r,288l6307,7558r,196e" filled="f" strokeweight=".25369mm">
              <v:path arrowok="t"/>
            </v:shape>
            <v:shape id="_x0000_s1184" style="position:absolute;left:6257;top:7729;width:101;height:101" coordorigin="6257,7729" coordsize="101,101" path="m6307,7830r-50,-101l6307,7754r50,-25l6307,7830xe" fillcolor="black" stroked="f">
              <v:path arrowok="t"/>
            </v:shape>
            <v:shape id="_x0000_s1183" style="position:absolute;left:6257;top:7729;width:101;height:101" coordorigin="6257,7729" coordsize="101,101" path="m6307,7830r-50,-101l6307,7754r50,-25l6307,7830xe" filled="f" strokeweight=".25369mm">
              <v:path arrowok="t"/>
            </v:shape>
            <v:shape id="_x0000_s1182" style="position:absolute;left:4221;top:6465;width:4171;height:863" coordorigin="4221,6465" coordsize="4171,863" path="m4221,7328r835,-863l8393,6465r-835,863l4221,7328xe" fillcolor="#fc9" stroked="f">
              <v:path arrowok="t"/>
            </v:shape>
            <v:shape id="_x0000_s1181" style="position:absolute;left:4221;top:6465;width:4171;height:863" coordorigin="4221,6465" coordsize="4171,863" path="m4221,7328r835,-863l8393,6465r-835,863l4221,7328xe" filled="f" strokecolor="#36383c" strokeweight=".25369mm">
              <v:path arrowok="t"/>
            </v:shape>
            <v:shape id="_x0000_s1180" style="position:absolute;left:6307;top:8795;width:0;height:405" coordorigin="6307,8795" coordsize="0,405" path="m6307,8795r,288l6307,9011r,189e" filled="f" strokeweight=".25369mm">
              <v:path arrowok="t"/>
            </v:shape>
            <v:shape id="_x0000_s1179" style="position:absolute;left:6257;top:9175;width:101;height:101" coordorigin="6257,9175" coordsize="101,101" path="m6307,9275r-50,-100l6307,9200r50,-25l6307,9275xe" fillcolor="black" stroked="f">
              <v:path arrowok="t"/>
            </v:shape>
            <v:shape id="_x0000_s1178" style="position:absolute;left:6257;top:9175;width:101;height:101" coordorigin="6257,9175" coordsize="101,101" path="m6307,9275r-50,-100l6307,9200r50,-25l6307,9275xe" filled="f" strokeweight=".25369mm">
              <v:path arrowok="t"/>
            </v:shape>
            <v:shape id="_x0000_s1177" style="position:absolute;left:5048;top:7846;width:2517;height:949" coordorigin="5048,7846" coordsize="2517,949" path="m5048,7846r2517,l7565,8795r-2517,l5048,7846xe" fillcolor="#cceb8b" stroked="f">
              <v:path arrowok="t"/>
            </v:shape>
            <v:shape id="_x0000_s1176" style="position:absolute;left:5048;top:7846;width:2517;height:949" coordorigin="5048,7846" coordsize="2517,949" path="m5048,7846r2517,l7565,8795r-2517,l5048,7846xe" filled="f" strokecolor="#36383c" strokeweight=".25369mm">
              <v:path arrowok="t"/>
            </v:shape>
            <v:shape id="_x0000_s1175" style="position:absolute;left:6307;top:10442;width:0;height:369" coordorigin="6307,10442" coordsize="0,369" path="m6307,10442r,295l6307,10622r,189e" filled="f" strokeweight=".25369mm">
              <v:path arrowok="t"/>
            </v:shape>
            <v:shape id="_x0000_s1174" style="position:absolute;left:6257;top:10786;width:101;height:101" coordorigin="6257,10786" coordsize="101,101" path="m6307,10886r-50,-100l6307,10811r50,-25l6307,10886xe" fillcolor="black" stroked="f">
              <v:path arrowok="t"/>
            </v:shape>
            <v:shape id="_x0000_s1173" style="position:absolute;left:6257;top:10786;width:101;height:101" coordorigin="6257,10786" coordsize="101,101" path="m6307,10886r-50,-100l6307,10811r50,-25l6307,10886xe" filled="f" strokeweight=".25369mm">
              <v:path arrowok="t"/>
            </v:shape>
            <v:shape id="_x0000_s1172" style="position:absolute;left:4452;top:9291;width:3711;height:1151" coordorigin="4452,9291" coordsize="3711,1151" path="m4452,9291r3710,l8162,10442r-3710,l4452,9291xe" fillcolor="#e1d5e7" stroked="f">
              <v:path arrowok="t"/>
            </v:shape>
            <v:shape id="_x0000_s1171" style="position:absolute;left:4452;top:9291;width:3711;height:1151" coordorigin="4452,9291" coordsize="3711,1151" path="m4452,9291r3710,l8162,10442r-3710,l4452,9291xe" filled="f" strokecolor="#9573a6" strokeweight=".25369mm">
              <v:path arrowok="t"/>
            </v:shape>
            <v:shape id="_x0000_s1170" style="position:absolute;left:4826;top:9291;width:0;height:1151" coordorigin="4826,9291" coordsize="0,1151" path="m4826,9291r,1151e" filled="f" strokecolor="#9573a6" strokeweight=".25369mm">
              <v:path arrowok="t"/>
            </v:shape>
            <v:shape id="_x0000_s1169" style="position:absolute;left:7788;top:9291;width:0;height:1151" coordorigin="7788,9291" coordsize="0,1151" path="m7788,9291r,1151e" filled="f" strokecolor="#9573a6" strokeweight=".25369mm">
              <v:path arrowok="t"/>
            </v:shape>
            <v:shape id="_x0000_s1168" style="position:absolute;left:6307;top:11765;width:0;height:512" coordorigin="6307,11765" coordsize="0,512" path="m6307,11765r,513e" filled="f" strokeweight=".25369mm">
              <v:path arrowok="t"/>
            </v:shape>
            <v:shape id="_x0000_s1167" style="position:absolute;left:6257;top:12253;width:101;height:101" coordorigin="6257,12253" coordsize="101,101" path="m6307,12353r-50,-100l6307,12278r50,-25l6307,12353xe" fillcolor="black" stroked="f">
              <v:path arrowok="t"/>
            </v:shape>
            <v:shape id="_x0000_s1166" style="position:absolute;left:6257;top:12253;width:101;height:101" coordorigin="6257,12253" coordsize="101,101" path="m6307,12353r-50,-100l6307,12278r50,-25l6307,12353xe" filled="f" strokeweight=".25369mm">
              <v:path arrowok="t"/>
            </v:shape>
            <v:shape id="_x0000_s1165" style="position:absolute;left:4221;top:10902;width:4171;height:863" coordorigin="4221,10902" coordsize="4171,863" path="m4221,11765r835,-863l8393,10902r-835,863l4221,11765xe" fillcolor="#fc9" stroked="f">
              <v:path arrowok="t"/>
            </v:shape>
            <v:shape id="_x0000_s1164" style="position:absolute;left:4221;top:10902;width:4171;height:863" coordorigin="4221,10902" coordsize="4171,863" path="m4221,11765r835,-863l8393,10902r-835,863l4221,11765xe" filled="f" strokecolor="#36383c" strokeweight=".25369mm">
              <v:path arrowok="t"/>
            </v:shape>
            <v:shape id="_x0000_s1163" style="position:absolute;left:6307;top:13232;width:0;height:505" coordorigin="6307,13232" coordsize="0,505" path="m6307,13232r,506e" filled="f" strokeweight=".25369mm">
              <v:path arrowok="t"/>
            </v:shape>
            <v:shape id="_x0000_s1162" style="position:absolute;left:6257;top:13713;width:101;height:101" coordorigin="6257,13713" coordsize="101,101" path="m6307,13813r-50,-100l6307,13738r50,-25l6307,13813xe" fillcolor="black" stroked="f">
              <v:path arrowok="t"/>
            </v:shape>
            <v:shape id="_x0000_s1161" style="position:absolute;left:6257;top:13713;width:101;height:101" coordorigin="6257,13713" coordsize="101,101" path="m6307,13813r-50,-100l6307,13738r50,-25l6307,13813xe" filled="f" strokeweight=".25369mm">
              <v:path arrowok="t"/>
            </v:shape>
            <v:shape id="_x0000_s1160" style="position:absolute;left:5192;top:12369;width:2229;height:863" coordorigin="5192,12369" coordsize="2229,863" path="m5192,12369r2230,l7422,13232r-2230,l5192,12369xe" fillcolor="#cceb8b" stroked="f">
              <v:path arrowok="t"/>
            </v:shape>
            <v:shape id="_x0000_s1159" style="position:absolute;left:5192;top:12369;width:2229;height:863" coordorigin="5192,12369" coordsize="2229,863" path="m5192,12369r2230,l7422,13232r-2230,l5192,12369xe" filled="f" strokecolor="#36383c" strokeweight=".25369mm">
              <v:path arrowok="t"/>
            </v:shape>
            <v:shape id="_x0000_s1158" style="position:absolute;left:5897;top:13829;width:820;height:834" coordorigin="5897,13829" coordsize="820,834" path="m5897,13829r820,l6717,14351r-410,313l5897,14351r,-522xe" fillcolor="#ff9" stroked="f">
              <v:path arrowok="t"/>
            </v:shape>
            <v:shape id="_x0000_s1157" style="position:absolute;left:5897;top:13829;width:820;height:834" coordorigin="5897,13829" coordsize="820,834" path="m5897,13829r820,l6717,14351r-410,313l5897,14351r,-522xe" filled="f" strokeweight=".25369mm">
              <v:path arrowok="t"/>
            </v:shape>
            <w10:wrap anchorx="page" anchory="page"/>
          </v:group>
        </w:pict>
      </w:r>
    </w:p>
    <w:p w:rsidR="0025185E" w:rsidRPr="00FF089E" w:rsidRDefault="00F65E5B">
      <w:pPr>
        <w:spacing w:before="28"/>
        <w:ind w:left="4496" w:right="4122"/>
        <w:jc w:val="center"/>
        <w:rPr>
          <w:sz w:val="22"/>
          <w:szCs w:val="22"/>
        </w:rPr>
      </w:pPr>
      <w:r w:rsidRPr="00FF089E">
        <w:rPr>
          <w:sz w:val="22"/>
          <w:szCs w:val="22"/>
        </w:rPr>
        <w:t>1</w:t>
      </w:r>
    </w:p>
    <w:p w:rsidR="0025185E" w:rsidRPr="00FF089E" w:rsidRDefault="0025185E">
      <w:pPr>
        <w:spacing w:line="200" w:lineRule="exact"/>
        <w:rPr>
          <w:sz w:val="22"/>
          <w:szCs w:val="22"/>
        </w:rPr>
      </w:pPr>
    </w:p>
    <w:p w:rsidR="0025185E" w:rsidRPr="00FF089E" w:rsidRDefault="0025185E">
      <w:pPr>
        <w:spacing w:line="200" w:lineRule="exact"/>
        <w:rPr>
          <w:sz w:val="22"/>
          <w:szCs w:val="22"/>
        </w:rPr>
      </w:pPr>
    </w:p>
    <w:p w:rsidR="0025185E" w:rsidRPr="00FF089E" w:rsidRDefault="0025185E">
      <w:pPr>
        <w:spacing w:line="200" w:lineRule="exact"/>
        <w:rPr>
          <w:sz w:val="22"/>
          <w:szCs w:val="22"/>
        </w:rPr>
      </w:pPr>
    </w:p>
    <w:p w:rsidR="0025185E" w:rsidRPr="00FF089E" w:rsidRDefault="0025185E">
      <w:pPr>
        <w:spacing w:before="6" w:line="200" w:lineRule="exact"/>
        <w:rPr>
          <w:sz w:val="22"/>
          <w:szCs w:val="22"/>
        </w:rPr>
      </w:pPr>
    </w:p>
    <w:p w:rsidR="0025185E" w:rsidRPr="00FF089E" w:rsidRDefault="00F65E5B">
      <w:pPr>
        <w:spacing w:before="28"/>
        <w:ind w:left="2100" w:right="1726"/>
        <w:jc w:val="center"/>
        <w:rPr>
          <w:sz w:val="22"/>
          <w:szCs w:val="22"/>
        </w:rPr>
      </w:pPr>
      <w:r w:rsidRPr="00FF089E">
        <w:rPr>
          <w:sz w:val="22"/>
          <w:szCs w:val="22"/>
        </w:rPr>
        <w:t>#random id is generated between 10000000-90000000</w:t>
      </w:r>
    </w:p>
    <w:p w:rsidR="0025185E" w:rsidRPr="00FF089E" w:rsidRDefault="00FF089E" w:rsidP="00FF089E">
      <w:pPr>
        <w:ind w:left="3610" w:right="3236"/>
        <w:rPr>
          <w:sz w:val="22"/>
          <w:szCs w:val="22"/>
        </w:rPr>
      </w:pPr>
      <w:r>
        <w:rPr>
          <w:sz w:val="22"/>
          <w:szCs w:val="22"/>
        </w:rPr>
        <w:t xml:space="preserve">Set: </w:t>
      </w:r>
      <w:proofErr w:type="spellStart"/>
      <w:r>
        <w:rPr>
          <w:sz w:val="22"/>
          <w:szCs w:val="22"/>
        </w:rPr>
        <w:t>idno</w:t>
      </w:r>
      <w:proofErr w:type="spellEnd"/>
      <w:r>
        <w:rPr>
          <w:sz w:val="22"/>
          <w:szCs w:val="22"/>
        </w:rPr>
        <w:t>=</w:t>
      </w:r>
      <w:proofErr w:type="spellStart"/>
      <w:r>
        <w:rPr>
          <w:sz w:val="22"/>
          <w:szCs w:val="22"/>
        </w:rPr>
        <w:t>random_</w:t>
      </w:r>
      <w:r w:rsidR="00F65E5B" w:rsidRPr="00FF089E">
        <w:rPr>
          <w:sz w:val="22"/>
          <w:szCs w:val="22"/>
        </w:rPr>
        <w:t>integer</w:t>
      </w:r>
      <w:proofErr w:type="spellEnd"/>
      <w:r w:rsidR="00F65E5B" w:rsidRPr="00FF089E">
        <w:rPr>
          <w:sz w:val="22"/>
          <w:szCs w:val="22"/>
        </w:rPr>
        <w:t xml:space="preserve"> message='ID'+</w:t>
      </w:r>
      <w:proofErr w:type="spellStart"/>
      <w:r w:rsidR="00F65E5B" w:rsidRPr="00FF089E">
        <w:rPr>
          <w:sz w:val="22"/>
          <w:szCs w:val="22"/>
        </w:rPr>
        <w:t>idno</w:t>
      </w:r>
      <w:proofErr w:type="spellEnd"/>
      <w:r w:rsidR="00F65E5B" w:rsidRPr="00FF089E">
        <w:rPr>
          <w:sz w:val="22"/>
          <w:szCs w:val="22"/>
        </w:rPr>
        <w:t xml:space="preserve"> </w:t>
      </w:r>
      <w:proofErr w:type="spellStart"/>
      <w:r w:rsidR="00F65E5B" w:rsidRPr="00FF089E">
        <w:rPr>
          <w:sz w:val="22"/>
          <w:szCs w:val="22"/>
        </w:rPr>
        <w:t>position</w:t>
      </w:r>
      <w:proofErr w:type="gramStart"/>
      <w:r w:rsidR="00F65E5B" w:rsidRPr="00FF089E">
        <w:rPr>
          <w:sz w:val="22"/>
          <w:szCs w:val="22"/>
        </w:rPr>
        <w:t>,font</w:t>
      </w:r>
      <w:proofErr w:type="spellEnd"/>
      <w:proofErr w:type="gramEnd"/>
      <w:r w:rsidR="00F65E5B" w:rsidRPr="00FF089E">
        <w:rPr>
          <w:sz w:val="22"/>
          <w:szCs w:val="22"/>
        </w:rPr>
        <w:t>(size=45)</w:t>
      </w:r>
    </w:p>
    <w:p w:rsidR="0025185E" w:rsidRPr="00FF089E" w:rsidRDefault="0025185E">
      <w:pPr>
        <w:spacing w:before="8" w:line="100" w:lineRule="exact"/>
        <w:rPr>
          <w:sz w:val="22"/>
          <w:szCs w:val="22"/>
        </w:rPr>
      </w:pPr>
    </w:p>
    <w:p w:rsidR="0025185E" w:rsidRPr="00FF089E" w:rsidRDefault="0025185E">
      <w:pPr>
        <w:spacing w:line="200" w:lineRule="exact"/>
        <w:rPr>
          <w:sz w:val="22"/>
          <w:szCs w:val="22"/>
        </w:rPr>
      </w:pPr>
    </w:p>
    <w:p w:rsidR="0025185E" w:rsidRPr="00FF089E" w:rsidRDefault="0025185E">
      <w:pPr>
        <w:spacing w:line="200" w:lineRule="exact"/>
        <w:rPr>
          <w:sz w:val="22"/>
          <w:szCs w:val="22"/>
        </w:rPr>
      </w:pPr>
    </w:p>
    <w:p w:rsidR="0025185E" w:rsidRPr="00FF089E" w:rsidRDefault="0025185E">
      <w:pPr>
        <w:spacing w:line="200" w:lineRule="exact"/>
        <w:rPr>
          <w:sz w:val="22"/>
          <w:szCs w:val="22"/>
        </w:rPr>
      </w:pPr>
    </w:p>
    <w:p w:rsidR="0025185E" w:rsidRPr="00FF089E" w:rsidRDefault="0025185E">
      <w:pPr>
        <w:spacing w:line="200" w:lineRule="exact"/>
        <w:rPr>
          <w:sz w:val="22"/>
          <w:szCs w:val="22"/>
        </w:rPr>
      </w:pPr>
    </w:p>
    <w:p w:rsidR="0025185E" w:rsidRPr="00FF089E" w:rsidRDefault="0025185E">
      <w:pPr>
        <w:spacing w:line="200" w:lineRule="exact"/>
        <w:rPr>
          <w:sz w:val="22"/>
          <w:szCs w:val="22"/>
        </w:rPr>
      </w:pPr>
    </w:p>
    <w:p w:rsidR="0025185E" w:rsidRPr="00FF089E" w:rsidRDefault="00F65E5B" w:rsidP="00F100FD">
      <w:pPr>
        <w:spacing w:before="28"/>
        <w:ind w:left="3160" w:firstLine="440"/>
        <w:rPr>
          <w:sz w:val="22"/>
          <w:szCs w:val="22"/>
        </w:rPr>
      </w:pPr>
      <w:proofErr w:type="spellStart"/>
      <w:proofErr w:type="gramStart"/>
      <w:r w:rsidRPr="00FF089E">
        <w:rPr>
          <w:sz w:val="22"/>
          <w:szCs w:val="22"/>
        </w:rPr>
        <w:t>createID</w:t>
      </w:r>
      <w:proofErr w:type="spellEnd"/>
      <w:r w:rsidRPr="00FF089E">
        <w:rPr>
          <w:sz w:val="22"/>
          <w:szCs w:val="22"/>
        </w:rPr>
        <w:t>(</w:t>
      </w:r>
      <w:proofErr w:type="gramEnd"/>
      <w:r w:rsidRPr="00FF089E">
        <w:rPr>
          <w:sz w:val="22"/>
          <w:szCs w:val="22"/>
        </w:rPr>
        <w:t>position.font,message)</w:t>
      </w:r>
    </w:p>
    <w:p w:rsidR="0025185E" w:rsidRPr="00FF089E" w:rsidRDefault="0025185E">
      <w:pPr>
        <w:spacing w:before="1" w:line="180" w:lineRule="exact"/>
        <w:rPr>
          <w:sz w:val="22"/>
          <w:szCs w:val="22"/>
        </w:rPr>
      </w:pPr>
    </w:p>
    <w:p w:rsidR="0025185E" w:rsidRPr="00FF089E" w:rsidRDefault="0025185E">
      <w:pPr>
        <w:spacing w:line="200" w:lineRule="exact"/>
        <w:rPr>
          <w:sz w:val="22"/>
          <w:szCs w:val="22"/>
        </w:rPr>
      </w:pPr>
    </w:p>
    <w:p w:rsidR="0025185E" w:rsidRPr="00FF089E" w:rsidRDefault="0025185E">
      <w:pPr>
        <w:spacing w:line="200" w:lineRule="exact"/>
        <w:rPr>
          <w:sz w:val="22"/>
          <w:szCs w:val="22"/>
        </w:rPr>
      </w:pPr>
    </w:p>
    <w:p w:rsidR="0025185E" w:rsidRPr="00FF089E" w:rsidRDefault="0025185E">
      <w:pPr>
        <w:spacing w:line="200" w:lineRule="exact"/>
        <w:rPr>
          <w:sz w:val="22"/>
          <w:szCs w:val="22"/>
        </w:rPr>
      </w:pPr>
    </w:p>
    <w:p w:rsidR="0025185E" w:rsidRPr="00FF089E" w:rsidRDefault="0025185E">
      <w:pPr>
        <w:spacing w:line="200" w:lineRule="exact"/>
        <w:rPr>
          <w:sz w:val="22"/>
          <w:szCs w:val="22"/>
        </w:rPr>
      </w:pPr>
    </w:p>
    <w:p w:rsidR="0025185E" w:rsidRDefault="0025185E">
      <w:pPr>
        <w:spacing w:line="200" w:lineRule="exact"/>
        <w:rPr>
          <w:sz w:val="22"/>
          <w:szCs w:val="22"/>
        </w:rPr>
      </w:pPr>
    </w:p>
    <w:p w:rsidR="00F100FD" w:rsidRDefault="00F100FD">
      <w:pPr>
        <w:spacing w:line="200" w:lineRule="exact"/>
        <w:rPr>
          <w:sz w:val="22"/>
          <w:szCs w:val="22"/>
        </w:rPr>
      </w:pPr>
    </w:p>
    <w:p w:rsidR="00F100FD" w:rsidRPr="00FF089E" w:rsidRDefault="00F100FD">
      <w:pPr>
        <w:spacing w:line="200" w:lineRule="exact"/>
        <w:rPr>
          <w:sz w:val="22"/>
          <w:szCs w:val="22"/>
        </w:rPr>
      </w:pPr>
    </w:p>
    <w:p w:rsidR="0025185E" w:rsidRPr="00FF089E" w:rsidRDefault="00F65E5B">
      <w:pPr>
        <w:spacing w:before="28"/>
        <w:ind w:left="3529" w:right="3169"/>
        <w:jc w:val="center"/>
        <w:rPr>
          <w:sz w:val="22"/>
          <w:szCs w:val="22"/>
        </w:rPr>
      </w:pPr>
      <w:proofErr w:type="gramStart"/>
      <w:r w:rsidRPr="00FF089E">
        <w:rPr>
          <w:sz w:val="22"/>
          <w:szCs w:val="22"/>
        </w:rPr>
        <w:t>message=</w:t>
      </w:r>
      <w:proofErr w:type="gramEnd"/>
      <w:r w:rsidRPr="00FF089E">
        <w:rPr>
          <w:sz w:val="22"/>
          <w:szCs w:val="22"/>
        </w:rPr>
        <w:t>Enter name:</w:t>
      </w:r>
    </w:p>
    <w:p w:rsidR="0025185E" w:rsidRPr="00FF089E" w:rsidRDefault="0025185E">
      <w:pPr>
        <w:spacing w:before="5" w:line="120" w:lineRule="exact"/>
        <w:rPr>
          <w:sz w:val="22"/>
          <w:szCs w:val="22"/>
        </w:rPr>
      </w:pPr>
    </w:p>
    <w:p w:rsidR="0025185E" w:rsidRPr="00FF089E" w:rsidRDefault="0025185E">
      <w:pPr>
        <w:spacing w:line="200" w:lineRule="exact"/>
        <w:rPr>
          <w:sz w:val="22"/>
          <w:szCs w:val="22"/>
        </w:rPr>
      </w:pPr>
    </w:p>
    <w:p w:rsidR="0025185E" w:rsidRPr="00FF089E" w:rsidRDefault="0025185E">
      <w:pPr>
        <w:spacing w:line="200" w:lineRule="exact"/>
        <w:rPr>
          <w:sz w:val="22"/>
          <w:szCs w:val="22"/>
        </w:rPr>
      </w:pPr>
    </w:p>
    <w:p w:rsidR="0025185E" w:rsidRPr="00FF089E" w:rsidRDefault="0025185E">
      <w:pPr>
        <w:spacing w:line="200" w:lineRule="exact"/>
        <w:rPr>
          <w:sz w:val="22"/>
          <w:szCs w:val="22"/>
        </w:rPr>
      </w:pPr>
    </w:p>
    <w:p w:rsidR="0025185E" w:rsidRPr="00FF089E" w:rsidRDefault="0025185E">
      <w:pPr>
        <w:spacing w:line="200" w:lineRule="exact"/>
        <w:rPr>
          <w:sz w:val="22"/>
          <w:szCs w:val="22"/>
        </w:rPr>
      </w:pPr>
    </w:p>
    <w:p w:rsidR="0025185E" w:rsidRPr="00FF089E" w:rsidRDefault="00F65E5B">
      <w:pPr>
        <w:spacing w:before="28"/>
        <w:ind w:left="3624" w:right="3222"/>
        <w:jc w:val="center"/>
        <w:rPr>
          <w:sz w:val="22"/>
          <w:szCs w:val="22"/>
        </w:rPr>
      </w:pPr>
      <w:r w:rsidRPr="00FF089E">
        <w:rPr>
          <w:sz w:val="22"/>
          <w:szCs w:val="22"/>
        </w:rPr>
        <w:t xml:space="preserve">Set: </w:t>
      </w:r>
      <w:proofErr w:type="spellStart"/>
      <w:r w:rsidRPr="00FF089E">
        <w:rPr>
          <w:sz w:val="22"/>
          <w:szCs w:val="22"/>
        </w:rPr>
        <w:t>position</w:t>
      </w:r>
      <w:proofErr w:type="gramStart"/>
      <w:r w:rsidRPr="00FF089E">
        <w:rPr>
          <w:sz w:val="22"/>
          <w:szCs w:val="22"/>
        </w:rPr>
        <w:t>,font</w:t>
      </w:r>
      <w:proofErr w:type="spellEnd"/>
      <w:proofErr w:type="gramEnd"/>
      <w:r w:rsidRPr="00FF089E">
        <w:rPr>
          <w:sz w:val="22"/>
          <w:szCs w:val="22"/>
        </w:rPr>
        <w:t>(size=45) name=message</w:t>
      </w:r>
    </w:p>
    <w:p w:rsidR="0025185E" w:rsidRPr="00FF089E" w:rsidRDefault="0025185E">
      <w:pPr>
        <w:spacing w:line="200" w:lineRule="exact"/>
        <w:rPr>
          <w:sz w:val="22"/>
          <w:szCs w:val="22"/>
        </w:rPr>
      </w:pPr>
    </w:p>
    <w:p w:rsidR="0025185E" w:rsidRDefault="0025185E">
      <w:pPr>
        <w:spacing w:line="200" w:lineRule="exact"/>
        <w:rPr>
          <w:sz w:val="22"/>
          <w:szCs w:val="22"/>
        </w:rPr>
      </w:pPr>
    </w:p>
    <w:p w:rsidR="00F100FD" w:rsidRDefault="00F100FD">
      <w:pPr>
        <w:spacing w:line="200" w:lineRule="exact"/>
        <w:rPr>
          <w:sz w:val="22"/>
          <w:szCs w:val="22"/>
        </w:rPr>
      </w:pPr>
    </w:p>
    <w:p w:rsidR="00F100FD" w:rsidRPr="00FF089E" w:rsidRDefault="00F100FD">
      <w:pPr>
        <w:spacing w:line="200" w:lineRule="exact"/>
        <w:rPr>
          <w:sz w:val="22"/>
          <w:szCs w:val="22"/>
        </w:rPr>
      </w:pPr>
    </w:p>
    <w:p w:rsidR="0025185E" w:rsidRPr="00FF089E" w:rsidRDefault="0025185E">
      <w:pPr>
        <w:spacing w:line="200" w:lineRule="exact"/>
        <w:rPr>
          <w:sz w:val="22"/>
          <w:szCs w:val="22"/>
        </w:rPr>
      </w:pPr>
    </w:p>
    <w:p w:rsidR="0025185E" w:rsidRPr="00FF089E" w:rsidRDefault="0025185E">
      <w:pPr>
        <w:spacing w:before="13" w:line="260" w:lineRule="exact"/>
        <w:rPr>
          <w:sz w:val="22"/>
          <w:szCs w:val="22"/>
        </w:rPr>
      </w:pPr>
    </w:p>
    <w:p w:rsidR="0025185E" w:rsidRPr="00FF089E" w:rsidRDefault="00F65E5B">
      <w:pPr>
        <w:spacing w:before="34"/>
        <w:ind w:left="3331" w:right="2957"/>
        <w:jc w:val="center"/>
        <w:rPr>
          <w:sz w:val="22"/>
          <w:szCs w:val="22"/>
        </w:rPr>
      </w:pPr>
      <w:proofErr w:type="spellStart"/>
      <w:proofErr w:type="gramStart"/>
      <w:r w:rsidRPr="00FF089E">
        <w:rPr>
          <w:w w:val="101"/>
          <w:sz w:val="22"/>
          <w:szCs w:val="22"/>
        </w:rPr>
        <w:t>createID</w:t>
      </w:r>
      <w:proofErr w:type="spellEnd"/>
      <w:r w:rsidRPr="00FF089E">
        <w:rPr>
          <w:w w:val="101"/>
          <w:sz w:val="22"/>
          <w:szCs w:val="22"/>
        </w:rPr>
        <w:t>(</w:t>
      </w:r>
      <w:proofErr w:type="gramEnd"/>
      <w:r w:rsidRPr="00FF089E">
        <w:rPr>
          <w:w w:val="101"/>
          <w:sz w:val="22"/>
          <w:szCs w:val="22"/>
        </w:rPr>
        <w:t>position.font,message)</w:t>
      </w:r>
    </w:p>
    <w:p w:rsidR="0025185E" w:rsidRPr="00FF089E" w:rsidRDefault="0025185E">
      <w:pPr>
        <w:spacing w:line="200" w:lineRule="exact"/>
        <w:rPr>
          <w:sz w:val="22"/>
          <w:szCs w:val="22"/>
        </w:rPr>
      </w:pPr>
    </w:p>
    <w:p w:rsidR="0025185E" w:rsidRPr="00FF089E" w:rsidRDefault="0025185E">
      <w:pPr>
        <w:spacing w:line="200" w:lineRule="exact"/>
        <w:rPr>
          <w:sz w:val="22"/>
          <w:szCs w:val="22"/>
        </w:rPr>
      </w:pPr>
    </w:p>
    <w:p w:rsidR="0025185E" w:rsidRPr="00FF089E" w:rsidRDefault="0025185E">
      <w:pPr>
        <w:spacing w:line="200" w:lineRule="exact"/>
        <w:rPr>
          <w:sz w:val="22"/>
          <w:szCs w:val="22"/>
        </w:rPr>
      </w:pPr>
    </w:p>
    <w:p w:rsidR="0025185E" w:rsidRDefault="0025185E">
      <w:pPr>
        <w:spacing w:before="10" w:line="220" w:lineRule="exact"/>
        <w:rPr>
          <w:sz w:val="22"/>
          <w:szCs w:val="22"/>
        </w:rPr>
      </w:pPr>
    </w:p>
    <w:p w:rsidR="008C0376" w:rsidRPr="00FF089E" w:rsidRDefault="008C0376">
      <w:pPr>
        <w:spacing w:before="10" w:line="220" w:lineRule="exact"/>
        <w:rPr>
          <w:sz w:val="22"/>
          <w:szCs w:val="22"/>
        </w:rPr>
      </w:pPr>
    </w:p>
    <w:p w:rsidR="0025185E" w:rsidRPr="00FF089E" w:rsidRDefault="00F65E5B">
      <w:pPr>
        <w:spacing w:before="28"/>
        <w:ind w:left="3467" w:right="3108"/>
        <w:jc w:val="center"/>
        <w:rPr>
          <w:sz w:val="22"/>
          <w:szCs w:val="22"/>
        </w:rPr>
      </w:pPr>
      <w:proofErr w:type="gramStart"/>
      <w:r w:rsidRPr="00FF089E">
        <w:rPr>
          <w:sz w:val="22"/>
          <w:szCs w:val="22"/>
        </w:rPr>
        <w:t>message=</w:t>
      </w:r>
      <w:proofErr w:type="gramEnd"/>
      <w:r w:rsidRPr="00FF089E">
        <w:rPr>
          <w:sz w:val="22"/>
          <w:szCs w:val="22"/>
        </w:rPr>
        <w:t>Enter gender:</w:t>
      </w:r>
    </w:p>
    <w:p w:rsidR="0025185E" w:rsidRPr="00FF089E" w:rsidRDefault="0025185E">
      <w:pPr>
        <w:spacing w:line="200" w:lineRule="exact"/>
        <w:rPr>
          <w:sz w:val="22"/>
          <w:szCs w:val="22"/>
        </w:rPr>
      </w:pPr>
    </w:p>
    <w:p w:rsidR="0025185E" w:rsidRPr="00FF089E" w:rsidRDefault="0025185E">
      <w:pPr>
        <w:spacing w:line="200" w:lineRule="exact"/>
        <w:rPr>
          <w:sz w:val="22"/>
          <w:szCs w:val="22"/>
        </w:rPr>
      </w:pPr>
    </w:p>
    <w:p w:rsidR="0025185E" w:rsidRPr="00FF089E" w:rsidRDefault="0025185E">
      <w:pPr>
        <w:spacing w:line="200" w:lineRule="exact"/>
        <w:rPr>
          <w:sz w:val="22"/>
          <w:szCs w:val="22"/>
        </w:rPr>
      </w:pPr>
    </w:p>
    <w:p w:rsidR="0025185E" w:rsidRPr="00FF089E" w:rsidRDefault="0025185E">
      <w:pPr>
        <w:spacing w:line="200" w:lineRule="exact"/>
        <w:rPr>
          <w:sz w:val="22"/>
          <w:szCs w:val="22"/>
        </w:rPr>
      </w:pPr>
    </w:p>
    <w:p w:rsidR="0025185E" w:rsidRPr="00FF089E" w:rsidRDefault="0025185E">
      <w:pPr>
        <w:spacing w:before="14" w:line="280" w:lineRule="exact"/>
        <w:rPr>
          <w:sz w:val="22"/>
          <w:szCs w:val="22"/>
        </w:rPr>
      </w:pPr>
    </w:p>
    <w:p w:rsidR="0025185E" w:rsidRPr="00FF089E" w:rsidRDefault="00F65E5B">
      <w:pPr>
        <w:spacing w:before="28"/>
        <w:ind w:left="4371" w:right="3997"/>
        <w:jc w:val="center"/>
        <w:rPr>
          <w:sz w:val="22"/>
          <w:szCs w:val="22"/>
        </w:rPr>
      </w:pPr>
      <w:r w:rsidRPr="00FF089E">
        <w:rPr>
          <w:sz w:val="22"/>
          <w:szCs w:val="22"/>
        </w:rPr>
        <w:t>Set:</w:t>
      </w:r>
    </w:p>
    <w:p w:rsidR="0025185E" w:rsidRPr="00FF089E" w:rsidRDefault="00F65E5B">
      <w:pPr>
        <w:ind w:left="4205" w:right="3831"/>
        <w:jc w:val="center"/>
        <w:rPr>
          <w:sz w:val="22"/>
          <w:szCs w:val="22"/>
        </w:rPr>
      </w:pPr>
      <w:proofErr w:type="gramStart"/>
      <w:r w:rsidRPr="00FF089E">
        <w:rPr>
          <w:sz w:val="22"/>
          <w:szCs w:val="22"/>
        </w:rPr>
        <w:t>position</w:t>
      </w:r>
      <w:proofErr w:type="gramEnd"/>
    </w:p>
    <w:p w:rsidR="0025185E" w:rsidRPr="00FF089E" w:rsidRDefault="0025185E">
      <w:pPr>
        <w:spacing w:line="200" w:lineRule="exact"/>
        <w:rPr>
          <w:sz w:val="22"/>
          <w:szCs w:val="22"/>
        </w:rPr>
      </w:pPr>
    </w:p>
    <w:p w:rsidR="0025185E" w:rsidRPr="00FF089E" w:rsidRDefault="0025185E">
      <w:pPr>
        <w:spacing w:line="200" w:lineRule="exact"/>
        <w:rPr>
          <w:sz w:val="22"/>
          <w:szCs w:val="22"/>
        </w:rPr>
      </w:pPr>
    </w:p>
    <w:p w:rsidR="0025185E" w:rsidRPr="00FF089E" w:rsidRDefault="0025185E">
      <w:pPr>
        <w:spacing w:line="200" w:lineRule="exact"/>
        <w:rPr>
          <w:sz w:val="22"/>
          <w:szCs w:val="22"/>
        </w:rPr>
      </w:pPr>
    </w:p>
    <w:p w:rsidR="0025185E" w:rsidRDefault="0025185E">
      <w:pPr>
        <w:spacing w:line="200" w:lineRule="exact"/>
        <w:rPr>
          <w:sz w:val="22"/>
          <w:szCs w:val="22"/>
        </w:rPr>
      </w:pPr>
    </w:p>
    <w:p w:rsidR="00F100FD" w:rsidRDefault="00F100FD">
      <w:pPr>
        <w:spacing w:line="200" w:lineRule="exact"/>
        <w:rPr>
          <w:sz w:val="22"/>
          <w:szCs w:val="22"/>
        </w:rPr>
      </w:pPr>
    </w:p>
    <w:p w:rsidR="0025185E" w:rsidRPr="00FF089E" w:rsidRDefault="00F100FD" w:rsidP="00F100FD">
      <w:pPr>
        <w:spacing w:before="28"/>
        <w:ind w:left="4140" w:right="4140" w:firstLine="270"/>
        <w:rPr>
          <w:sz w:val="22"/>
          <w:szCs w:val="22"/>
        </w:rPr>
        <w:sectPr w:rsidR="0025185E" w:rsidRPr="00FF089E" w:rsidSect="00F100FD">
          <w:pgSz w:w="12240" w:h="15840"/>
          <w:pgMar w:top="1440" w:right="1440" w:bottom="1440" w:left="1440" w:header="720" w:footer="720" w:gutter="0"/>
          <w:cols w:space="720"/>
          <w:docGrid w:linePitch="272"/>
        </w:sectPr>
      </w:pPr>
      <w:r>
        <w:rPr>
          <w:sz w:val="22"/>
          <w:szCs w:val="22"/>
        </w:rPr>
        <w:t xml:space="preserve">       </w:t>
      </w:r>
      <w:r w:rsidR="00F65E5B" w:rsidRPr="00FF089E">
        <w:rPr>
          <w:sz w:val="22"/>
          <w:szCs w:val="22"/>
        </w:rPr>
        <w:t>2</w:t>
      </w:r>
    </w:p>
    <w:p w:rsidR="0025185E" w:rsidRPr="00FF089E" w:rsidRDefault="00E41ED3">
      <w:pPr>
        <w:spacing w:before="57"/>
        <w:ind w:left="4507" w:right="4090"/>
        <w:jc w:val="center"/>
        <w:rPr>
          <w:sz w:val="22"/>
          <w:szCs w:val="22"/>
        </w:rPr>
      </w:pPr>
      <w:r>
        <w:rPr>
          <w:sz w:val="22"/>
          <w:szCs w:val="22"/>
        </w:rPr>
        <w:lastRenderedPageBreak/>
        <w:pict>
          <v:group id="_x0000_s1107" style="position:absolute;left:0;text-align:left;margin-left:211.05pt;margin-top:43.85pt;width:209.25pt;height:668.1pt;z-index:-251658240;mso-position-horizontal-relative:page;mso-position-vertical-relative:page" coordorigin="4221,877" coordsize="4185,13362">
            <v:shape id="_x0000_s1155" style="position:absolute;left:6314;top:3387;width:0;height:599" coordorigin="6314,3387" coordsize="0,599" path="m6314,3387r,599e" filled="f" strokeweight=".25369mm">
              <v:path arrowok="t"/>
            </v:shape>
            <v:shape id="_x0000_s1154" style="position:absolute;left:6264;top:3961;width:101;height:101" coordorigin="6264,3961" coordsize="101,101" path="m6314,4061r-50,-100l6314,3986r51,-25l6314,4061xe" fillcolor="black" stroked="f">
              <v:path arrowok="t"/>
            </v:shape>
            <v:shape id="_x0000_s1153" style="position:absolute;left:6264;top:3961;width:101;height:101" coordorigin="6264,3961" coordsize="101,101" path="m6314,4061r-50,-100l6314,3986r51,-25l6314,4061xe" filled="f" strokeweight=".25369mm">
              <v:path arrowok="t"/>
            </v:shape>
            <v:shape id="_x0000_s1152" style="position:absolute;left:4459;top:2237;width:3711;height:1151" coordorigin="4459,2237" coordsize="3711,1151" path="m4459,2237r3711,l8170,3387r-3711,l4459,2237xe" fillcolor="#e1d5e7" stroked="f">
              <v:path arrowok="t"/>
            </v:shape>
            <v:shape id="_x0000_s1151" style="position:absolute;left:4459;top:2237;width:3711;height:1151" coordorigin="4459,2237" coordsize="3711,1151" path="m4459,2237r3711,l8170,3387r-3711,l4459,2237xe" filled="f" strokecolor="#9573a6" strokeweight=".25369mm">
              <v:path arrowok="t"/>
            </v:shape>
            <v:shape id="_x0000_s1150" style="position:absolute;left:4833;top:2237;width:0;height:1151" coordorigin="4833,2237" coordsize="0,1151" path="m4833,2237r,1150e" filled="f" strokecolor="#9573a6" strokeweight=".25369mm">
              <v:path arrowok="t"/>
            </v:shape>
            <v:shape id="_x0000_s1149" style="position:absolute;left:7796;top:2237;width:0;height:1151" coordorigin="7796,2237" coordsize="0,1151" path="m7796,2237r,1150e" filled="f" strokecolor="#9573a6" strokeweight=".25369mm">
              <v:path arrowok="t"/>
            </v:shape>
            <v:shape id="_x0000_s1148" style="position:absolute;left:6314;top:4941;width:0;height:484" coordorigin="6314,4941" coordsize="0,484" path="m6314,4941r,483e" filled="f" strokeweight=".25369mm">
              <v:path arrowok="t"/>
            </v:shape>
            <v:shape id="_x0000_s1147" style="position:absolute;left:6264;top:5399;width:101;height:101" coordorigin="6264,5399" coordsize="101,101" path="m6314,5500r-50,-101l6314,5424r51,-25l6314,5500xe" fillcolor="black" stroked="f">
              <v:path arrowok="t"/>
            </v:shape>
            <v:shape id="_x0000_s1146" style="position:absolute;left:6264;top:5399;width:101;height:101" coordorigin="6264,5399" coordsize="101,101" path="m6314,5500r-50,-101l6314,5424r51,-25l6314,5500xe" filled="f" strokeweight=".25369mm">
              <v:path arrowok="t"/>
            </v:shape>
            <v:shape id="_x0000_s1145" style="position:absolute;left:4229;top:4078;width:4171;height:863" coordorigin="4229,4078" coordsize="4171,863" path="m4229,4941r834,-863l8400,4078r-835,863l4229,4941xe" fillcolor="#fc9" stroked="f">
              <v:path arrowok="t"/>
            </v:shape>
            <v:shape id="_x0000_s1144" style="position:absolute;left:4229;top:4078;width:4171;height:863" coordorigin="4229,4078" coordsize="4171,863" path="m4229,4941r834,-863l8400,4078r-835,863l4229,4941xe" filled="f" strokecolor="#36383c" strokeweight=".25369mm">
              <v:path arrowok="t"/>
            </v:shape>
            <v:shape id="_x0000_s1143" style="position:absolute;left:6321;top:6379;width:0;height:397" coordorigin="6321,6379" coordsize="0,397" path="m6321,6379r,288l6321,6580r,196e" filled="f" strokeweight=".25369mm">
              <v:path arrowok="t"/>
            </v:shape>
            <v:shape id="_x0000_s1142" style="position:absolute;left:6271;top:6751;width:101;height:101" coordorigin="6271,6751" coordsize="101,101" path="m6321,6852r-50,-101l6321,6776r51,-25l6321,6852xe" fillcolor="black" stroked="f">
              <v:path arrowok="t"/>
            </v:shape>
            <v:shape id="_x0000_s1141" style="position:absolute;left:6271;top:6751;width:101;height:101" coordorigin="6271,6751" coordsize="101,101" path="m6321,6852r-50,-101l6321,6776r51,-25l6321,6852xe" filled="f" strokeweight=".25369mm">
              <v:path arrowok="t"/>
            </v:shape>
            <v:shape id="_x0000_s1140" style="position:absolute;left:5199;top:5516;width:2229;height:863" coordorigin="5199,5516" coordsize="2229,863" path="m5199,5516r2230,l7429,6379r-2230,l5199,5516xe" fillcolor="#cceb8b" stroked="f">
              <v:path arrowok="t"/>
            </v:shape>
            <v:shape id="_x0000_s1139" style="position:absolute;left:5199;top:5516;width:2229;height:863" coordorigin="5199,5516" coordsize="2229,863" path="m5199,5516r2230,l7429,6379r-2230,l5199,5516xe" filled="f" strokecolor="#36383c" strokeweight=".25369mm">
              <v:path arrowok="t"/>
            </v:shape>
            <v:shape id="_x0000_s1138" style="position:absolute;left:6314;top:8019;width:0;height:656" coordorigin="6314,8019" coordsize="0,656" path="m6314,8019r,656e" filled="f" strokeweight=".25369mm">
              <v:path arrowok="t"/>
            </v:shape>
            <v:shape id="_x0000_s1137" style="position:absolute;left:6264;top:8650;width:101;height:101" coordorigin="6264,8650" coordsize="101,101" path="m6314,8750r-50,-100l6314,8675r51,-25l6314,8750xe" fillcolor="black" stroked="f">
              <v:path arrowok="t"/>
            </v:shape>
            <v:shape id="_x0000_s1136" style="position:absolute;left:6264;top:8650;width:101;height:101" coordorigin="6264,8650" coordsize="101,101" path="m6314,8750r-50,-100l6314,8675r51,-25l6314,8750xe" filled="f" strokeweight=".25369mm">
              <v:path arrowok="t"/>
            </v:shape>
            <v:shape id="_x0000_s1135" style="position:absolute;left:4459;top:6868;width:3711;height:1151" coordorigin="4459,6868" coordsize="3711,1151" path="m4459,6868r3711,l8170,8019r-3711,l4459,6868xe" fillcolor="#e1d5e7" stroked="f">
              <v:path arrowok="t"/>
            </v:shape>
            <v:shape id="_x0000_s1134" style="position:absolute;left:4459;top:6868;width:3711;height:1151" coordorigin="4459,6868" coordsize="3711,1151" path="m4459,6868r3711,l8170,8019r-3711,l4459,6868xe" filled="f" strokecolor="#9573a6" strokeweight=".25369mm">
              <v:path arrowok="t"/>
            </v:shape>
            <v:shape id="_x0000_s1133" style="position:absolute;left:4833;top:6868;width:0;height:1151" coordorigin="4833,6868" coordsize="0,1151" path="m4833,6868r,1151e" filled="f" strokecolor="#9573a6" strokeweight=".25369mm">
              <v:path arrowok="t"/>
            </v:shape>
            <v:shape id="_x0000_s1132" style="position:absolute;left:7796;top:6868;width:0;height:1151" coordorigin="7796,6868" coordsize="0,1151" path="m7796,6868r,1151e" filled="f" strokecolor="#9573a6" strokeweight=".25369mm">
              <v:path arrowok="t"/>
            </v:shape>
            <v:shape id="_x0000_s1131" style="position:absolute;left:6321;top:1676;width:0;height:469" coordorigin="6321,1676" coordsize="0,469" path="m6321,1676r,287l6321,1949r,196e" filled="f" strokeweight=".25369mm">
              <v:path arrowok="t"/>
            </v:shape>
            <v:shape id="_x0000_s1130" style="position:absolute;left:6271;top:2120;width:101;height:101" coordorigin="6271,2120" coordsize="101,101" path="m6321,2220r-50,-100l6321,2145r51,-25l6321,2220xe" fillcolor="black" stroked="f">
              <v:path arrowok="t"/>
            </v:shape>
            <v:shape id="_x0000_s1129" style="position:absolute;left:6271;top:2120;width:101;height:101" coordorigin="6271,2120" coordsize="101,101" path="m6321,2220r-50,-100l6321,2145r51,-25l6321,2220xe" filled="f" strokeweight=".25369mm">
              <v:path arrowok="t"/>
            </v:shape>
            <v:shape id="_x0000_s1128" style="position:absolute;left:5926;top:885;width:777;height:791" coordorigin="5926,885" coordsize="777,791" path="m5926,885r777,l6703,1379r-389,297l5926,1379r,-494xe" fillcolor="#ff9" stroked="f">
              <v:path arrowok="t"/>
            </v:shape>
            <v:shape id="_x0000_s1127" style="position:absolute;left:5926;top:885;width:777;height:791" coordorigin="5926,885" coordsize="777,791" path="m5926,885r777,l6703,1379r-389,297l5926,1379r,-494xe" filled="f" strokeweight=".25369mm">
              <v:path arrowok="t"/>
            </v:shape>
            <v:shape id="_x0000_s1126" style="position:absolute;left:6321;top:9629;width:0;height:340" coordorigin="6321,9629" coordsize="0,340" path="m6321,9629r,288l6321,9773r,196e" filled="f" strokeweight=".25369mm">
              <v:path arrowok="t"/>
            </v:shape>
            <v:shape id="_x0000_s1125" style="position:absolute;left:6271;top:9944;width:101;height:101" coordorigin="6271,9944" coordsize="101,101" path="m6321,10045r-50,-101l6321,9969r51,-25l6321,10045xe" fillcolor="black" stroked="f">
              <v:path arrowok="t"/>
            </v:shape>
            <v:shape id="_x0000_s1124" style="position:absolute;left:6271;top:9944;width:101;height:101" coordorigin="6271,9944" coordsize="101,101" path="m6321,10045r-50,-101l6321,9969r51,-25l6321,10045xe" filled="f" strokeweight=".25369mm">
              <v:path arrowok="t"/>
            </v:shape>
            <v:shape id="_x0000_s1123" style="position:absolute;left:4229;top:8766;width:4171;height:863" coordorigin="4229,8766" coordsize="4171,863" path="m4229,9629r834,-863l8400,8766r-835,863l4229,9629xe" fillcolor="#fc9" stroked="f">
              <v:path arrowok="t"/>
            </v:shape>
            <v:shape id="_x0000_s1122" style="position:absolute;left:4229;top:8766;width:4171;height:863" coordorigin="4229,8766" coordsize="4171,863" path="m4229,9629r834,-863l8400,8766r-835,863l4229,9629xe" filled="f" strokecolor="#36383c" strokeweight=".25369mm">
              <v:path arrowok="t"/>
            </v:shape>
            <v:shape id="_x0000_s1121" style="position:absolute;left:6314;top:10924;width:0;height:484" coordorigin="6314,10924" coordsize="0,484" path="m6314,10924r,484e" filled="f" strokeweight=".25369mm">
              <v:path arrowok="t"/>
            </v:shape>
            <v:shape id="_x0000_s1120" style="position:absolute;left:6264;top:11382;width:101;height:101" coordorigin="6264,11382" coordsize="101,101" path="m6314,11483r-50,-101l6314,11408r51,-26l6314,11483xe" fillcolor="black" stroked="f">
              <v:path arrowok="t"/>
            </v:shape>
            <v:shape id="_x0000_s1119" style="position:absolute;left:6264;top:11382;width:101;height:101" coordorigin="6264,11382" coordsize="101,101" path="m6314,11483r-50,-101l6314,11408r51,-26l6314,11483xe" filled="f" strokeweight=".25369mm">
              <v:path arrowok="t"/>
            </v:shape>
            <v:shape id="_x0000_s1118" style="position:absolute;left:5199;top:10061;width:2229;height:863" coordorigin="5199,10061" coordsize="2229,863" path="m5199,10061r2230,l7429,10924r-2230,l5199,10061xe" fillcolor="#cceb8b" stroked="f">
              <v:path arrowok="t"/>
            </v:shape>
            <v:shape id="_x0000_s1117" style="position:absolute;left:5199;top:10061;width:2229;height:863" coordorigin="5199,10061" coordsize="2229,863" path="m5199,10061r2230,l7429,10924r-2230,l5199,10061xe" filled="f" strokecolor="#36383c" strokeweight=".25369mm">
              <v:path arrowok="t"/>
            </v:shape>
            <v:shape id="_x0000_s1116" style="position:absolute;left:6314;top:12650;width:0;height:613" coordorigin="6314,12650" coordsize="0,613" path="m6314,12650r,613e" filled="f" strokeweight=".25369mm">
              <v:path arrowok="t"/>
            </v:shape>
            <v:shape id="_x0000_s1115" style="position:absolute;left:6264;top:13238;width:101;height:101" coordorigin="6264,13238" coordsize="101,101" path="m6314,13339r-50,-101l6314,13263r51,-25l6314,13339xe" fillcolor="black" stroked="f">
              <v:path arrowok="t"/>
            </v:shape>
            <v:shape id="_x0000_s1114" style="position:absolute;left:6264;top:13238;width:101;height:101" coordorigin="6264,13238" coordsize="101,101" path="m6314,13339r-50,-101l6314,13263r51,-25l6314,13339xe" filled="f" strokeweight=".25369mm">
              <v:path arrowok="t"/>
            </v:shape>
            <v:shape id="_x0000_s1113" style="position:absolute;left:4459;top:11499;width:3711;height:1151" coordorigin="4459,11499" coordsize="3711,1151" path="m4459,11499r3711,l8170,12650r-3711,l4459,11499xe" fillcolor="#e1d5e7" stroked="f">
              <v:path arrowok="t"/>
            </v:shape>
            <v:shape id="_x0000_s1112" style="position:absolute;left:4459;top:11499;width:3711;height:1151" coordorigin="4459,11499" coordsize="3711,1151" path="m4459,11499r3711,l8170,12650r-3711,l4459,11499xe" filled="f" strokecolor="#9573a6" strokeweight=".25369mm">
              <v:path arrowok="t"/>
            </v:shape>
            <v:shape id="_x0000_s1111" style="position:absolute;left:4833;top:11499;width:0;height:1151" coordorigin="4833,11499" coordsize="0,1151" path="m4833,11499r,1151e" filled="f" strokecolor="#9573a6" strokeweight=".25369mm">
              <v:path arrowok="t"/>
            </v:shape>
            <v:shape id="_x0000_s1110" style="position:absolute;left:7796;top:11499;width:0;height:1151" coordorigin="7796,11499" coordsize="0,1151" path="m7796,11499r,1151e" filled="f" strokecolor="#9573a6" strokeweight=".25369mm">
              <v:path arrowok="t"/>
            </v:shape>
            <v:shape id="_x0000_s1109" style="position:absolute;left:5861;top:13355;width:906;height:877" coordorigin="5861,13355" coordsize="906,877" path="m5861,13355r906,l6767,13959r-453,273l5861,13959r,-604xe" fillcolor="#ff9" stroked="f">
              <v:path arrowok="t"/>
            </v:shape>
            <v:shape id="_x0000_s1108" style="position:absolute;left:5861;top:13355;width:906;height:877" coordorigin="5861,13355" coordsize="906,877" path="m5861,13355r906,l6767,13959r-453,273l5861,13959r,-604xe" filled="f" strokeweight=".25369mm">
              <v:path arrowok="t"/>
            </v:shape>
            <w10:wrap anchorx="page" anchory="page"/>
          </v:group>
        </w:pict>
      </w:r>
      <w:r w:rsidR="00F65E5B" w:rsidRPr="00FF089E">
        <w:rPr>
          <w:sz w:val="22"/>
          <w:szCs w:val="22"/>
        </w:rPr>
        <w:t>2</w:t>
      </w:r>
    </w:p>
    <w:p w:rsidR="0025185E" w:rsidRPr="00FF089E" w:rsidRDefault="0025185E">
      <w:pPr>
        <w:spacing w:line="200" w:lineRule="exact"/>
        <w:rPr>
          <w:sz w:val="22"/>
          <w:szCs w:val="22"/>
        </w:rPr>
      </w:pPr>
    </w:p>
    <w:p w:rsidR="0025185E" w:rsidRPr="00FF089E" w:rsidRDefault="0025185E">
      <w:pPr>
        <w:spacing w:line="200" w:lineRule="exact"/>
        <w:rPr>
          <w:sz w:val="22"/>
          <w:szCs w:val="22"/>
        </w:rPr>
      </w:pPr>
    </w:p>
    <w:p w:rsidR="0025185E" w:rsidRPr="00FF089E" w:rsidRDefault="0025185E">
      <w:pPr>
        <w:spacing w:line="200" w:lineRule="exact"/>
        <w:rPr>
          <w:sz w:val="22"/>
          <w:szCs w:val="22"/>
        </w:rPr>
      </w:pPr>
    </w:p>
    <w:p w:rsidR="0025185E" w:rsidRPr="00FF089E" w:rsidRDefault="0025185E">
      <w:pPr>
        <w:spacing w:line="200" w:lineRule="exact"/>
        <w:rPr>
          <w:sz w:val="22"/>
          <w:szCs w:val="22"/>
        </w:rPr>
      </w:pPr>
    </w:p>
    <w:p w:rsidR="0025185E" w:rsidRPr="00FF089E" w:rsidRDefault="0025185E">
      <w:pPr>
        <w:spacing w:line="200" w:lineRule="exact"/>
        <w:rPr>
          <w:sz w:val="22"/>
          <w:szCs w:val="22"/>
        </w:rPr>
      </w:pPr>
    </w:p>
    <w:p w:rsidR="0025185E" w:rsidRPr="00FF089E" w:rsidRDefault="0025185E">
      <w:pPr>
        <w:spacing w:before="14" w:line="260" w:lineRule="exact"/>
        <w:rPr>
          <w:sz w:val="22"/>
          <w:szCs w:val="22"/>
        </w:rPr>
      </w:pPr>
    </w:p>
    <w:p w:rsidR="0025185E" w:rsidRPr="00FF089E" w:rsidRDefault="00F65E5B">
      <w:pPr>
        <w:spacing w:before="28"/>
        <w:ind w:left="3174"/>
        <w:rPr>
          <w:sz w:val="22"/>
          <w:szCs w:val="22"/>
        </w:rPr>
      </w:pPr>
      <w:proofErr w:type="spellStart"/>
      <w:proofErr w:type="gramStart"/>
      <w:r w:rsidRPr="00FF089E">
        <w:rPr>
          <w:sz w:val="22"/>
          <w:szCs w:val="22"/>
        </w:rPr>
        <w:t>createID</w:t>
      </w:r>
      <w:proofErr w:type="spellEnd"/>
      <w:r w:rsidRPr="00FF089E">
        <w:rPr>
          <w:sz w:val="22"/>
          <w:szCs w:val="22"/>
        </w:rPr>
        <w:t>(</w:t>
      </w:r>
      <w:proofErr w:type="gramEnd"/>
      <w:r w:rsidRPr="00FF089E">
        <w:rPr>
          <w:sz w:val="22"/>
          <w:szCs w:val="22"/>
        </w:rPr>
        <w:t>position.font,message)</w:t>
      </w:r>
    </w:p>
    <w:p w:rsidR="0025185E" w:rsidRPr="00FF089E" w:rsidRDefault="0025185E">
      <w:pPr>
        <w:spacing w:line="200" w:lineRule="exact"/>
        <w:rPr>
          <w:sz w:val="22"/>
          <w:szCs w:val="22"/>
        </w:rPr>
      </w:pPr>
    </w:p>
    <w:p w:rsidR="0025185E" w:rsidRPr="00FF089E" w:rsidRDefault="0025185E">
      <w:pPr>
        <w:spacing w:line="200" w:lineRule="exact"/>
        <w:rPr>
          <w:sz w:val="22"/>
          <w:szCs w:val="22"/>
        </w:rPr>
      </w:pPr>
    </w:p>
    <w:p w:rsidR="0025185E" w:rsidRPr="00FF089E" w:rsidRDefault="0025185E">
      <w:pPr>
        <w:spacing w:line="200" w:lineRule="exact"/>
        <w:rPr>
          <w:sz w:val="22"/>
          <w:szCs w:val="22"/>
        </w:rPr>
      </w:pPr>
    </w:p>
    <w:p w:rsidR="0025185E" w:rsidRPr="00FF089E" w:rsidRDefault="0025185E">
      <w:pPr>
        <w:spacing w:line="200" w:lineRule="exact"/>
        <w:rPr>
          <w:sz w:val="22"/>
          <w:szCs w:val="22"/>
        </w:rPr>
      </w:pPr>
    </w:p>
    <w:p w:rsidR="0025185E" w:rsidRPr="00FF089E" w:rsidRDefault="0025185E">
      <w:pPr>
        <w:spacing w:line="200" w:lineRule="exact"/>
        <w:rPr>
          <w:sz w:val="22"/>
          <w:szCs w:val="22"/>
        </w:rPr>
      </w:pPr>
    </w:p>
    <w:p w:rsidR="0025185E" w:rsidRPr="00FF089E" w:rsidRDefault="0025185E">
      <w:pPr>
        <w:spacing w:line="200" w:lineRule="exact"/>
        <w:rPr>
          <w:sz w:val="22"/>
          <w:szCs w:val="22"/>
        </w:rPr>
      </w:pPr>
    </w:p>
    <w:p w:rsidR="0025185E" w:rsidRPr="00FF089E" w:rsidRDefault="0025185E">
      <w:pPr>
        <w:spacing w:before="19" w:line="220" w:lineRule="exact"/>
        <w:rPr>
          <w:sz w:val="22"/>
          <w:szCs w:val="22"/>
        </w:rPr>
      </w:pPr>
    </w:p>
    <w:p w:rsidR="0025185E" w:rsidRPr="00FF089E" w:rsidRDefault="00F65E5B">
      <w:pPr>
        <w:spacing w:before="28"/>
        <w:ind w:left="3627" w:right="3239"/>
        <w:jc w:val="center"/>
        <w:rPr>
          <w:sz w:val="22"/>
          <w:szCs w:val="22"/>
        </w:rPr>
      </w:pPr>
      <w:proofErr w:type="gramStart"/>
      <w:r w:rsidRPr="00FF089E">
        <w:rPr>
          <w:sz w:val="22"/>
          <w:szCs w:val="22"/>
        </w:rPr>
        <w:t>message=</w:t>
      </w:r>
      <w:proofErr w:type="gramEnd"/>
      <w:r w:rsidRPr="00FF089E">
        <w:rPr>
          <w:sz w:val="22"/>
          <w:szCs w:val="22"/>
        </w:rPr>
        <w:t>Enter age:</w:t>
      </w:r>
    </w:p>
    <w:p w:rsidR="0025185E" w:rsidRPr="00FF089E" w:rsidRDefault="0025185E">
      <w:pPr>
        <w:spacing w:line="200" w:lineRule="exact"/>
        <w:rPr>
          <w:sz w:val="22"/>
          <w:szCs w:val="22"/>
        </w:rPr>
      </w:pPr>
    </w:p>
    <w:p w:rsidR="0025185E" w:rsidRPr="00FF089E" w:rsidRDefault="0025185E">
      <w:pPr>
        <w:spacing w:line="200" w:lineRule="exact"/>
        <w:rPr>
          <w:sz w:val="22"/>
          <w:szCs w:val="22"/>
        </w:rPr>
      </w:pPr>
    </w:p>
    <w:p w:rsidR="0025185E" w:rsidRPr="00FF089E" w:rsidRDefault="0025185E">
      <w:pPr>
        <w:spacing w:line="200" w:lineRule="exact"/>
        <w:rPr>
          <w:sz w:val="22"/>
          <w:szCs w:val="22"/>
        </w:rPr>
      </w:pPr>
    </w:p>
    <w:p w:rsidR="0025185E" w:rsidRPr="00FF089E" w:rsidRDefault="0025185E">
      <w:pPr>
        <w:spacing w:line="200" w:lineRule="exact"/>
        <w:rPr>
          <w:sz w:val="22"/>
          <w:szCs w:val="22"/>
        </w:rPr>
      </w:pPr>
    </w:p>
    <w:p w:rsidR="0025185E" w:rsidRPr="00FF089E" w:rsidRDefault="0025185E">
      <w:pPr>
        <w:spacing w:before="5" w:line="260" w:lineRule="exact"/>
        <w:rPr>
          <w:sz w:val="22"/>
          <w:szCs w:val="22"/>
        </w:rPr>
      </w:pPr>
    </w:p>
    <w:p w:rsidR="0025185E" w:rsidRPr="00FF089E" w:rsidRDefault="00F65E5B">
      <w:pPr>
        <w:spacing w:before="28"/>
        <w:ind w:left="4371" w:right="3997"/>
        <w:jc w:val="center"/>
        <w:rPr>
          <w:sz w:val="22"/>
          <w:szCs w:val="22"/>
        </w:rPr>
      </w:pPr>
      <w:r w:rsidRPr="00FF089E">
        <w:rPr>
          <w:sz w:val="22"/>
          <w:szCs w:val="22"/>
        </w:rPr>
        <w:t>Set:</w:t>
      </w:r>
    </w:p>
    <w:p w:rsidR="0025185E" w:rsidRPr="00FF089E" w:rsidRDefault="00F65E5B">
      <w:pPr>
        <w:ind w:left="4205" w:right="3831"/>
        <w:jc w:val="center"/>
        <w:rPr>
          <w:sz w:val="22"/>
          <w:szCs w:val="22"/>
        </w:rPr>
      </w:pPr>
      <w:proofErr w:type="gramStart"/>
      <w:r w:rsidRPr="00FF089E">
        <w:rPr>
          <w:sz w:val="22"/>
          <w:szCs w:val="22"/>
        </w:rPr>
        <w:t>position</w:t>
      </w:r>
      <w:proofErr w:type="gramEnd"/>
    </w:p>
    <w:p w:rsidR="0025185E" w:rsidRPr="00FF089E" w:rsidRDefault="0025185E">
      <w:pPr>
        <w:spacing w:before="2" w:line="120" w:lineRule="exact"/>
        <w:rPr>
          <w:sz w:val="22"/>
          <w:szCs w:val="22"/>
        </w:rPr>
      </w:pPr>
    </w:p>
    <w:p w:rsidR="0025185E" w:rsidRPr="00FF089E" w:rsidRDefault="0025185E">
      <w:pPr>
        <w:spacing w:line="200" w:lineRule="exact"/>
        <w:rPr>
          <w:sz w:val="22"/>
          <w:szCs w:val="22"/>
        </w:rPr>
      </w:pPr>
    </w:p>
    <w:p w:rsidR="0025185E" w:rsidRPr="00FF089E" w:rsidRDefault="0025185E">
      <w:pPr>
        <w:spacing w:line="200" w:lineRule="exact"/>
        <w:rPr>
          <w:sz w:val="22"/>
          <w:szCs w:val="22"/>
        </w:rPr>
      </w:pPr>
    </w:p>
    <w:p w:rsidR="0025185E" w:rsidRPr="00FF089E" w:rsidRDefault="0025185E">
      <w:pPr>
        <w:spacing w:line="200" w:lineRule="exact"/>
        <w:rPr>
          <w:sz w:val="22"/>
          <w:szCs w:val="22"/>
        </w:rPr>
      </w:pPr>
    </w:p>
    <w:p w:rsidR="0025185E" w:rsidRPr="00FF089E" w:rsidRDefault="0025185E">
      <w:pPr>
        <w:spacing w:line="200" w:lineRule="exact"/>
        <w:rPr>
          <w:sz w:val="22"/>
          <w:szCs w:val="22"/>
        </w:rPr>
      </w:pPr>
    </w:p>
    <w:p w:rsidR="0025185E" w:rsidRPr="00FF089E" w:rsidRDefault="0025185E">
      <w:pPr>
        <w:spacing w:line="200" w:lineRule="exact"/>
        <w:rPr>
          <w:sz w:val="22"/>
          <w:szCs w:val="22"/>
        </w:rPr>
      </w:pPr>
    </w:p>
    <w:p w:rsidR="0025185E" w:rsidRPr="00FF089E" w:rsidRDefault="00F65E5B">
      <w:pPr>
        <w:spacing w:before="28"/>
        <w:ind w:left="3174"/>
        <w:rPr>
          <w:sz w:val="22"/>
          <w:szCs w:val="22"/>
        </w:rPr>
      </w:pPr>
      <w:proofErr w:type="spellStart"/>
      <w:proofErr w:type="gramStart"/>
      <w:r w:rsidRPr="00FF089E">
        <w:rPr>
          <w:sz w:val="22"/>
          <w:szCs w:val="22"/>
        </w:rPr>
        <w:t>createID</w:t>
      </w:r>
      <w:proofErr w:type="spellEnd"/>
      <w:r w:rsidRPr="00FF089E">
        <w:rPr>
          <w:sz w:val="22"/>
          <w:szCs w:val="22"/>
        </w:rPr>
        <w:t>(</w:t>
      </w:r>
      <w:proofErr w:type="gramEnd"/>
      <w:r w:rsidRPr="00FF089E">
        <w:rPr>
          <w:sz w:val="22"/>
          <w:szCs w:val="22"/>
        </w:rPr>
        <w:t>position.font,message)</w:t>
      </w:r>
    </w:p>
    <w:p w:rsidR="0025185E" w:rsidRPr="00FF089E" w:rsidRDefault="0025185E">
      <w:pPr>
        <w:spacing w:line="200" w:lineRule="exact"/>
        <w:rPr>
          <w:sz w:val="22"/>
          <w:szCs w:val="22"/>
        </w:rPr>
      </w:pPr>
    </w:p>
    <w:p w:rsidR="0025185E" w:rsidRPr="00FF089E" w:rsidRDefault="0025185E">
      <w:pPr>
        <w:spacing w:line="200" w:lineRule="exact"/>
        <w:rPr>
          <w:sz w:val="22"/>
          <w:szCs w:val="22"/>
        </w:rPr>
      </w:pPr>
    </w:p>
    <w:p w:rsidR="0025185E" w:rsidRPr="00FF089E" w:rsidRDefault="0025185E">
      <w:pPr>
        <w:spacing w:line="200" w:lineRule="exact"/>
        <w:rPr>
          <w:sz w:val="22"/>
          <w:szCs w:val="22"/>
        </w:rPr>
      </w:pPr>
    </w:p>
    <w:p w:rsidR="0025185E" w:rsidRPr="00FF089E" w:rsidRDefault="0025185E">
      <w:pPr>
        <w:spacing w:line="200" w:lineRule="exact"/>
        <w:rPr>
          <w:sz w:val="22"/>
          <w:szCs w:val="22"/>
        </w:rPr>
      </w:pPr>
    </w:p>
    <w:p w:rsidR="0025185E" w:rsidRPr="00FF089E" w:rsidRDefault="0025185E">
      <w:pPr>
        <w:spacing w:line="200" w:lineRule="exact"/>
        <w:rPr>
          <w:sz w:val="22"/>
          <w:szCs w:val="22"/>
        </w:rPr>
      </w:pPr>
    </w:p>
    <w:p w:rsidR="0025185E" w:rsidRPr="00FF089E" w:rsidRDefault="0025185E">
      <w:pPr>
        <w:spacing w:line="200" w:lineRule="exact"/>
        <w:rPr>
          <w:sz w:val="22"/>
          <w:szCs w:val="22"/>
        </w:rPr>
      </w:pPr>
    </w:p>
    <w:p w:rsidR="0025185E" w:rsidRPr="00FF089E" w:rsidRDefault="0025185E">
      <w:pPr>
        <w:spacing w:before="16" w:line="280" w:lineRule="exact"/>
        <w:rPr>
          <w:sz w:val="22"/>
          <w:szCs w:val="22"/>
        </w:rPr>
      </w:pPr>
    </w:p>
    <w:p w:rsidR="0025185E" w:rsidRPr="00FF089E" w:rsidRDefault="00F65E5B">
      <w:pPr>
        <w:spacing w:before="28"/>
        <w:ind w:left="3591" w:right="3174"/>
        <w:jc w:val="center"/>
        <w:rPr>
          <w:sz w:val="22"/>
          <w:szCs w:val="22"/>
        </w:rPr>
      </w:pPr>
      <w:proofErr w:type="gramStart"/>
      <w:r w:rsidRPr="00FF089E">
        <w:rPr>
          <w:sz w:val="22"/>
          <w:szCs w:val="22"/>
        </w:rPr>
        <w:t>message=</w:t>
      </w:r>
      <w:proofErr w:type="gramEnd"/>
      <w:r w:rsidRPr="00FF089E">
        <w:rPr>
          <w:sz w:val="22"/>
          <w:szCs w:val="22"/>
        </w:rPr>
        <w:t>Enter DOB:</w:t>
      </w:r>
    </w:p>
    <w:p w:rsidR="0025185E" w:rsidRPr="00FF089E" w:rsidRDefault="0025185E">
      <w:pPr>
        <w:spacing w:before="1" w:line="120" w:lineRule="exact"/>
        <w:rPr>
          <w:sz w:val="22"/>
          <w:szCs w:val="22"/>
        </w:rPr>
      </w:pPr>
    </w:p>
    <w:p w:rsidR="0025185E" w:rsidRPr="00FF089E" w:rsidRDefault="0025185E">
      <w:pPr>
        <w:spacing w:line="200" w:lineRule="exact"/>
        <w:rPr>
          <w:sz w:val="22"/>
          <w:szCs w:val="22"/>
        </w:rPr>
      </w:pPr>
    </w:p>
    <w:p w:rsidR="0025185E" w:rsidRPr="00FF089E" w:rsidRDefault="0025185E">
      <w:pPr>
        <w:spacing w:line="200" w:lineRule="exact"/>
        <w:rPr>
          <w:sz w:val="22"/>
          <w:szCs w:val="22"/>
        </w:rPr>
      </w:pPr>
    </w:p>
    <w:p w:rsidR="0025185E" w:rsidRPr="00FF089E" w:rsidRDefault="0025185E">
      <w:pPr>
        <w:spacing w:line="200" w:lineRule="exact"/>
        <w:rPr>
          <w:sz w:val="22"/>
          <w:szCs w:val="22"/>
        </w:rPr>
      </w:pPr>
    </w:p>
    <w:p w:rsidR="0025185E" w:rsidRPr="00FF089E" w:rsidRDefault="00F65E5B">
      <w:pPr>
        <w:spacing w:before="28"/>
        <w:ind w:left="4371" w:right="3997"/>
        <w:jc w:val="center"/>
        <w:rPr>
          <w:sz w:val="22"/>
          <w:szCs w:val="22"/>
        </w:rPr>
      </w:pPr>
      <w:r w:rsidRPr="00FF089E">
        <w:rPr>
          <w:sz w:val="22"/>
          <w:szCs w:val="22"/>
        </w:rPr>
        <w:t>Set:</w:t>
      </w:r>
    </w:p>
    <w:p w:rsidR="0025185E" w:rsidRPr="00FF089E" w:rsidRDefault="00F65E5B">
      <w:pPr>
        <w:ind w:left="4205" w:right="3831"/>
        <w:jc w:val="center"/>
        <w:rPr>
          <w:sz w:val="22"/>
          <w:szCs w:val="22"/>
        </w:rPr>
      </w:pPr>
      <w:proofErr w:type="gramStart"/>
      <w:r w:rsidRPr="00FF089E">
        <w:rPr>
          <w:sz w:val="22"/>
          <w:szCs w:val="22"/>
        </w:rPr>
        <w:t>position</w:t>
      </w:r>
      <w:proofErr w:type="gramEnd"/>
    </w:p>
    <w:p w:rsidR="0025185E" w:rsidRPr="00FF089E" w:rsidRDefault="0025185E">
      <w:pPr>
        <w:spacing w:line="200" w:lineRule="exact"/>
        <w:rPr>
          <w:sz w:val="22"/>
          <w:szCs w:val="22"/>
        </w:rPr>
      </w:pPr>
    </w:p>
    <w:p w:rsidR="0025185E" w:rsidRPr="00FF089E" w:rsidRDefault="0025185E">
      <w:pPr>
        <w:spacing w:line="200" w:lineRule="exact"/>
        <w:rPr>
          <w:sz w:val="22"/>
          <w:szCs w:val="22"/>
        </w:rPr>
      </w:pPr>
    </w:p>
    <w:p w:rsidR="0025185E" w:rsidRPr="00FF089E" w:rsidRDefault="0025185E">
      <w:pPr>
        <w:spacing w:line="200" w:lineRule="exact"/>
        <w:rPr>
          <w:sz w:val="22"/>
          <w:szCs w:val="22"/>
        </w:rPr>
      </w:pPr>
    </w:p>
    <w:p w:rsidR="0025185E" w:rsidRPr="00FF089E" w:rsidRDefault="0025185E">
      <w:pPr>
        <w:spacing w:line="200" w:lineRule="exact"/>
        <w:rPr>
          <w:sz w:val="22"/>
          <w:szCs w:val="22"/>
        </w:rPr>
      </w:pPr>
    </w:p>
    <w:p w:rsidR="0025185E" w:rsidRPr="00FF089E" w:rsidRDefault="0025185E">
      <w:pPr>
        <w:spacing w:line="200" w:lineRule="exact"/>
        <w:rPr>
          <w:sz w:val="22"/>
          <w:szCs w:val="22"/>
        </w:rPr>
      </w:pPr>
    </w:p>
    <w:p w:rsidR="0025185E" w:rsidRPr="00FF089E" w:rsidRDefault="0025185E">
      <w:pPr>
        <w:spacing w:before="9" w:line="200" w:lineRule="exact"/>
        <w:rPr>
          <w:sz w:val="22"/>
          <w:szCs w:val="22"/>
        </w:rPr>
      </w:pPr>
    </w:p>
    <w:p w:rsidR="0025185E" w:rsidRPr="00FF089E" w:rsidRDefault="00F65E5B">
      <w:pPr>
        <w:spacing w:before="28"/>
        <w:ind w:left="3174"/>
        <w:rPr>
          <w:sz w:val="22"/>
          <w:szCs w:val="22"/>
        </w:rPr>
      </w:pPr>
      <w:proofErr w:type="spellStart"/>
      <w:proofErr w:type="gramStart"/>
      <w:r w:rsidRPr="00FF089E">
        <w:rPr>
          <w:sz w:val="22"/>
          <w:szCs w:val="22"/>
        </w:rPr>
        <w:t>createID</w:t>
      </w:r>
      <w:proofErr w:type="spellEnd"/>
      <w:r w:rsidRPr="00FF089E">
        <w:rPr>
          <w:sz w:val="22"/>
          <w:szCs w:val="22"/>
        </w:rPr>
        <w:t>(</w:t>
      </w:r>
      <w:proofErr w:type="gramEnd"/>
      <w:r w:rsidRPr="00FF089E">
        <w:rPr>
          <w:sz w:val="22"/>
          <w:szCs w:val="22"/>
        </w:rPr>
        <w:t>position.font,message)</w:t>
      </w:r>
    </w:p>
    <w:p w:rsidR="0025185E" w:rsidRPr="00FF089E" w:rsidRDefault="0025185E">
      <w:pPr>
        <w:spacing w:line="200" w:lineRule="exact"/>
        <w:rPr>
          <w:sz w:val="22"/>
          <w:szCs w:val="22"/>
        </w:rPr>
      </w:pPr>
    </w:p>
    <w:p w:rsidR="0025185E" w:rsidRPr="00FF089E" w:rsidRDefault="0025185E">
      <w:pPr>
        <w:spacing w:line="200" w:lineRule="exact"/>
        <w:rPr>
          <w:sz w:val="22"/>
          <w:szCs w:val="22"/>
        </w:rPr>
      </w:pPr>
    </w:p>
    <w:p w:rsidR="0025185E" w:rsidRPr="00FF089E" w:rsidRDefault="0025185E">
      <w:pPr>
        <w:spacing w:line="200" w:lineRule="exact"/>
        <w:rPr>
          <w:sz w:val="22"/>
          <w:szCs w:val="22"/>
        </w:rPr>
      </w:pPr>
    </w:p>
    <w:p w:rsidR="0025185E" w:rsidRPr="00FF089E" w:rsidRDefault="0025185E">
      <w:pPr>
        <w:spacing w:line="200" w:lineRule="exact"/>
        <w:rPr>
          <w:sz w:val="22"/>
          <w:szCs w:val="22"/>
        </w:rPr>
      </w:pPr>
    </w:p>
    <w:p w:rsidR="0025185E" w:rsidRPr="00FF089E" w:rsidRDefault="0025185E">
      <w:pPr>
        <w:spacing w:line="200" w:lineRule="exact"/>
        <w:rPr>
          <w:sz w:val="22"/>
          <w:szCs w:val="22"/>
        </w:rPr>
      </w:pPr>
    </w:p>
    <w:p w:rsidR="0025185E" w:rsidRPr="00FF089E" w:rsidRDefault="0025185E">
      <w:pPr>
        <w:spacing w:line="200" w:lineRule="exact"/>
        <w:rPr>
          <w:sz w:val="22"/>
          <w:szCs w:val="22"/>
        </w:rPr>
      </w:pPr>
    </w:p>
    <w:p w:rsidR="0025185E" w:rsidRPr="00FF089E" w:rsidRDefault="0025185E">
      <w:pPr>
        <w:spacing w:before="11" w:line="220" w:lineRule="exact"/>
        <w:rPr>
          <w:sz w:val="22"/>
          <w:szCs w:val="22"/>
        </w:rPr>
      </w:pPr>
    </w:p>
    <w:p w:rsidR="0025185E" w:rsidRPr="00FF089E" w:rsidRDefault="00F65E5B">
      <w:pPr>
        <w:spacing w:before="22"/>
        <w:ind w:left="4486" w:right="4112"/>
        <w:jc w:val="center"/>
        <w:rPr>
          <w:sz w:val="22"/>
          <w:szCs w:val="22"/>
        </w:rPr>
        <w:sectPr w:rsidR="0025185E" w:rsidRPr="00FF089E">
          <w:pgSz w:w="12240" w:h="15840"/>
          <w:pgMar w:top="1080" w:right="1720" w:bottom="280" w:left="1720" w:header="720" w:footer="720" w:gutter="0"/>
          <w:cols w:space="720"/>
        </w:sectPr>
      </w:pPr>
      <w:r w:rsidRPr="00FF089E">
        <w:rPr>
          <w:sz w:val="22"/>
          <w:szCs w:val="22"/>
        </w:rPr>
        <w:t>3</w:t>
      </w:r>
    </w:p>
    <w:p w:rsidR="0025185E" w:rsidRPr="00FF089E" w:rsidRDefault="0025185E">
      <w:pPr>
        <w:spacing w:line="200" w:lineRule="exact"/>
        <w:rPr>
          <w:sz w:val="22"/>
          <w:szCs w:val="22"/>
        </w:rPr>
      </w:pPr>
    </w:p>
    <w:p w:rsidR="0025185E" w:rsidRPr="00FF089E" w:rsidRDefault="0025185E">
      <w:pPr>
        <w:spacing w:line="200" w:lineRule="exact"/>
        <w:rPr>
          <w:sz w:val="22"/>
          <w:szCs w:val="22"/>
        </w:rPr>
      </w:pPr>
    </w:p>
    <w:p w:rsidR="0025185E" w:rsidRPr="00FF089E" w:rsidRDefault="0025185E">
      <w:pPr>
        <w:spacing w:before="10" w:line="260" w:lineRule="exact"/>
        <w:rPr>
          <w:sz w:val="22"/>
          <w:szCs w:val="22"/>
        </w:rPr>
      </w:pPr>
    </w:p>
    <w:p w:rsidR="0025185E" w:rsidRPr="00FF089E" w:rsidRDefault="00F65E5B">
      <w:pPr>
        <w:spacing w:before="22"/>
        <w:ind w:left="4486" w:right="4112"/>
        <w:jc w:val="center"/>
        <w:rPr>
          <w:sz w:val="22"/>
          <w:szCs w:val="22"/>
        </w:rPr>
      </w:pPr>
      <w:r w:rsidRPr="00FF089E">
        <w:rPr>
          <w:sz w:val="22"/>
          <w:szCs w:val="22"/>
        </w:rPr>
        <w:t>3</w:t>
      </w:r>
    </w:p>
    <w:p w:rsidR="0025185E" w:rsidRPr="00FF089E" w:rsidRDefault="0025185E">
      <w:pPr>
        <w:spacing w:before="2" w:line="100" w:lineRule="exact"/>
        <w:rPr>
          <w:sz w:val="22"/>
          <w:szCs w:val="22"/>
        </w:rPr>
      </w:pPr>
    </w:p>
    <w:p w:rsidR="0025185E" w:rsidRPr="00FF089E" w:rsidRDefault="0025185E">
      <w:pPr>
        <w:spacing w:line="200" w:lineRule="exact"/>
        <w:rPr>
          <w:sz w:val="22"/>
          <w:szCs w:val="22"/>
        </w:rPr>
      </w:pPr>
    </w:p>
    <w:p w:rsidR="0025185E" w:rsidRPr="00FF089E" w:rsidRDefault="0025185E" w:rsidP="00F100FD">
      <w:pPr>
        <w:spacing w:line="200" w:lineRule="exact"/>
        <w:jc w:val="center"/>
        <w:rPr>
          <w:sz w:val="22"/>
          <w:szCs w:val="22"/>
        </w:rPr>
      </w:pPr>
    </w:p>
    <w:p w:rsidR="0025185E" w:rsidRDefault="0025185E">
      <w:pPr>
        <w:spacing w:line="200" w:lineRule="exact"/>
        <w:rPr>
          <w:sz w:val="22"/>
          <w:szCs w:val="22"/>
        </w:rPr>
      </w:pPr>
    </w:p>
    <w:p w:rsidR="00F100FD" w:rsidRPr="00FF089E" w:rsidRDefault="00F100FD">
      <w:pPr>
        <w:spacing w:line="200" w:lineRule="exact"/>
        <w:rPr>
          <w:sz w:val="22"/>
          <w:szCs w:val="22"/>
        </w:rPr>
      </w:pPr>
    </w:p>
    <w:p w:rsidR="0025185E" w:rsidRPr="00FF089E" w:rsidRDefault="0025185E">
      <w:pPr>
        <w:spacing w:line="200" w:lineRule="exact"/>
        <w:rPr>
          <w:sz w:val="22"/>
          <w:szCs w:val="22"/>
        </w:rPr>
      </w:pPr>
    </w:p>
    <w:p w:rsidR="0025185E" w:rsidRPr="00FF089E" w:rsidRDefault="00F100FD" w:rsidP="00F100FD">
      <w:pPr>
        <w:spacing w:before="28"/>
        <w:ind w:left="3287"/>
        <w:rPr>
          <w:sz w:val="22"/>
          <w:szCs w:val="22"/>
        </w:rPr>
      </w:pPr>
      <w:r>
        <w:rPr>
          <w:sz w:val="22"/>
          <w:szCs w:val="22"/>
        </w:rPr>
        <w:t xml:space="preserve">   </w:t>
      </w:r>
      <w:proofErr w:type="gramStart"/>
      <w:r w:rsidR="00F65E5B" w:rsidRPr="00FF089E">
        <w:rPr>
          <w:sz w:val="22"/>
          <w:szCs w:val="22"/>
        </w:rPr>
        <w:t>message=</w:t>
      </w:r>
      <w:proofErr w:type="gramEnd"/>
      <w:r w:rsidR="00F65E5B" w:rsidRPr="00FF089E">
        <w:rPr>
          <w:sz w:val="22"/>
          <w:szCs w:val="22"/>
        </w:rPr>
        <w:t>Enter Blood group:</w:t>
      </w:r>
    </w:p>
    <w:p w:rsidR="0025185E" w:rsidRPr="00FF089E" w:rsidRDefault="0025185E">
      <w:pPr>
        <w:spacing w:line="200" w:lineRule="exact"/>
        <w:rPr>
          <w:sz w:val="22"/>
          <w:szCs w:val="22"/>
        </w:rPr>
      </w:pPr>
    </w:p>
    <w:p w:rsidR="0025185E" w:rsidRPr="00FF089E" w:rsidRDefault="0025185E">
      <w:pPr>
        <w:spacing w:line="200" w:lineRule="exact"/>
        <w:rPr>
          <w:sz w:val="22"/>
          <w:szCs w:val="22"/>
        </w:rPr>
      </w:pPr>
    </w:p>
    <w:p w:rsidR="0025185E" w:rsidRPr="00FF089E" w:rsidRDefault="0025185E">
      <w:pPr>
        <w:spacing w:line="200" w:lineRule="exact"/>
        <w:rPr>
          <w:sz w:val="22"/>
          <w:szCs w:val="22"/>
        </w:rPr>
      </w:pPr>
    </w:p>
    <w:p w:rsidR="0025185E" w:rsidRPr="00FF089E" w:rsidRDefault="0025185E">
      <w:pPr>
        <w:spacing w:line="200" w:lineRule="exact"/>
        <w:rPr>
          <w:sz w:val="22"/>
          <w:szCs w:val="22"/>
        </w:rPr>
      </w:pPr>
    </w:p>
    <w:p w:rsidR="0025185E" w:rsidRPr="00FF089E" w:rsidRDefault="0025185E">
      <w:pPr>
        <w:spacing w:before="7" w:line="280" w:lineRule="exact"/>
        <w:rPr>
          <w:sz w:val="22"/>
          <w:szCs w:val="22"/>
        </w:rPr>
      </w:pPr>
    </w:p>
    <w:p w:rsidR="0025185E" w:rsidRPr="00FF089E" w:rsidRDefault="00F65E5B">
      <w:pPr>
        <w:spacing w:before="34"/>
        <w:ind w:left="4413" w:right="4010"/>
        <w:jc w:val="center"/>
        <w:rPr>
          <w:sz w:val="22"/>
          <w:szCs w:val="22"/>
        </w:rPr>
      </w:pPr>
      <w:r w:rsidRPr="00FF089E">
        <w:rPr>
          <w:w w:val="101"/>
          <w:sz w:val="22"/>
          <w:szCs w:val="22"/>
        </w:rPr>
        <w:t>Set:</w:t>
      </w:r>
    </w:p>
    <w:p w:rsidR="0025185E" w:rsidRPr="00FF089E" w:rsidRDefault="00F65E5B">
      <w:pPr>
        <w:spacing w:before="6"/>
        <w:ind w:left="4271" w:right="3868"/>
        <w:jc w:val="center"/>
        <w:rPr>
          <w:sz w:val="22"/>
          <w:szCs w:val="22"/>
        </w:rPr>
      </w:pPr>
      <w:proofErr w:type="gramStart"/>
      <w:r w:rsidRPr="00FF089E">
        <w:rPr>
          <w:w w:val="101"/>
          <w:sz w:val="22"/>
          <w:szCs w:val="22"/>
        </w:rPr>
        <w:t>position</w:t>
      </w:r>
      <w:proofErr w:type="gramEnd"/>
    </w:p>
    <w:p w:rsidR="0025185E" w:rsidRPr="00FF089E" w:rsidRDefault="0025185E">
      <w:pPr>
        <w:spacing w:before="6" w:line="100" w:lineRule="exact"/>
        <w:rPr>
          <w:sz w:val="22"/>
          <w:szCs w:val="22"/>
        </w:rPr>
      </w:pPr>
    </w:p>
    <w:p w:rsidR="0025185E" w:rsidRPr="00FF089E" w:rsidRDefault="0025185E">
      <w:pPr>
        <w:spacing w:line="200" w:lineRule="exact"/>
        <w:rPr>
          <w:sz w:val="22"/>
          <w:szCs w:val="22"/>
        </w:rPr>
      </w:pPr>
    </w:p>
    <w:p w:rsidR="0025185E" w:rsidRDefault="0025185E">
      <w:pPr>
        <w:spacing w:line="200" w:lineRule="exact"/>
        <w:rPr>
          <w:sz w:val="22"/>
          <w:szCs w:val="22"/>
        </w:rPr>
      </w:pPr>
    </w:p>
    <w:p w:rsidR="00F100FD" w:rsidRPr="00FF089E" w:rsidRDefault="00F100FD">
      <w:pPr>
        <w:spacing w:line="200" w:lineRule="exact"/>
        <w:rPr>
          <w:sz w:val="22"/>
          <w:szCs w:val="22"/>
        </w:rPr>
      </w:pPr>
    </w:p>
    <w:p w:rsidR="0025185E" w:rsidRPr="00FF089E" w:rsidRDefault="0025185E">
      <w:pPr>
        <w:spacing w:line="200" w:lineRule="exact"/>
        <w:rPr>
          <w:sz w:val="22"/>
          <w:szCs w:val="22"/>
        </w:rPr>
      </w:pPr>
    </w:p>
    <w:p w:rsidR="0025185E" w:rsidRPr="00FF089E" w:rsidRDefault="0025185E">
      <w:pPr>
        <w:spacing w:line="200" w:lineRule="exact"/>
        <w:rPr>
          <w:sz w:val="22"/>
          <w:szCs w:val="22"/>
        </w:rPr>
      </w:pPr>
    </w:p>
    <w:p w:rsidR="0025185E" w:rsidRPr="00FF089E" w:rsidRDefault="00F65E5B" w:rsidP="00F100FD">
      <w:pPr>
        <w:spacing w:before="28"/>
        <w:ind w:left="3174" w:firstLine="426"/>
        <w:rPr>
          <w:sz w:val="22"/>
          <w:szCs w:val="22"/>
        </w:rPr>
      </w:pPr>
      <w:proofErr w:type="spellStart"/>
      <w:proofErr w:type="gramStart"/>
      <w:r w:rsidRPr="00FF089E">
        <w:rPr>
          <w:sz w:val="22"/>
          <w:szCs w:val="22"/>
        </w:rPr>
        <w:t>createID</w:t>
      </w:r>
      <w:proofErr w:type="spellEnd"/>
      <w:r w:rsidRPr="00FF089E">
        <w:rPr>
          <w:sz w:val="22"/>
          <w:szCs w:val="22"/>
        </w:rPr>
        <w:t>(</w:t>
      </w:r>
      <w:proofErr w:type="gramEnd"/>
      <w:r w:rsidRPr="00FF089E">
        <w:rPr>
          <w:sz w:val="22"/>
          <w:szCs w:val="22"/>
        </w:rPr>
        <w:t>position.font,message)</w:t>
      </w:r>
    </w:p>
    <w:p w:rsidR="0025185E" w:rsidRPr="00FF089E" w:rsidRDefault="0025185E">
      <w:pPr>
        <w:spacing w:line="200" w:lineRule="exact"/>
        <w:rPr>
          <w:sz w:val="22"/>
          <w:szCs w:val="22"/>
        </w:rPr>
      </w:pPr>
    </w:p>
    <w:p w:rsidR="0025185E" w:rsidRDefault="0025185E">
      <w:pPr>
        <w:spacing w:line="200" w:lineRule="exact"/>
        <w:rPr>
          <w:sz w:val="22"/>
          <w:szCs w:val="22"/>
        </w:rPr>
      </w:pPr>
    </w:p>
    <w:p w:rsidR="00FF089E" w:rsidRDefault="00FF089E">
      <w:pPr>
        <w:spacing w:line="200" w:lineRule="exact"/>
        <w:rPr>
          <w:sz w:val="22"/>
          <w:szCs w:val="22"/>
        </w:rPr>
      </w:pPr>
    </w:p>
    <w:p w:rsidR="00FF089E" w:rsidRPr="00FF089E" w:rsidRDefault="00FF089E">
      <w:pPr>
        <w:spacing w:line="200" w:lineRule="exact"/>
        <w:rPr>
          <w:sz w:val="22"/>
          <w:szCs w:val="22"/>
        </w:rPr>
      </w:pPr>
    </w:p>
    <w:p w:rsidR="0025185E" w:rsidRPr="00FF089E" w:rsidRDefault="0025185E">
      <w:pPr>
        <w:spacing w:line="200" w:lineRule="exact"/>
        <w:rPr>
          <w:sz w:val="22"/>
          <w:szCs w:val="22"/>
        </w:rPr>
      </w:pPr>
    </w:p>
    <w:p w:rsidR="0025185E" w:rsidRPr="00FF089E" w:rsidRDefault="0025185E">
      <w:pPr>
        <w:spacing w:line="200" w:lineRule="exact"/>
        <w:rPr>
          <w:sz w:val="22"/>
          <w:szCs w:val="22"/>
        </w:rPr>
      </w:pPr>
    </w:p>
    <w:p w:rsidR="0025185E" w:rsidRPr="00FF089E" w:rsidRDefault="0025185E">
      <w:pPr>
        <w:spacing w:before="19" w:line="220" w:lineRule="exact"/>
        <w:rPr>
          <w:sz w:val="22"/>
          <w:szCs w:val="22"/>
        </w:rPr>
      </w:pPr>
    </w:p>
    <w:p w:rsidR="0025185E" w:rsidRPr="00FF089E" w:rsidRDefault="00E41ED3" w:rsidP="00F100FD">
      <w:pPr>
        <w:spacing w:before="28"/>
        <w:ind w:left="3179" w:firstLine="421"/>
        <w:rPr>
          <w:sz w:val="22"/>
          <w:szCs w:val="22"/>
        </w:rPr>
      </w:pPr>
      <w:r>
        <w:rPr>
          <w:sz w:val="22"/>
          <w:szCs w:val="22"/>
        </w:rPr>
        <w:pict>
          <v:group id="_x0000_s1065" style="position:absolute;left:0;text-align:left;margin-left:211.05pt;margin-top:93.5pt;width:209.25pt;height:586.85pt;z-index:-251657216;mso-position-horizontal-relative:page;mso-position-vertical-relative:page" coordorigin="4221,1870" coordsize="4185,11737">
            <v:shape id="_x0000_s1106" style="position:absolute;left:6321;top:2754;width:0;height:397" coordorigin="6321,2754" coordsize="0,397" path="m6321,2754r,288l6321,2956r,196e" filled="f" strokeweight=".25369mm">
              <v:path arrowok="t"/>
            </v:shape>
            <v:shape id="_x0000_s1105" style="position:absolute;left:6271;top:3127;width:101;height:101" coordorigin="6271,3127" coordsize="101,101" path="m6321,3227r-50,-100l6321,3152r51,-25l6321,3227xe" fillcolor="black" stroked="f">
              <v:path arrowok="t"/>
            </v:shape>
            <v:shape id="_x0000_s1104" style="position:absolute;left:6271;top:3127;width:101;height:101" coordorigin="6271,3127" coordsize="101,101" path="m6321,3227r-50,-100l6321,3152r51,-25l6321,3227xe" filled="f" strokeweight=".25369mm">
              <v:path arrowok="t"/>
            </v:shape>
            <v:shape id="_x0000_s1103" style="position:absolute;left:5861;top:1877;width:906;height:877" coordorigin="5861,1877" coordsize="906,877" path="m5861,1877r906,l6767,2495r-453,259l5861,2495r,-618xe" fillcolor="#ff9" stroked="f">
              <v:path arrowok="t"/>
            </v:shape>
            <v:shape id="_x0000_s1102" style="position:absolute;left:5861;top:1877;width:906;height:877" coordorigin="5861,1877" coordsize="906,877" path="m5861,1877r906,l6767,2495r-453,259l5861,2495r,-618xe" filled="f" strokeweight=".25369mm">
              <v:path arrowok="t"/>
            </v:shape>
            <v:shape id="_x0000_s1101" style="position:absolute;left:6314;top:4106;width:0;height:484" coordorigin="6314,4106" coordsize="0,484" path="m6314,4106r,484e" filled="f" strokeweight=".25369mm">
              <v:path arrowok="t"/>
            </v:shape>
            <v:shape id="_x0000_s1100" style="position:absolute;left:6264;top:4565;width:101;height:101" coordorigin="6264,4565" coordsize="101,101" path="m6314,4666r-50,-101l6314,4590r51,-25l6314,4666xe" fillcolor="black" stroked="f">
              <v:path arrowok="t"/>
            </v:shape>
            <v:shape id="_x0000_s1099" style="position:absolute;left:6264;top:4565;width:101;height:101" coordorigin="6264,4565" coordsize="101,101" path="m6314,4666r-50,-101l6314,4590r51,-25l6314,4666xe" filled="f" strokeweight=".25369mm">
              <v:path arrowok="t"/>
            </v:shape>
            <v:shape id="_x0000_s1098" style="position:absolute;left:4229;top:3243;width:4171;height:863" coordorigin="4229,3243" coordsize="4171,863" path="m4229,4106r834,-863l8400,3243r-835,863l4229,4106xe" fillcolor="#fc9" stroked="f">
              <v:path arrowok="t"/>
            </v:shape>
            <v:shape id="_x0000_s1097" style="position:absolute;left:4229;top:3243;width:4171;height:863" coordorigin="4229,3243" coordsize="4171,863" path="m4229,4106r834,-863l8400,3243r-835,863l4229,4106xe" filled="f" strokecolor="#36383c" strokeweight=".25369mm">
              <v:path arrowok="t"/>
            </v:shape>
            <v:shape id="_x0000_s1096" style="position:absolute;left:6314;top:5545;width:0;height:556" coordorigin="6314,5545" coordsize="0,556" path="m6314,5545r,555e" filled="f" strokeweight=".25369mm">
              <v:path arrowok="t"/>
            </v:shape>
            <v:shape id="_x0000_s1095" style="position:absolute;left:6264;top:6075;width:101;height:101" coordorigin="6264,6075" coordsize="101,101" path="m6314,6176r-50,-101l6314,6100r51,-25l6314,6176xe" fillcolor="black" stroked="f">
              <v:path arrowok="t"/>
            </v:shape>
            <v:shape id="_x0000_s1094" style="position:absolute;left:6264;top:6075;width:101;height:101" coordorigin="6264,6075" coordsize="101,101" path="m6314,6176r-50,-101l6314,6100r51,-25l6314,6176xe" filled="f" strokeweight=".25369mm">
              <v:path arrowok="t"/>
            </v:shape>
            <v:shape id="_x0000_s1093" style="position:absolute;left:5199;top:4682;width:2229;height:863" coordorigin="5199,4682" coordsize="2229,863" path="m5199,4682r2230,l7429,5545r-2230,l5199,4682xe" fillcolor="#cceb8b" stroked="f">
              <v:path arrowok="t"/>
            </v:shape>
            <v:shape id="_x0000_s1092" style="position:absolute;left:5199;top:4682;width:2229;height:863" coordorigin="5199,4682" coordsize="2229,863" path="m5199,4682r2230,l7429,5545r-2230,l5199,4682xe" filled="f" strokecolor="#36383c" strokeweight=".25369mm">
              <v:path arrowok="t"/>
            </v:shape>
            <v:shape id="_x0000_s1091" style="position:absolute;left:6314;top:7343;width:0;height:599" coordorigin="6314,7343" coordsize="0,599" path="m6314,7343r,598e" filled="f" strokeweight=".25369mm">
              <v:path arrowok="t"/>
            </v:shape>
            <v:shape id="_x0000_s1090" style="position:absolute;left:6264;top:7916;width:101;height:101" coordorigin="6264,7916" coordsize="101,101" path="m6314,8017r-50,-101l6314,7941r51,-25l6314,8017xe" fillcolor="black" stroked="f">
              <v:path arrowok="t"/>
            </v:shape>
            <v:shape id="_x0000_s1089" style="position:absolute;left:6264;top:7916;width:101;height:101" coordorigin="6264,7916" coordsize="101,101" path="m6314,8017r-50,-101l6314,7941r51,-25l6314,8017xe" filled="f" strokeweight=".25369mm">
              <v:path arrowok="t"/>
            </v:shape>
            <v:shape id="_x0000_s1088" style="position:absolute;left:4459;top:6192;width:3711;height:1151" coordorigin="4459,6192" coordsize="3711,1151" path="m4459,6192r3711,l8170,7343r-3711,l4459,6192xe" fillcolor="#e1d5e7" stroked="f">
              <v:path arrowok="t"/>
            </v:shape>
            <v:shape id="_x0000_s1087" style="position:absolute;left:4459;top:6192;width:3711;height:1151" coordorigin="4459,6192" coordsize="3711,1151" path="m4459,6192r3711,l8170,7343r-3711,l4459,6192xe" filled="f" strokecolor="#9573a6" strokeweight=".25369mm">
              <v:path arrowok="t"/>
            </v:shape>
            <v:shape id="_x0000_s1086" style="position:absolute;left:4833;top:6192;width:0;height:1151" coordorigin="4833,6192" coordsize="0,1151" path="m4833,6192r,1151e" filled="f" strokecolor="#9573a6" strokeweight=".25369mm">
              <v:path arrowok="t"/>
            </v:shape>
            <v:shape id="_x0000_s1085" style="position:absolute;left:7796;top:6192;width:0;height:1151" coordorigin="7796,6192" coordsize="0,1151" path="m7796,6192r,1151e" filled="f" strokecolor="#9573a6" strokeweight=".25369mm">
              <v:path arrowok="t"/>
            </v:shape>
            <v:shape id="_x0000_s1084" style="position:absolute;left:6321;top:8896;width:0;height:477" coordorigin="6321,8896" coordsize="0,477" path="m6321,8896r,288l6321,9372e" filled="f" strokeweight=".25369mm">
              <v:path arrowok="t"/>
            </v:shape>
            <v:shape id="_x0000_s1083" style="position:absolute;left:6271;top:9347;width:101;height:101" coordorigin="6271,9347" coordsize="101,101" path="m6321,9448r-50,-101l6321,9372r51,-25l6321,9448xe" fillcolor="black" stroked="f">
              <v:path arrowok="t"/>
            </v:shape>
            <v:shape id="_x0000_s1082" style="position:absolute;left:6271;top:9347;width:101;height:101" coordorigin="6271,9347" coordsize="101,101" path="m6321,9448r-50,-101l6321,9372r51,-25l6321,9448xe" filled="f" strokeweight=".25369mm">
              <v:path arrowok="t"/>
            </v:shape>
            <v:shape id="_x0000_s1081" style="position:absolute;left:4229;top:8033;width:4171;height:863" coordorigin="4229,8033" coordsize="4171,863" path="m4229,8896r834,-863l8400,8033r-835,863l4229,8896xe" fillcolor="#fc9" stroked="f">
              <v:path arrowok="t"/>
            </v:shape>
            <v:shape id="_x0000_s1080" style="position:absolute;left:4229;top:8033;width:4171;height:863" coordorigin="4229,8033" coordsize="4171,863" path="m4229,8896r834,-863l8400,8033r-835,863l4229,8896xe" filled="f" strokecolor="#36383c" strokeweight=".25369mm">
              <v:path arrowok="t"/>
            </v:shape>
            <v:shape id="_x0000_s1079" style="position:absolute;left:6321;top:10327;width:0;height:477" coordorigin="6321,10327" coordsize="0,477" path="m6321,10327r,295l6321,10608r,196e" filled="f" strokeweight=".25369mm">
              <v:path arrowok="t"/>
            </v:shape>
            <v:shape id="_x0000_s1078" style="position:absolute;left:6271;top:10778;width:101;height:101" coordorigin="6271,10778" coordsize="101,101" path="m6321,10879r-50,-101l6321,10804r51,-26l6321,10879xe" fillcolor="black" stroked="f">
              <v:path arrowok="t"/>
            </v:shape>
            <v:shape id="_x0000_s1077" style="position:absolute;left:6271;top:10778;width:101;height:101" coordorigin="6271,10778" coordsize="101,101" path="m6321,10879r-50,-101l6321,10804r51,-26l6321,10879xe" filled="f" strokeweight=".25369mm">
              <v:path arrowok="t"/>
            </v:shape>
            <v:shape id="_x0000_s1076" style="position:absolute;left:5199;top:9464;width:2229;height:863" coordorigin="5199,9464" coordsize="2229,863" path="m5199,9464r2230,l7429,10327r-2230,l5199,9464xe" fillcolor="#cceb8b" stroked="f">
              <v:path arrowok="t"/>
            </v:shape>
            <v:shape id="_x0000_s1075" style="position:absolute;left:5199;top:9464;width:2229;height:863" coordorigin="5199,9464" coordsize="2229,863" path="m5199,9464r2230,l7429,10327r-2230,l5199,9464xe" filled="f" strokecolor="#36383c" strokeweight=".25369mm">
              <v:path arrowok="t"/>
            </v:shape>
            <v:shape id="_x0000_s1074" style="position:absolute;left:4459;top:10895;width:3711;height:1151" coordorigin="4459,10895" coordsize="3711,1151" path="m4459,10895r3711,l8170,12046r-3711,l4459,10895xe" fillcolor="#e1d5e7" stroked="f">
              <v:path arrowok="t"/>
            </v:shape>
            <v:shape id="_x0000_s1073" style="position:absolute;left:4459;top:10895;width:3711;height:1151" coordorigin="4459,10895" coordsize="3711,1151" path="m4459,10895r3711,l8170,12046r-3711,l4459,10895xe" filled="f" strokecolor="#9573a6" strokeweight=".25369mm">
              <v:path arrowok="t"/>
            </v:shape>
            <v:shape id="_x0000_s1072" style="position:absolute;left:4833;top:10895;width:0;height:1151" coordorigin="4833,10895" coordsize="0,1151" path="m4833,10895r,1151e" filled="f" strokecolor="#9573a6" strokeweight=".25369mm">
              <v:path arrowok="t"/>
            </v:shape>
            <v:shape id="_x0000_s1071" style="position:absolute;left:7796;top:10895;width:0;height:1151" coordorigin="7796,10895" coordsize="0,1151" path="m7796,10895r,1151e" filled="f" strokecolor="#9573a6" strokeweight=".25369mm">
              <v:path arrowok="t"/>
            </v:shape>
            <v:shape id="_x0000_s1070" style="position:absolute;left:6321;top:12046;width:0;height:642" coordorigin="6321,12046" coordsize="0,642" path="m6321,12046r,374l6321,12688e" filled="f" strokeweight=".25369mm">
              <v:path arrowok="t"/>
            </v:shape>
            <v:shape id="_x0000_s1069" style="position:absolute;left:5926;top:12779;width:791;height:820" coordorigin="5926,12779" coordsize="791,820" path="m5926,12779r791,l6717,13297r-396,302l5926,13297r,-518xe" fillcolor="#ff9" stroked="f">
              <v:path arrowok="t"/>
            </v:shape>
            <v:shape id="_x0000_s1068" style="position:absolute;left:5926;top:12779;width:791;height:820" coordorigin="5926,12779" coordsize="791,820" path="m5926,12779r791,l6717,13297r-396,302l5926,13297r,-518xe" filled="f" strokeweight=".25369mm">
              <v:path arrowok="t"/>
            </v:shape>
            <v:shape id="_x0000_s1067" style="position:absolute;left:6271;top:12663;width:101;height:101" coordorigin="6271,12663" coordsize="101,101" path="m6321,12763r-50,-100l6321,12688r51,-25l6321,12763xe" fillcolor="black" stroked="f">
              <v:path arrowok="t"/>
            </v:shape>
            <v:shape id="_x0000_s1066" style="position:absolute;left:6271;top:12663;width:101;height:101" coordorigin="6271,12663" coordsize="101,101" path="m6321,12763r-50,-100l6321,12688r51,-25l6321,12763xe" filled="f" strokeweight=".25369mm">
              <v:path arrowok="t"/>
            </v:shape>
            <w10:wrap anchorx="page" anchory="page"/>
          </v:group>
        </w:pict>
      </w:r>
      <w:proofErr w:type="gramStart"/>
      <w:r w:rsidR="00F65E5B" w:rsidRPr="00FF089E">
        <w:rPr>
          <w:sz w:val="22"/>
          <w:szCs w:val="22"/>
        </w:rPr>
        <w:t>message=</w:t>
      </w:r>
      <w:proofErr w:type="gramEnd"/>
      <w:r w:rsidR="00F65E5B" w:rsidRPr="00FF089E">
        <w:rPr>
          <w:sz w:val="22"/>
          <w:szCs w:val="22"/>
        </w:rPr>
        <w:t>Enter mobile number:</w:t>
      </w:r>
    </w:p>
    <w:p w:rsidR="0025185E" w:rsidRDefault="0025185E">
      <w:pPr>
        <w:spacing w:line="200" w:lineRule="exact"/>
        <w:rPr>
          <w:sz w:val="22"/>
          <w:szCs w:val="22"/>
        </w:rPr>
      </w:pPr>
    </w:p>
    <w:p w:rsidR="00FF089E" w:rsidRDefault="00FF089E">
      <w:pPr>
        <w:spacing w:line="200" w:lineRule="exact"/>
        <w:rPr>
          <w:sz w:val="22"/>
          <w:szCs w:val="22"/>
        </w:rPr>
      </w:pPr>
    </w:p>
    <w:p w:rsidR="00FF089E" w:rsidRPr="00FF089E" w:rsidRDefault="00FF089E">
      <w:pPr>
        <w:spacing w:line="200" w:lineRule="exact"/>
        <w:rPr>
          <w:sz w:val="22"/>
          <w:szCs w:val="22"/>
        </w:rPr>
      </w:pPr>
    </w:p>
    <w:p w:rsidR="0025185E" w:rsidRPr="00FF089E" w:rsidRDefault="0025185E">
      <w:pPr>
        <w:spacing w:line="200" w:lineRule="exact"/>
        <w:rPr>
          <w:sz w:val="22"/>
          <w:szCs w:val="22"/>
        </w:rPr>
      </w:pPr>
    </w:p>
    <w:p w:rsidR="0025185E" w:rsidRPr="00FF089E" w:rsidRDefault="0025185E">
      <w:pPr>
        <w:spacing w:before="5" w:line="260" w:lineRule="exact"/>
        <w:rPr>
          <w:sz w:val="22"/>
          <w:szCs w:val="22"/>
        </w:rPr>
      </w:pPr>
    </w:p>
    <w:p w:rsidR="0025185E" w:rsidRPr="00FF089E" w:rsidRDefault="00F65E5B">
      <w:pPr>
        <w:spacing w:before="28"/>
        <w:ind w:left="4371" w:right="3997"/>
        <w:jc w:val="center"/>
        <w:rPr>
          <w:sz w:val="22"/>
          <w:szCs w:val="22"/>
        </w:rPr>
      </w:pPr>
      <w:r w:rsidRPr="00FF089E">
        <w:rPr>
          <w:sz w:val="22"/>
          <w:szCs w:val="22"/>
        </w:rPr>
        <w:t>Set:</w:t>
      </w:r>
    </w:p>
    <w:p w:rsidR="0025185E" w:rsidRPr="00FF089E" w:rsidRDefault="00F65E5B">
      <w:pPr>
        <w:ind w:left="4205" w:right="3831"/>
        <w:jc w:val="center"/>
        <w:rPr>
          <w:sz w:val="22"/>
          <w:szCs w:val="22"/>
        </w:rPr>
      </w:pPr>
      <w:proofErr w:type="gramStart"/>
      <w:r w:rsidRPr="00FF089E">
        <w:rPr>
          <w:sz w:val="22"/>
          <w:szCs w:val="22"/>
        </w:rPr>
        <w:t>position</w:t>
      </w:r>
      <w:proofErr w:type="gramEnd"/>
    </w:p>
    <w:p w:rsidR="0025185E" w:rsidRPr="00FF089E" w:rsidRDefault="0025185E">
      <w:pPr>
        <w:spacing w:before="4" w:line="180" w:lineRule="exact"/>
        <w:rPr>
          <w:sz w:val="22"/>
          <w:szCs w:val="22"/>
        </w:rPr>
      </w:pPr>
    </w:p>
    <w:p w:rsidR="0025185E" w:rsidRDefault="0025185E">
      <w:pPr>
        <w:spacing w:line="200" w:lineRule="exact"/>
        <w:rPr>
          <w:sz w:val="22"/>
          <w:szCs w:val="22"/>
        </w:rPr>
      </w:pPr>
    </w:p>
    <w:p w:rsidR="00FF089E" w:rsidRPr="00FF089E" w:rsidRDefault="00FF089E">
      <w:pPr>
        <w:spacing w:line="200" w:lineRule="exact"/>
        <w:rPr>
          <w:sz w:val="22"/>
          <w:szCs w:val="22"/>
        </w:rPr>
      </w:pPr>
    </w:p>
    <w:p w:rsidR="0025185E" w:rsidRPr="00FF089E" w:rsidRDefault="0025185E">
      <w:pPr>
        <w:spacing w:line="200" w:lineRule="exact"/>
        <w:rPr>
          <w:sz w:val="22"/>
          <w:szCs w:val="22"/>
        </w:rPr>
      </w:pPr>
    </w:p>
    <w:p w:rsidR="0025185E" w:rsidRPr="00FF089E" w:rsidRDefault="0025185E">
      <w:pPr>
        <w:spacing w:line="200" w:lineRule="exact"/>
        <w:rPr>
          <w:sz w:val="22"/>
          <w:szCs w:val="22"/>
        </w:rPr>
      </w:pPr>
    </w:p>
    <w:p w:rsidR="0025185E" w:rsidRPr="00FF089E" w:rsidRDefault="00F65E5B" w:rsidP="00F100FD">
      <w:pPr>
        <w:spacing w:before="28"/>
        <w:ind w:left="3174" w:firstLine="426"/>
        <w:rPr>
          <w:sz w:val="22"/>
          <w:szCs w:val="22"/>
        </w:rPr>
      </w:pPr>
      <w:proofErr w:type="spellStart"/>
      <w:proofErr w:type="gramStart"/>
      <w:r w:rsidRPr="00FF089E">
        <w:rPr>
          <w:sz w:val="22"/>
          <w:szCs w:val="22"/>
        </w:rPr>
        <w:t>createID</w:t>
      </w:r>
      <w:proofErr w:type="spellEnd"/>
      <w:r w:rsidRPr="00FF089E">
        <w:rPr>
          <w:sz w:val="22"/>
          <w:szCs w:val="22"/>
        </w:rPr>
        <w:t>(</w:t>
      </w:r>
      <w:proofErr w:type="gramEnd"/>
      <w:r w:rsidRPr="00FF089E">
        <w:rPr>
          <w:sz w:val="22"/>
          <w:szCs w:val="22"/>
        </w:rPr>
        <w:t>position.font,message)</w:t>
      </w:r>
    </w:p>
    <w:p w:rsidR="0025185E" w:rsidRPr="00FF089E" w:rsidRDefault="0025185E">
      <w:pPr>
        <w:spacing w:line="200" w:lineRule="exact"/>
        <w:rPr>
          <w:sz w:val="22"/>
          <w:szCs w:val="22"/>
        </w:rPr>
      </w:pPr>
    </w:p>
    <w:p w:rsidR="0025185E" w:rsidRPr="00FF089E" w:rsidRDefault="0025185E">
      <w:pPr>
        <w:spacing w:line="200" w:lineRule="exact"/>
        <w:rPr>
          <w:sz w:val="22"/>
          <w:szCs w:val="22"/>
        </w:rPr>
      </w:pPr>
    </w:p>
    <w:p w:rsidR="0025185E" w:rsidRPr="00FF089E" w:rsidRDefault="0025185E">
      <w:pPr>
        <w:spacing w:line="200" w:lineRule="exact"/>
        <w:rPr>
          <w:sz w:val="22"/>
          <w:szCs w:val="22"/>
        </w:rPr>
      </w:pPr>
    </w:p>
    <w:p w:rsidR="0025185E" w:rsidRPr="00FF089E" w:rsidRDefault="0025185E">
      <w:pPr>
        <w:spacing w:line="200" w:lineRule="exact"/>
        <w:rPr>
          <w:sz w:val="22"/>
          <w:szCs w:val="22"/>
        </w:rPr>
      </w:pPr>
    </w:p>
    <w:p w:rsidR="0025185E" w:rsidRPr="00FF089E" w:rsidRDefault="0025185E">
      <w:pPr>
        <w:spacing w:line="200" w:lineRule="exact"/>
        <w:rPr>
          <w:sz w:val="22"/>
          <w:szCs w:val="22"/>
        </w:rPr>
      </w:pPr>
    </w:p>
    <w:p w:rsidR="0025185E" w:rsidRPr="00FF089E" w:rsidRDefault="0025185E">
      <w:pPr>
        <w:spacing w:line="200" w:lineRule="exact"/>
        <w:rPr>
          <w:sz w:val="22"/>
          <w:szCs w:val="22"/>
        </w:rPr>
      </w:pPr>
    </w:p>
    <w:p w:rsidR="0025185E" w:rsidRPr="00FF089E" w:rsidRDefault="0025185E">
      <w:pPr>
        <w:spacing w:before="11" w:line="220" w:lineRule="exact"/>
        <w:rPr>
          <w:sz w:val="22"/>
          <w:szCs w:val="22"/>
        </w:rPr>
      </w:pPr>
    </w:p>
    <w:p w:rsidR="0025185E" w:rsidRPr="00FF089E" w:rsidRDefault="00F65E5B">
      <w:pPr>
        <w:spacing w:before="22"/>
        <w:ind w:left="4500" w:right="4097"/>
        <w:jc w:val="center"/>
        <w:rPr>
          <w:sz w:val="22"/>
          <w:szCs w:val="22"/>
        </w:rPr>
        <w:sectPr w:rsidR="0025185E" w:rsidRPr="00FF089E" w:rsidSect="00F100FD">
          <w:pgSz w:w="12240" w:h="15840"/>
          <w:pgMar w:top="1440" w:right="1440" w:bottom="1440" w:left="1440" w:header="720" w:footer="720" w:gutter="0"/>
          <w:cols w:space="720"/>
          <w:docGrid w:linePitch="272"/>
        </w:sectPr>
      </w:pPr>
      <w:r w:rsidRPr="00FF089E">
        <w:rPr>
          <w:sz w:val="22"/>
          <w:szCs w:val="22"/>
        </w:rPr>
        <w:t>4</w:t>
      </w:r>
    </w:p>
    <w:p w:rsidR="0025185E" w:rsidRPr="00FF089E" w:rsidRDefault="00E41ED3">
      <w:pPr>
        <w:spacing w:before="71"/>
        <w:ind w:left="4507" w:right="4090"/>
        <w:jc w:val="center"/>
        <w:rPr>
          <w:sz w:val="22"/>
          <w:szCs w:val="22"/>
        </w:rPr>
      </w:pPr>
      <w:r>
        <w:rPr>
          <w:sz w:val="22"/>
          <w:szCs w:val="22"/>
        </w:rPr>
        <w:lastRenderedPageBreak/>
        <w:pict>
          <v:group id="_x0000_s1026" style="position:absolute;left:0;text-align:left;margin-left:194.05pt;margin-top:62.55pt;width:243.8pt;height:599.05pt;z-index:-251656192;mso-position-horizontal-relative:page;mso-position-vertical-relative:page" coordorigin="4229,1266" coordsize="4185,11981">
            <v:shape id="_x0000_s1064" style="position:absolute;left:6321;top:2021;width:0;height:448" coordorigin="6321,2021" coordsize="0,448" path="m6321,2021r,287l6321,2469e" filled="f" strokeweight=".25369mm">
              <v:path arrowok="t"/>
            </v:shape>
            <v:shape id="_x0000_s1063" style="position:absolute;left:6271;top:2443;width:101;height:101" coordorigin="6271,2443" coordsize="101,101" path="m6321,2544r-50,-101l6321,2469r51,-26l6321,2544xe" fillcolor="black" stroked="f">
              <v:path arrowok="t"/>
            </v:shape>
            <v:shape id="_x0000_s1062" style="position:absolute;left:6271;top:2443;width:101;height:101" coordorigin="6271,2443" coordsize="101,101" path="m6321,2544r-50,-101l6321,2469r51,-26l6321,2544xe" filled="f" strokeweight=".25369mm">
              <v:path arrowok="t"/>
            </v:shape>
            <v:shape id="_x0000_s1061" style="position:absolute;left:6321;top:3423;width:0;height:448" coordorigin="6321,3423" coordsize="0,448" path="m6321,3423r,295l6321,3871e" filled="f" strokeweight=".25369mm">
              <v:path arrowok="t"/>
            </v:shape>
            <v:shape id="_x0000_s1060" style="position:absolute;left:6271;top:3846;width:101;height:101" coordorigin="6271,3846" coordsize="101,101" path="m6321,3946r-50,-100l6321,3871r51,-25l6321,3946xe" fillcolor="black" stroked="f">
              <v:path arrowok="t"/>
            </v:shape>
            <v:shape id="_x0000_s1059" style="position:absolute;left:6271;top:3846;width:101;height:101" coordorigin="6271,3846" coordsize="101,101" path="m6321,3946r-50,-100l6321,3871r51,-25l6321,3946xe" filled="f" strokeweight=".25369mm">
              <v:path arrowok="t"/>
            </v:shape>
            <v:shape id="_x0000_s1058" style="position:absolute;left:4236;top:2560;width:4171;height:863" coordorigin="4236,2560" coordsize="4171,863" path="m4236,3423r834,-863l8407,2560r-834,863l4236,3423xe" fillcolor="#fc9" stroked="f">
              <v:path arrowok="t"/>
            </v:shape>
            <v:shape id="_x0000_s1057" style="position:absolute;left:4236;top:2560;width:4171;height:863" coordorigin="4236,2560" coordsize="4171,863" path="m4236,3423r834,-863l8407,2560r-834,863l4236,3423xe" filled="f" strokecolor="#36383c" strokeweight=".25369mm">
              <v:path arrowok="t"/>
            </v:shape>
            <v:shape id="_x0000_s1056" style="position:absolute;left:6314;top:4826;width:0;height:570" coordorigin="6314,4826" coordsize="0,570" path="m6314,4826r,570e" filled="f" strokeweight=".25369mm">
              <v:path arrowok="t"/>
            </v:shape>
            <v:shape id="_x0000_s1055" style="position:absolute;left:6264;top:5370;width:101;height:101" coordorigin="6264,5370" coordsize="101,101" path="m6314,5471r-50,-101l6314,5396r51,-26l6314,5471xe" fillcolor="black" stroked="f">
              <v:path arrowok="t"/>
            </v:shape>
            <v:shape id="_x0000_s1054" style="position:absolute;left:6264;top:5370;width:101;height:101" coordorigin="6264,5370" coordsize="101,101" path="m6314,5471r-50,-101l6314,5396r51,-26l6314,5471xe" filled="f" strokeweight=".25369mm">
              <v:path arrowok="t"/>
            </v:shape>
            <v:shape id="_x0000_s1053" style="position:absolute;left:5199;top:3963;width:2229;height:863" coordorigin="5199,3963" coordsize="2229,863" path="m5199,3963r2230,l7429,4826r-2230,l5199,3963xe" fillcolor="#cceb8b" stroked="f">
              <v:path arrowok="t"/>
            </v:shape>
            <v:shape id="_x0000_s1052" style="position:absolute;left:5199;top:3963;width:2229;height:863" coordorigin="5199,3963" coordsize="2229,863" path="m5199,3963r2230,l7429,4826r-2230,l5199,3963xe" filled="f" strokecolor="#36383c" strokeweight=".25369mm">
              <v:path arrowok="t"/>
            </v:shape>
            <v:shape id="_x0000_s1051" style="position:absolute;left:4459;top:5487;width:3711;height:1151" coordorigin="4459,5487" coordsize="3711,1151" path="m4459,5487r3711,l8170,6638r-3711,l4459,5487xe" fillcolor="#e1d5e7" stroked="f">
              <v:path arrowok="t"/>
            </v:shape>
            <v:shape id="_x0000_s1050" style="position:absolute;left:4459;top:5487;width:3711;height:1151" coordorigin="4459,5487" coordsize="3711,1151" path="m4459,5487r3711,l8170,6638r-3711,l4459,5487xe" filled="f" strokecolor="#9573a6" strokeweight=".25369mm">
              <v:path arrowok="t"/>
            </v:shape>
            <v:shape id="_x0000_s1049" style="position:absolute;left:4833;top:5487;width:0;height:1151" coordorigin="4833,5487" coordsize="0,1151" path="m4833,5487r,1151e" filled="f" strokecolor="#9573a6" strokeweight=".25369mm">
              <v:path arrowok="t"/>
            </v:shape>
            <v:shape id="_x0000_s1048" style="position:absolute;left:7796;top:5487;width:0;height:1151" coordorigin="7796,5487" coordsize="0,1151" path="m7796,5487r,1151e" filled="f" strokecolor="#9573a6" strokeweight=".25369mm">
              <v:path arrowok="t"/>
            </v:shape>
            <v:shape id="_x0000_s1047" style="position:absolute;left:5911;top:1273;width:805;height:748" coordorigin="5911,1273" coordsize="805,748" path="m5911,1273r806,l6717,1740r-403,281l5911,1740r,-467xe" fillcolor="#ff9" stroked="f">
              <v:path arrowok="t"/>
            </v:shape>
            <v:shape id="_x0000_s1046" style="position:absolute;left:5911;top:1273;width:805;height:748" coordorigin="5911,1273" coordsize="805,748" path="m5911,1273r806,l6717,1740r-403,281l5911,1740r,-467xe" filled="f" strokeweight=".25369mm">
              <v:path arrowok="t"/>
            </v:shape>
            <v:shape id="_x0000_s1045" style="position:absolute;left:6321;top:6638;width:0;height:628" coordorigin="6321,6638" coordsize="0,628" path="m6321,6638r,359l6321,7265e" filled="f" strokeweight=".25369mm">
              <v:path arrowok="t"/>
            </v:shape>
            <v:shape id="_x0000_s1044" style="position:absolute;left:6271;top:7240;width:101;height:101" coordorigin="6271,7240" coordsize="101,101" path="m6321,7341r-50,-101l6321,7265r51,-25l6321,7341xe" fillcolor="black" stroked="f">
              <v:path arrowok="t"/>
            </v:shape>
            <v:shape id="_x0000_s1043" style="position:absolute;left:6271;top:7240;width:101;height:101" coordorigin="6271,7240" coordsize="101,101" path="m6321,7341r-50,-101l6321,7265r51,-25l6321,7341xe" filled="f" strokeweight=".25369mm">
              <v:path arrowok="t"/>
            </v:shape>
            <v:shape id="_x0000_s1042" style="position:absolute;left:6314;top:8939;width:0;height:584" coordorigin="6314,8939" coordsize="0,584" path="m6314,8939r,584e" filled="f" strokeweight=".25369mm">
              <v:path arrowok="t"/>
            </v:shape>
            <v:shape id="_x0000_s1041" style="position:absolute;left:6264;top:9498;width:101;height:101" coordorigin="6264,9498" coordsize="101,101" path="m6314,9599r-50,-101l6314,9523r51,-25l6314,9599xe" fillcolor="black" stroked="f">
              <v:path arrowok="t"/>
            </v:shape>
            <v:shape id="_x0000_s1040" style="position:absolute;left:6264;top:9498;width:101;height:101" coordorigin="6264,9498" coordsize="101,101" path="m6314,9599r-50,-101l6314,9523r51,-25l6314,9599xe" filled="f" strokeweight=".25369mm">
              <v:path arrowok="t"/>
            </v:shape>
            <v:shape id="_x0000_s1039" style="position:absolute;left:4243;top:7357;width:4142;height:1582" coordorigin="4243,7357" coordsize="4142,1582" path="m4243,7357r4142,l8385,8939r-4142,l4243,7357xe" fillcolor="#cceb8b" stroked="f">
              <v:path arrowok="t"/>
            </v:shape>
            <v:shape id="_x0000_s1038" style="position:absolute;left:4243;top:7357;width:4142;height:1582" coordorigin="4243,7357" coordsize="4142,1582" path="m4243,7357r4142,l8385,8939r-4142,l4243,7357xe" filled="f" strokecolor="#36383c" strokeweight=".25369mm">
              <v:path arrowok="t"/>
            </v:shape>
            <v:shape id="_x0000_s1037" style="position:absolute;left:6321;top:10334;width:0;height:584" coordorigin="6321,10334" coordsize="0,584" path="m6321,10334r,345l6321,10919e" filled="f" strokeweight=".25369mm">
              <v:path arrowok="t"/>
            </v:shape>
            <v:shape id="_x0000_s1036" style="position:absolute;left:6271;top:10893;width:101;height:101" coordorigin="6271,10893" coordsize="101,101" path="m6321,10994r-50,-101l6321,10919r51,-26l6321,10994xe" fillcolor="black" stroked="f">
              <v:path arrowok="t"/>
            </v:shape>
            <v:shape id="_x0000_s1035" style="position:absolute;left:6271;top:10893;width:101;height:101" coordorigin="6271,10893" coordsize="101,101" path="m6321,10994r-50,-101l6321,10919r51,-26l6321,10994xe" filled="f" strokeweight=".25369mm">
              <v:path arrowok="t"/>
            </v:shape>
            <v:shape id="_x0000_s1034" style="position:absolute;left:4372;top:9615;width:3883;height:719" coordorigin="4372,9615" coordsize="3883,719" path="m4372,10334r777,-719l8256,9615r-777,719l4372,10334xe" fillcolor="#cff" stroked="f">
              <v:path arrowok="t"/>
            </v:shape>
            <v:shape id="_x0000_s1033" style="position:absolute;left:4372;top:9615;width:3883;height:719" coordorigin="4372,9615" coordsize="3883,719" path="m4372,10334r777,-719l8256,9615r-777,719l4372,10334xe" filled="f" strokeweight=".25369mm">
              <v:path arrowok="t"/>
            </v:shape>
            <v:shape id="_x0000_s1032" style="position:absolute;left:6321;top:11873;width:0;height:412" coordorigin="6321,11873" coordsize="0,412" path="m6321,11873r,288l6321,12089r,196e" filled="f" strokeweight=".25369mm">
              <v:path arrowok="t"/>
            </v:shape>
            <v:shape id="_x0000_s1031" style="position:absolute;left:6271;top:12260;width:101;height:101" coordorigin="6271,12260" coordsize="101,101" path="m6321,12361r-50,-101l6321,12285r51,-25l6321,12361xe" fillcolor="black" stroked="f">
              <v:path arrowok="t"/>
            </v:shape>
            <v:shape id="_x0000_s1030" style="position:absolute;left:6271;top:12260;width:101;height:101" coordorigin="6271,12260" coordsize="101,101" path="m6321,12361r-50,-101l6321,12285r51,-25l6321,12361xe" filled="f" strokeweight=".25369mm">
              <v:path arrowok="t"/>
            </v:shape>
            <v:shape id="_x0000_s1029" style="position:absolute;left:5092;top:11010;width:2460;height:863" coordorigin="5092,11010" coordsize="2460,863" path="m5092,11873r492,-863l7551,11010r-492,863l5092,11873xe" fillcolor="#cff" stroked="f">
              <v:path arrowok="t"/>
            </v:shape>
            <v:shape id="_x0000_s1028" style="position:absolute;left:5092;top:11010;width:2460;height:863" coordorigin="5092,11010" coordsize="2460,863" path="m5092,11873r492,-863l7551,11010r-492,863l5092,11873xe" filled="f" strokeweight=".25369mm">
              <v:path arrowok="t"/>
            </v:shape>
            <v:shape id="_x0000_s1027" style="position:absolute;left:5595;top:12369;width:1438;height:863" coordorigin="5595,12369" coordsize="1438,863" path="m6035,12369r558,l6629,12371r70,11l6764,12403r61,31l6880,12473r47,47l6967,12574r32,59l7021,12697r11,69l7033,12801r-1,35l7021,12905r-22,64l6967,13028r-40,54l6880,13129r-55,39l6764,13199r-65,21l6629,13231r-36,1l6035,13232r-71,-5l5896,13210r-63,-26l5775,13149r-51,-43l5680,13056r-36,-57l5617,12937r-16,-66l5595,12801r1,-35l5608,12697r22,-64l5661,12574r40,-54l5749,12473r54,-39l5864,12403r66,-21l5999,12371r36,-2xe" filled="f" strokeweight=".50742mm">
              <v:path arrowok="t"/>
            </v:shape>
            <w10:wrap anchorx="page" anchory="page"/>
          </v:group>
        </w:pict>
      </w:r>
      <w:r w:rsidR="00F65E5B" w:rsidRPr="00FF089E">
        <w:rPr>
          <w:sz w:val="22"/>
          <w:szCs w:val="22"/>
        </w:rPr>
        <w:t>4</w:t>
      </w:r>
    </w:p>
    <w:p w:rsidR="0025185E" w:rsidRPr="00FF089E" w:rsidRDefault="0025185E">
      <w:pPr>
        <w:spacing w:line="200" w:lineRule="exact"/>
        <w:rPr>
          <w:sz w:val="22"/>
          <w:szCs w:val="22"/>
        </w:rPr>
      </w:pPr>
    </w:p>
    <w:p w:rsidR="0025185E" w:rsidRPr="00FF089E" w:rsidRDefault="0025185E">
      <w:pPr>
        <w:spacing w:line="200" w:lineRule="exact"/>
        <w:rPr>
          <w:sz w:val="22"/>
          <w:szCs w:val="22"/>
        </w:rPr>
      </w:pPr>
    </w:p>
    <w:p w:rsidR="0025185E" w:rsidRPr="00FF089E" w:rsidRDefault="0025185E">
      <w:pPr>
        <w:spacing w:line="200" w:lineRule="exact"/>
        <w:rPr>
          <w:sz w:val="22"/>
          <w:szCs w:val="22"/>
        </w:rPr>
      </w:pPr>
    </w:p>
    <w:p w:rsidR="0025185E" w:rsidRPr="00FF089E" w:rsidRDefault="0025185E">
      <w:pPr>
        <w:spacing w:line="200" w:lineRule="exact"/>
        <w:rPr>
          <w:sz w:val="22"/>
          <w:szCs w:val="22"/>
        </w:rPr>
      </w:pPr>
    </w:p>
    <w:p w:rsidR="0025185E" w:rsidRPr="00FF089E" w:rsidRDefault="0025185E">
      <w:pPr>
        <w:spacing w:before="7" w:line="280" w:lineRule="exact"/>
        <w:rPr>
          <w:sz w:val="22"/>
          <w:szCs w:val="22"/>
        </w:rPr>
      </w:pPr>
    </w:p>
    <w:p w:rsidR="0025185E" w:rsidRPr="00FF089E" w:rsidRDefault="00F65E5B">
      <w:pPr>
        <w:spacing w:before="28"/>
        <w:ind w:left="3451" w:right="3034"/>
        <w:jc w:val="center"/>
        <w:rPr>
          <w:sz w:val="22"/>
          <w:szCs w:val="22"/>
        </w:rPr>
      </w:pPr>
      <w:proofErr w:type="gramStart"/>
      <w:r w:rsidRPr="00FF089E">
        <w:rPr>
          <w:sz w:val="22"/>
          <w:szCs w:val="22"/>
        </w:rPr>
        <w:t>message=</w:t>
      </w:r>
      <w:proofErr w:type="gramEnd"/>
      <w:r w:rsidRPr="00FF089E">
        <w:rPr>
          <w:sz w:val="22"/>
          <w:szCs w:val="22"/>
        </w:rPr>
        <w:t>Enter address:</w:t>
      </w:r>
    </w:p>
    <w:p w:rsidR="0025185E" w:rsidRPr="00FF089E" w:rsidRDefault="0025185E">
      <w:pPr>
        <w:spacing w:line="200" w:lineRule="exact"/>
        <w:rPr>
          <w:sz w:val="22"/>
          <w:szCs w:val="22"/>
        </w:rPr>
      </w:pPr>
    </w:p>
    <w:p w:rsidR="0025185E" w:rsidRPr="00FF089E" w:rsidRDefault="0025185E">
      <w:pPr>
        <w:spacing w:line="200" w:lineRule="exact"/>
        <w:rPr>
          <w:sz w:val="22"/>
          <w:szCs w:val="22"/>
        </w:rPr>
      </w:pPr>
    </w:p>
    <w:p w:rsidR="0025185E" w:rsidRPr="00FF089E" w:rsidRDefault="0025185E">
      <w:pPr>
        <w:spacing w:line="200" w:lineRule="exact"/>
        <w:rPr>
          <w:sz w:val="22"/>
          <w:szCs w:val="22"/>
        </w:rPr>
      </w:pPr>
    </w:p>
    <w:p w:rsidR="0025185E" w:rsidRPr="00FF089E" w:rsidRDefault="0025185E">
      <w:pPr>
        <w:spacing w:line="200" w:lineRule="exact"/>
        <w:rPr>
          <w:sz w:val="22"/>
          <w:szCs w:val="22"/>
        </w:rPr>
      </w:pPr>
    </w:p>
    <w:p w:rsidR="0025185E" w:rsidRPr="00FF089E" w:rsidRDefault="0025185E">
      <w:pPr>
        <w:spacing w:before="2" w:line="220" w:lineRule="exact"/>
        <w:rPr>
          <w:sz w:val="22"/>
          <w:szCs w:val="22"/>
        </w:rPr>
      </w:pPr>
    </w:p>
    <w:p w:rsidR="0025185E" w:rsidRPr="00FF089E" w:rsidRDefault="00F65E5B">
      <w:pPr>
        <w:spacing w:before="28"/>
        <w:ind w:left="4371" w:right="3997"/>
        <w:jc w:val="center"/>
        <w:rPr>
          <w:sz w:val="22"/>
          <w:szCs w:val="22"/>
        </w:rPr>
      </w:pPr>
      <w:r w:rsidRPr="00FF089E">
        <w:rPr>
          <w:sz w:val="22"/>
          <w:szCs w:val="22"/>
        </w:rPr>
        <w:t>Set:</w:t>
      </w:r>
    </w:p>
    <w:p w:rsidR="0025185E" w:rsidRPr="00FF089E" w:rsidRDefault="00F65E5B">
      <w:pPr>
        <w:ind w:left="4205" w:right="3831"/>
        <w:jc w:val="center"/>
        <w:rPr>
          <w:sz w:val="22"/>
          <w:szCs w:val="22"/>
        </w:rPr>
      </w:pPr>
      <w:proofErr w:type="gramStart"/>
      <w:r w:rsidRPr="00FF089E">
        <w:rPr>
          <w:sz w:val="22"/>
          <w:szCs w:val="22"/>
        </w:rPr>
        <w:t>position</w:t>
      </w:r>
      <w:proofErr w:type="gramEnd"/>
    </w:p>
    <w:p w:rsidR="0025185E" w:rsidRPr="00FF089E" w:rsidRDefault="0025185E">
      <w:pPr>
        <w:spacing w:line="200" w:lineRule="exact"/>
        <w:rPr>
          <w:sz w:val="22"/>
          <w:szCs w:val="22"/>
        </w:rPr>
      </w:pPr>
    </w:p>
    <w:p w:rsidR="0025185E" w:rsidRPr="00FF089E" w:rsidRDefault="0025185E">
      <w:pPr>
        <w:spacing w:line="200" w:lineRule="exact"/>
        <w:rPr>
          <w:sz w:val="22"/>
          <w:szCs w:val="22"/>
        </w:rPr>
      </w:pPr>
    </w:p>
    <w:p w:rsidR="0025185E" w:rsidRPr="00FF089E" w:rsidRDefault="0025185E">
      <w:pPr>
        <w:spacing w:line="200" w:lineRule="exact"/>
        <w:rPr>
          <w:sz w:val="22"/>
          <w:szCs w:val="22"/>
        </w:rPr>
      </w:pPr>
    </w:p>
    <w:p w:rsidR="0025185E" w:rsidRPr="00FF089E" w:rsidRDefault="0025185E">
      <w:pPr>
        <w:spacing w:line="200" w:lineRule="exact"/>
        <w:rPr>
          <w:sz w:val="22"/>
          <w:szCs w:val="22"/>
        </w:rPr>
      </w:pPr>
    </w:p>
    <w:p w:rsidR="0025185E" w:rsidRPr="00FF089E" w:rsidRDefault="0025185E">
      <w:pPr>
        <w:spacing w:line="200" w:lineRule="exact"/>
        <w:rPr>
          <w:sz w:val="22"/>
          <w:szCs w:val="22"/>
        </w:rPr>
      </w:pPr>
    </w:p>
    <w:p w:rsidR="0025185E" w:rsidRPr="00FF089E" w:rsidRDefault="0025185E">
      <w:pPr>
        <w:spacing w:before="15" w:line="280" w:lineRule="exact"/>
        <w:rPr>
          <w:sz w:val="22"/>
          <w:szCs w:val="22"/>
        </w:rPr>
      </w:pPr>
    </w:p>
    <w:p w:rsidR="0025185E" w:rsidRPr="00FF089E" w:rsidRDefault="00F65E5B">
      <w:pPr>
        <w:spacing w:before="28"/>
        <w:ind w:left="3174"/>
        <w:rPr>
          <w:sz w:val="22"/>
          <w:szCs w:val="22"/>
        </w:rPr>
      </w:pPr>
      <w:proofErr w:type="spellStart"/>
      <w:proofErr w:type="gramStart"/>
      <w:r w:rsidRPr="00FF089E">
        <w:rPr>
          <w:sz w:val="22"/>
          <w:szCs w:val="22"/>
        </w:rPr>
        <w:t>createID</w:t>
      </w:r>
      <w:proofErr w:type="spellEnd"/>
      <w:r w:rsidRPr="00FF089E">
        <w:rPr>
          <w:sz w:val="22"/>
          <w:szCs w:val="22"/>
        </w:rPr>
        <w:t>(</w:t>
      </w:r>
      <w:proofErr w:type="gramEnd"/>
      <w:r w:rsidRPr="00FF089E">
        <w:rPr>
          <w:sz w:val="22"/>
          <w:szCs w:val="22"/>
        </w:rPr>
        <w:t>position.font,message)</w:t>
      </w:r>
    </w:p>
    <w:p w:rsidR="0025185E" w:rsidRPr="00FF089E" w:rsidRDefault="0025185E">
      <w:pPr>
        <w:spacing w:line="200" w:lineRule="exact"/>
        <w:rPr>
          <w:sz w:val="22"/>
          <w:szCs w:val="22"/>
        </w:rPr>
      </w:pPr>
    </w:p>
    <w:p w:rsidR="0025185E" w:rsidRPr="00FF089E" w:rsidRDefault="0025185E">
      <w:pPr>
        <w:spacing w:line="200" w:lineRule="exact"/>
        <w:rPr>
          <w:sz w:val="22"/>
          <w:szCs w:val="22"/>
        </w:rPr>
      </w:pPr>
    </w:p>
    <w:p w:rsidR="0025185E" w:rsidRPr="00FF089E" w:rsidRDefault="0025185E">
      <w:pPr>
        <w:spacing w:line="200" w:lineRule="exact"/>
        <w:rPr>
          <w:sz w:val="22"/>
          <w:szCs w:val="22"/>
        </w:rPr>
      </w:pPr>
    </w:p>
    <w:p w:rsidR="0025185E" w:rsidRPr="00FF089E" w:rsidRDefault="0025185E">
      <w:pPr>
        <w:spacing w:line="200" w:lineRule="exact"/>
        <w:rPr>
          <w:sz w:val="22"/>
          <w:szCs w:val="22"/>
        </w:rPr>
      </w:pPr>
    </w:p>
    <w:p w:rsidR="0025185E" w:rsidRPr="00FF089E" w:rsidRDefault="0025185E">
      <w:pPr>
        <w:spacing w:line="200" w:lineRule="exact"/>
        <w:rPr>
          <w:sz w:val="22"/>
          <w:szCs w:val="22"/>
        </w:rPr>
      </w:pPr>
    </w:p>
    <w:p w:rsidR="0025185E" w:rsidRPr="00FF089E" w:rsidRDefault="0025185E">
      <w:pPr>
        <w:spacing w:line="200" w:lineRule="exact"/>
        <w:rPr>
          <w:sz w:val="22"/>
          <w:szCs w:val="22"/>
        </w:rPr>
      </w:pPr>
    </w:p>
    <w:p w:rsidR="0025185E" w:rsidRPr="00FF089E" w:rsidRDefault="0025185E">
      <w:pPr>
        <w:spacing w:before="2" w:line="280" w:lineRule="exact"/>
        <w:rPr>
          <w:sz w:val="22"/>
          <w:szCs w:val="22"/>
        </w:rPr>
      </w:pPr>
    </w:p>
    <w:p w:rsidR="0025185E" w:rsidRPr="00FF089E" w:rsidRDefault="00F65E5B">
      <w:pPr>
        <w:spacing w:before="28"/>
        <w:ind w:left="3432" w:right="3015"/>
        <w:jc w:val="center"/>
        <w:rPr>
          <w:sz w:val="22"/>
          <w:szCs w:val="22"/>
        </w:rPr>
      </w:pPr>
      <w:r w:rsidRPr="00FF089E">
        <w:rPr>
          <w:sz w:val="22"/>
          <w:szCs w:val="22"/>
        </w:rPr>
        <w:t>Save image as name.png</w:t>
      </w:r>
    </w:p>
    <w:p w:rsidR="0025185E" w:rsidRPr="00FF089E" w:rsidRDefault="00F65E5B">
      <w:pPr>
        <w:ind w:left="2599" w:right="2182"/>
        <w:jc w:val="center"/>
        <w:rPr>
          <w:sz w:val="22"/>
          <w:szCs w:val="22"/>
        </w:rPr>
      </w:pPr>
      <w:proofErr w:type="gramStart"/>
      <w:r w:rsidRPr="00FF089E">
        <w:rPr>
          <w:sz w:val="22"/>
          <w:szCs w:val="22"/>
        </w:rPr>
        <w:t>create</w:t>
      </w:r>
      <w:proofErr w:type="gramEnd"/>
      <w:r w:rsidRPr="00FF089E">
        <w:rPr>
          <w:sz w:val="22"/>
          <w:szCs w:val="22"/>
        </w:rPr>
        <w:t xml:space="preserve"> </w:t>
      </w:r>
      <w:proofErr w:type="spellStart"/>
      <w:r w:rsidRPr="00FF089E">
        <w:rPr>
          <w:sz w:val="22"/>
          <w:szCs w:val="22"/>
        </w:rPr>
        <w:t>qrcode.make</w:t>
      </w:r>
      <w:proofErr w:type="spellEnd"/>
      <w:r w:rsidRPr="00FF089E">
        <w:rPr>
          <w:sz w:val="22"/>
          <w:szCs w:val="22"/>
        </w:rPr>
        <w:t>(</w:t>
      </w:r>
      <w:proofErr w:type="spellStart"/>
      <w:r w:rsidRPr="00FF089E">
        <w:rPr>
          <w:sz w:val="22"/>
          <w:szCs w:val="22"/>
        </w:rPr>
        <w:t>str</w:t>
      </w:r>
      <w:proofErr w:type="spellEnd"/>
      <w:r w:rsidRPr="00FF089E">
        <w:rPr>
          <w:sz w:val="22"/>
          <w:szCs w:val="22"/>
        </w:rPr>
        <w:t>(company)+</w:t>
      </w:r>
      <w:proofErr w:type="spellStart"/>
      <w:r w:rsidRPr="00FF089E">
        <w:rPr>
          <w:sz w:val="22"/>
          <w:szCs w:val="22"/>
        </w:rPr>
        <w:t>str</w:t>
      </w:r>
      <w:proofErr w:type="spellEnd"/>
      <w:r w:rsidRPr="00FF089E">
        <w:rPr>
          <w:sz w:val="22"/>
          <w:szCs w:val="22"/>
        </w:rPr>
        <w:t>(</w:t>
      </w:r>
      <w:proofErr w:type="spellStart"/>
      <w:r w:rsidRPr="00FF089E">
        <w:rPr>
          <w:sz w:val="22"/>
          <w:szCs w:val="22"/>
        </w:rPr>
        <w:t>idno</w:t>
      </w:r>
      <w:proofErr w:type="spellEnd"/>
      <w:r w:rsidRPr="00FF089E">
        <w:rPr>
          <w:sz w:val="22"/>
          <w:szCs w:val="22"/>
        </w:rPr>
        <w:t>))</w:t>
      </w:r>
    </w:p>
    <w:p w:rsidR="0025185E" w:rsidRPr="00FF089E" w:rsidRDefault="00F65E5B">
      <w:pPr>
        <w:ind w:left="3601" w:right="3184"/>
        <w:jc w:val="center"/>
        <w:rPr>
          <w:sz w:val="22"/>
          <w:szCs w:val="22"/>
        </w:rPr>
      </w:pPr>
      <w:proofErr w:type="gramStart"/>
      <w:r w:rsidRPr="00FF089E">
        <w:rPr>
          <w:sz w:val="22"/>
          <w:szCs w:val="22"/>
        </w:rPr>
        <w:t>insert</w:t>
      </w:r>
      <w:proofErr w:type="gramEnd"/>
      <w:r w:rsidRPr="00FF089E">
        <w:rPr>
          <w:sz w:val="22"/>
          <w:szCs w:val="22"/>
        </w:rPr>
        <w:t xml:space="preserve"> qrcode in image save image</w:t>
      </w:r>
    </w:p>
    <w:p w:rsidR="0025185E" w:rsidRPr="00FF089E" w:rsidRDefault="0025185E">
      <w:pPr>
        <w:spacing w:line="200" w:lineRule="exact"/>
        <w:rPr>
          <w:sz w:val="22"/>
          <w:szCs w:val="22"/>
        </w:rPr>
      </w:pPr>
    </w:p>
    <w:p w:rsidR="0025185E" w:rsidRPr="00FF089E" w:rsidRDefault="0025185E">
      <w:pPr>
        <w:spacing w:line="200" w:lineRule="exact"/>
        <w:rPr>
          <w:sz w:val="22"/>
          <w:szCs w:val="22"/>
        </w:rPr>
      </w:pPr>
    </w:p>
    <w:p w:rsidR="0025185E" w:rsidRPr="00FF089E" w:rsidRDefault="0025185E">
      <w:pPr>
        <w:spacing w:line="200" w:lineRule="exact"/>
        <w:rPr>
          <w:sz w:val="22"/>
          <w:szCs w:val="22"/>
        </w:rPr>
      </w:pPr>
    </w:p>
    <w:p w:rsidR="0025185E" w:rsidRPr="00FF089E" w:rsidRDefault="0025185E">
      <w:pPr>
        <w:spacing w:line="200" w:lineRule="exact"/>
        <w:rPr>
          <w:sz w:val="22"/>
          <w:szCs w:val="22"/>
        </w:rPr>
      </w:pPr>
    </w:p>
    <w:p w:rsidR="0025185E" w:rsidRPr="00FF089E" w:rsidRDefault="0025185E">
      <w:pPr>
        <w:spacing w:before="3" w:line="220" w:lineRule="exact"/>
        <w:rPr>
          <w:sz w:val="22"/>
          <w:szCs w:val="22"/>
        </w:rPr>
      </w:pPr>
    </w:p>
    <w:p w:rsidR="0025185E" w:rsidRPr="00FF089E" w:rsidRDefault="00F65E5B">
      <w:pPr>
        <w:spacing w:before="28"/>
        <w:ind w:left="3217"/>
        <w:rPr>
          <w:sz w:val="22"/>
          <w:szCs w:val="22"/>
        </w:rPr>
      </w:pPr>
      <w:r w:rsidRPr="00FF089E">
        <w:rPr>
          <w:sz w:val="22"/>
          <w:szCs w:val="22"/>
        </w:rPr>
        <w:t>ID card successfully generated</w:t>
      </w:r>
    </w:p>
    <w:p w:rsidR="0025185E" w:rsidRPr="00FF089E" w:rsidRDefault="0025185E">
      <w:pPr>
        <w:spacing w:line="200" w:lineRule="exact"/>
        <w:rPr>
          <w:sz w:val="22"/>
          <w:szCs w:val="22"/>
        </w:rPr>
      </w:pPr>
    </w:p>
    <w:p w:rsidR="0025185E" w:rsidRPr="00FF089E" w:rsidRDefault="0025185E">
      <w:pPr>
        <w:spacing w:line="200" w:lineRule="exact"/>
        <w:rPr>
          <w:sz w:val="22"/>
          <w:szCs w:val="22"/>
        </w:rPr>
      </w:pPr>
    </w:p>
    <w:p w:rsidR="0025185E" w:rsidRDefault="0025185E">
      <w:pPr>
        <w:spacing w:line="200" w:lineRule="exact"/>
        <w:rPr>
          <w:sz w:val="22"/>
          <w:szCs w:val="22"/>
        </w:rPr>
      </w:pPr>
    </w:p>
    <w:p w:rsidR="00F100FD" w:rsidRPr="00FF089E" w:rsidRDefault="00F100FD">
      <w:pPr>
        <w:spacing w:line="200" w:lineRule="exact"/>
        <w:rPr>
          <w:sz w:val="22"/>
          <w:szCs w:val="22"/>
        </w:rPr>
      </w:pPr>
    </w:p>
    <w:p w:rsidR="0025185E" w:rsidRPr="00FF089E" w:rsidRDefault="0025185E">
      <w:pPr>
        <w:spacing w:before="14" w:line="280" w:lineRule="exact"/>
        <w:rPr>
          <w:sz w:val="22"/>
          <w:szCs w:val="22"/>
        </w:rPr>
      </w:pPr>
    </w:p>
    <w:p w:rsidR="0025185E" w:rsidRPr="00FF089E" w:rsidRDefault="00F65E5B">
      <w:pPr>
        <w:spacing w:before="28"/>
        <w:ind w:left="3879" w:right="3476"/>
        <w:jc w:val="center"/>
        <w:rPr>
          <w:sz w:val="22"/>
          <w:szCs w:val="22"/>
        </w:rPr>
      </w:pPr>
      <w:r w:rsidRPr="00FF089E">
        <w:rPr>
          <w:sz w:val="22"/>
          <w:szCs w:val="22"/>
        </w:rPr>
        <w:t xml:space="preserve">Display ID Card </w:t>
      </w:r>
      <w:proofErr w:type="spellStart"/>
      <w:proofErr w:type="gramStart"/>
      <w:r w:rsidRPr="00FF089E">
        <w:rPr>
          <w:sz w:val="22"/>
          <w:szCs w:val="22"/>
        </w:rPr>
        <w:t>image.show</w:t>
      </w:r>
      <w:proofErr w:type="spellEnd"/>
      <w:r w:rsidRPr="00FF089E">
        <w:rPr>
          <w:sz w:val="22"/>
          <w:szCs w:val="22"/>
        </w:rPr>
        <w:t>()</w:t>
      </w:r>
      <w:proofErr w:type="gramEnd"/>
    </w:p>
    <w:p w:rsidR="0025185E" w:rsidRPr="00FF089E" w:rsidRDefault="0025185E">
      <w:pPr>
        <w:spacing w:line="200" w:lineRule="exact"/>
        <w:rPr>
          <w:sz w:val="22"/>
          <w:szCs w:val="22"/>
        </w:rPr>
      </w:pPr>
    </w:p>
    <w:p w:rsidR="0025185E" w:rsidRPr="00FF089E" w:rsidRDefault="0025185E">
      <w:pPr>
        <w:spacing w:line="200" w:lineRule="exact"/>
        <w:rPr>
          <w:sz w:val="22"/>
          <w:szCs w:val="22"/>
        </w:rPr>
      </w:pPr>
    </w:p>
    <w:p w:rsidR="0025185E" w:rsidRPr="00FF089E" w:rsidRDefault="0025185E">
      <w:pPr>
        <w:spacing w:line="200" w:lineRule="exact"/>
        <w:rPr>
          <w:sz w:val="22"/>
          <w:szCs w:val="22"/>
        </w:rPr>
      </w:pPr>
    </w:p>
    <w:p w:rsidR="0025185E" w:rsidRPr="00FF089E" w:rsidRDefault="0025185E">
      <w:pPr>
        <w:spacing w:before="1" w:line="200" w:lineRule="exact"/>
        <w:rPr>
          <w:sz w:val="22"/>
          <w:szCs w:val="22"/>
        </w:rPr>
      </w:pPr>
    </w:p>
    <w:p w:rsidR="008C0376" w:rsidRDefault="00F65E5B">
      <w:pPr>
        <w:spacing w:before="34"/>
        <w:ind w:left="4376" w:right="4003"/>
        <w:jc w:val="center"/>
        <w:rPr>
          <w:sz w:val="22"/>
          <w:szCs w:val="22"/>
        </w:rPr>
      </w:pPr>
      <w:r w:rsidRPr="00FF089E">
        <w:rPr>
          <w:w w:val="101"/>
          <w:sz w:val="22"/>
          <w:szCs w:val="22"/>
        </w:rPr>
        <w:t>Stop</w:t>
      </w:r>
    </w:p>
    <w:p w:rsidR="008C0376" w:rsidRPr="008C0376" w:rsidRDefault="008C0376" w:rsidP="008C0376">
      <w:pPr>
        <w:rPr>
          <w:sz w:val="22"/>
          <w:szCs w:val="22"/>
        </w:rPr>
      </w:pPr>
    </w:p>
    <w:p w:rsidR="008C0376" w:rsidRPr="008C0376" w:rsidRDefault="008C0376" w:rsidP="008C0376">
      <w:pPr>
        <w:rPr>
          <w:sz w:val="22"/>
          <w:szCs w:val="22"/>
        </w:rPr>
      </w:pPr>
    </w:p>
    <w:p w:rsidR="008C0376" w:rsidRPr="008C0376" w:rsidRDefault="008C0376" w:rsidP="008C0376">
      <w:pPr>
        <w:rPr>
          <w:sz w:val="22"/>
          <w:szCs w:val="22"/>
        </w:rPr>
      </w:pPr>
    </w:p>
    <w:p w:rsidR="008C0376" w:rsidRPr="008C0376" w:rsidRDefault="008C0376" w:rsidP="008C0376">
      <w:pPr>
        <w:rPr>
          <w:sz w:val="22"/>
          <w:szCs w:val="22"/>
        </w:rPr>
      </w:pPr>
    </w:p>
    <w:p w:rsidR="008C0376" w:rsidRPr="008C0376" w:rsidRDefault="008C0376" w:rsidP="008C0376">
      <w:pPr>
        <w:rPr>
          <w:sz w:val="22"/>
          <w:szCs w:val="22"/>
        </w:rPr>
      </w:pPr>
    </w:p>
    <w:p w:rsidR="008C0376" w:rsidRDefault="008C0376" w:rsidP="008C0376">
      <w:pPr>
        <w:rPr>
          <w:sz w:val="22"/>
          <w:szCs w:val="22"/>
        </w:rPr>
      </w:pPr>
    </w:p>
    <w:p w:rsidR="008C0376" w:rsidRDefault="008C0376" w:rsidP="008C0376">
      <w:pPr>
        <w:jc w:val="right"/>
        <w:rPr>
          <w:sz w:val="22"/>
          <w:szCs w:val="22"/>
        </w:rPr>
      </w:pPr>
    </w:p>
    <w:p w:rsidR="008C0376" w:rsidRDefault="008C0376">
      <w:pPr>
        <w:rPr>
          <w:sz w:val="22"/>
          <w:szCs w:val="22"/>
        </w:rPr>
      </w:pPr>
    </w:p>
    <w:p w:rsidR="0025185E" w:rsidRPr="00F100FD" w:rsidRDefault="008C0376" w:rsidP="00EB6CB7">
      <w:pPr>
        <w:spacing w:line="276" w:lineRule="auto"/>
        <w:jc w:val="center"/>
        <w:rPr>
          <w:b/>
          <w:sz w:val="32"/>
          <w:szCs w:val="22"/>
        </w:rPr>
      </w:pPr>
      <w:r w:rsidRPr="00F100FD">
        <w:rPr>
          <w:b/>
          <w:sz w:val="32"/>
          <w:szCs w:val="22"/>
        </w:rPr>
        <w:t>CHAPTER-3</w:t>
      </w:r>
    </w:p>
    <w:p w:rsidR="00F100FD" w:rsidRDefault="00F100FD" w:rsidP="00EB6CB7">
      <w:pPr>
        <w:spacing w:line="276" w:lineRule="auto"/>
        <w:jc w:val="center"/>
        <w:rPr>
          <w:b/>
          <w:sz w:val="32"/>
          <w:szCs w:val="22"/>
        </w:rPr>
      </w:pPr>
      <w:r w:rsidRPr="00F100FD">
        <w:rPr>
          <w:b/>
          <w:sz w:val="32"/>
          <w:szCs w:val="22"/>
        </w:rPr>
        <w:t>IMPLEMENTATION</w:t>
      </w:r>
    </w:p>
    <w:p w:rsidR="007C1FF4" w:rsidRDefault="007C1FF4" w:rsidP="00EB6CB7">
      <w:pPr>
        <w:spacing w:line="276" w:lineRule="auto"/>
        <w:rPr>
          <w:b/>
          <w:sz w:val="32"/>
          <w:szCs w:val="22"/>
        </w:rPr>
      </w:pPr>
    </w:p>
    <w:p w:rsidR="007C1FF4" w:rsidRPr="00DF3F4C" w:rsidRDefault="007C1FF4" w:rsidP="00EB6CB7">
      <w:pPr>
        <w:spacing w:line="276" w:lineRule="auto"/>
        <w:rPr>
          <w:b/>
          <w:sz w:val="24"/>
          <w:szCs w:val="22"/>
        </w:rPr>
      </w:pPr>
      <w:r w:rsidRPr="00DF3F4C">
        <w:rPr>
          <w:b/>
          <w:sz w:val="24"/>
          <w:szCs w:val="22"/>
        </w:rPr>
        <w:t>MODULE AND PACKAGE EXPLANATION:</w:t>
      </w:r>
    </w:p>
    <w:p w:rsidR="007C1FF4" w:rsidRDefault="007C1FF4" w:rsidP="00EB6CB7">
      <w:pPr>
        <w:spacing w:line="276" w:lineRule="auto"/>
        <w:jc w:val="both"/>
        <w:rPr>
          <w:b/>
          <w:sz w:val="32"/>
          <w:szCs w:val="22"/>
        </w:rPr>
      </w:pPr>
    </w:p>
    <w:p w:rsidR="007C1FF4" w:rsidRDefault="007C1FF4" w:rsidP="00EB6CB7">
      <w:pPr>
        <w:numPr>
          <w:ilvl w:val="0"/>
          <w:numId w:val="3"/>
        </w:numPr>
        <w:spacing w:after="200" w:line="276" w:lineRule="auto"/>
        <w:jc w:val="both"/>
        <w:rPr>
          <w:color w:val="000000" w:themeColor="text1"/>
          <w:sz w:val="24"/>
          <w:szCs w:val="32"/>
        </w:rPr>
      </w:pPr>
      <w:r w:rsidRPr="007C1FF4">
        <w:rPr>
          <w:color w:val="000000" w:themeColor="text1"/>
          <w:sz w:val="24"/>
          <w:szCs w:val="32"/>
        </w:rPr>
        <w:t>PIL</w:t>
      </w:r>
      <w:r>
        <w:rPr>
          <w:color w:val="000000" w:themeColor="text1"/>
          <w:sz w:val="24"/>
          <w:szCs w:val="32"/>
        </w:rPr>
        <w:t xml:space="preserve">: </w:t>
      </w:r>
      <w:proofErr w:type="spellStart"/>
      <w:r>
        <w:rPr>
          <w:color w:val="000000" w:themeColor="text1"/>
          <w:sz w:val="24"/>
          <w:szCs w:val="32"/>
        </w:rPr>
        <w:t>pil</w:t>
      </w:r>
      <w:proofErr w:type="spellEnd"/>
      <w:r w:rsidRPr="007C1FF4">
        <w:rPr>
          <w:color w:val="000000" w:themeColor="text1"/>
          <w:sz w:val="24"/>
          <w:szCs w:val="32"/>
        </w:rPr>
        <w:t xml:space="preserve"> is the Python Imaging Library.</w:t>
      </w:r>
      <w:r w:rsidRPr="007C1FF4">
        <w:t xml:space="preserve"> </w:t>
      </w:r>
      <w:r w:rsidRPr="007C1FF4">
        <w:rPr>
          <w:color w:val="000000" w:themeColor="text1"/>
          <w:sz w:val="24"/>
          <w:szCs w:val="32"/>
        </w:rPr>
        <w:t>The Python Imaging Library (PIL) adds image processing capabilities to your Python interpreter. This library supports many file formats, and provides powerful image processing and graphics capabilities.</w:t>
      </w:r>
    </w:p>
    <w:p w:rsidR="007C1FF4" w:rsidRPr="00FF3AE8" w:rsidRDefault="007C1FF4" w:rsidP="00EB6CB7">
      <w:pPr>
        <w:numPr>
          <w:ilvl w:val="0"/>
          <w:numId w:val="3"/>
        </w:numPr>
        <w:spacing w:after="200" w:line="276" w:lineRule="auto"/>
        <w:jc w:val="both"/>
        <w:rPr>
          <w:color w:val="000000" w:themeColor="text1"/>
          <w:sz w:val="24"/>
          <w:szCs w:val="32"/>
        </w:rPr>
      </w:pPr>
      <w:r w:rsidRPr="00FF3AE8">
        <w:rPr>
          <w:color w:val="000000" w:themeColor="text1"/>
          <w:sz w:val="24"/>
          <w:szCs w:val="32"/>
        </w:rPr>
        <w:t xml:space="preserve">QR CODE: (abbreviated from Quick Response code) is the trademark for a type of matrix barcode (or two-dimensional). A barcode is a machine-readable optical label that contains information about the item to which it is attached. In practice, QR codes often contain data for a locator, identifier, or tracker that points to a website or application. A QR code uses four standardized encoding modes (numeric, alphanumeric, byte/binary, and kanji) to store data efficiently; extensions may also be used.                              </w:t>
      </w:r>
    </w:p>
    <w:p w:rsidR="007C1FF4" w:rsidRPr="00FF3AE8" w:rsidRDefault="007C1FF4" w:rsidP="00EB6CB7">
      <w:pPr>
        <w:numPr>
          <w:ilvl w:val="0"/>
          <w:numId w:val="3"/>
        </w:numPr>
        <w:spacing w:after="200" w:line="276" w:lineRule="auto"/>
        <w:jc w:val="both"/>
        <w:rPr>
          <w:color w:val="000000" w:themeColor="text1"/>
          <w:sz w:val="24"/>
          <w:szCs w:val="32"/>
        </w:rPr>
      </w:pPr>
      <w:r w:rsidRPr="00FF3AE8">
        <w:rPr>
          <w:color w:val="000000" w:themeColor="text1"/>
          <w:sz w:val="24"/>
          <w:szCs w:val="32"/>
        </w:rPr>
        <w:t xml:space="preserve">OS: It is possible to automatically perform many operating system tasks. The OS module in Python provides functions for creating and removing a directory (folder), fetching its contents, changing and identifying the current directory, etc.                                   </w:t>
      </w:r>
    </w:p>
    <w:p w:rsidR="007C1FF4" w:rsidRDefault="00FF3AE8" w:rsidP="00EB6CB7">
      <w:pPr>
        <w:numPr>
          <w:ilvl w:val="0"/>
          <w:numId w:val="3"/>
        </w:numPr>
        <w:spacing w:line="276" w:lineRule="auto"/>
        <w:contextualSpacing/>
        <w:jc w:val="both"/>
        <w:rPr>
          <w:color w:val="000000" w:themeColor="text1"/>
          <w:sz w:val="24"/>
          <w:szCs w:val="32"/>
        </w:rPr>
      </w:pPr>
      <w:r w:rsidRPr="00FF3AE8">
        <w:rPr>
          <w:color w:val="000000" w:themeColor="text1"/>
          <w:sz w:val="24"/>
          <w:szCs w:val="32"/>
        </w:rPr>
        <w:t xml:space="preserve">RANDOM: Python offers random module that can generate random numbers. These are pseudo-random number as the sequence of number generated depends on the seed. If the seeding value is same. </w:t>
      </w:r>
    </w:p>
    <w:p w:rsidR="00FF3AE8" w:rsidRPr="00FF3AE8" w:rsidRDefault="00FF3AE8" w:rsidP="00EB6CB7">
      <w:pPr>
        <w:spacing w:line="276" w:lineRule="auto"/>
        <w:ind w:left="720"/>
        <w:contextualSpacing/>
        <w:jc w:val="both"/>
        <w:rPr>
          <w:color w:val="000000" w:themeColor="text1"/>
          <w:sz w:val="24"/>
          <w:szCs w:val="32"/>
        </w:rPr>
      </w:pPr>
      <w:r w:rsidRPr="00FF3AE8">
        <w:rPr>
          <w:color w:val="000000" w:themeColor="text1"/>
          <w:sz w:val="24"/>
          <w:szCs w:val="32"/>
        </w:rPr>
        <w:t xml:space="preserve">                                                                                                              </w:t>
      </w:r>
    </w:p>
    <w:p w:rsidR="007C1FF4" w:rsidRPr="00FF3AE8" w:rsidRDefault="007C1FF4" w:rsidP="00EB6CB7">
      <w:pPr>
        <w:numPr>
          <w:ilvl w:val="0"/>
          <w:numId w:val="3"/>
        </w:numPr>
        <w:spacing w:after="200" w:line="276" w:lineRule="auto"/>
        <w:jc w:val="both"/>
        <w:rPr>
          <w:color w:val="000000" w:themeColor="text1"/>
          <w:sz w:val="24"/>
          <w:szCs w:val="32"/>
        </w:rPr>
      </w:pPr>
      <w:r w:rsidRPr="00FF3AE8">
        <w:rPr>
          <w:color w:val="000000" w:themeColor="text1"/>
          <w:sz w:val="24"/>
          <w:szCs w:val="32"/>
        </w:rPr>
        <w:t>PIP: pip is the package installer for Python. You can use pip to install packages from the Python Package Index and other indexes.</w:t>
      </w:r>
    </w:p>
    <w:p w:rsidR="00F100FD" w:rsidRPr="00F65E5B" w:rsidRDefault="00F100FD" w:rsidP="00D02797">
      <w:pPr>
        <w:spacing w:line="276" w:lineRule="auto"/>
        <w:jc w:val="both"/>
        <w:rPr>
          <w:b/>
          <w:sz w:val="32"/>
          <w:szCs w:val="22"/>
        </w:rPr>
      </w:pPr>
      <w:r>
        <w:rPr>
          <w:b/>
          <w:sz w:val="32"/>
          <w:szCs w:val="22"/>
        </w:rPr>
        <w:br w:type="page"/>
      </w:r>
    </w:p>
    <w:p w:rsidR="00F100FD" w:rsidRPr="00DF3F4C" w:rsidRDefault="00F100FD" w:rsidP="00D02797">
      <w:pPr>
        <w:spacing w:line="276" w:lineRule="auto"/>
        <w:jc w:val="both"/>
        <w:rPr>
          <w:b/>
          <w:sz w:val="24"/>
          <w:szCs w:val="22"/>
        </w:rPr>
      </w:pPr>
      <w:r w:rsidRPr="00DF3F4C">
        <w:rPr>
          <w:b/>
          <w:sz w:val="24"/>
          <w:szCs w:val="22"/>
        </w:rPr>
        <w:lastRenderedPageBreak/>
        <w:t>PROJECT CODE</w:t>
      </w:r>
    </w:p>
    <w:p w:rsidR="00F100FD" w:rsidRDefault="00F100FD" w:rsidP="00D02797">
      <w:pPr>
        <w:spacing w:line="276" w:lineRule="auto"/>
        <w:jc w:val="both"/>
        <w:rPr>
          <w:sz w:val="32"/>
          <w:szCs w:val="22"/>
        </w:rPr>
      </w:pPr>
    </w:p>
    <w:p w:rsidR="00F100FD" w:rsidRPr="00123C2B" w:rsidRDefault="00F100FD" w:rsidP="00D02797">
      <w:pPr>
        <w:spacing w:line="276" w:lineRule="auto"/>
        <w:jc w:val="both"/>
        <w:rPr>
          <w:b/>
          <w:i/>
          <w:color w:val="000000" w:themeColor="text1"/>
          <w:sz w:val="24"/>
          <w:szCs w:val="24"/>
          <w:shd w:val="clear" w:color="auto" w:fill="FFFFFF"/>
        </w:rPr>
      </w:pPr>
      <w:proofErr w:type="spellStart"/>
      <w:proofErr w:type="gramStart"/>
      <w:r w:rsidRPr="00123C2B">
        <w:rPr>
          <w:color w:val="000000" w:themeColor="text1"/>
          <w:sz w:val="24"/>
          <w:szCs w:val="24"/>
          <w:shd w:val="clear" w:color="auto" w:fill="FFFFFF"/>
        </w:rPr>
        <w:t>def</w:t>
      </w:r>
      <w:proofErr w:type="spellEnd"/>
      <w:proofErr w:type="gramEnd"/>
      <w:r w:rsidRPr="00123C2B">
        <w:rPr>
          <w:color w:val="000000" w:themeColor="text1"/>
          <w:sz w:val="24"/>
          <w:szCs w:val="24"/>
          <w:shd w:val="clear" w:color="auto" w:fill="FFFFFF"/>
        </w:rPr>
        <w:t xml:space="preserve"> </w:t>
      </w:r>
      <w:proofErr w:type="spellStart"/>
      <w:r w:rsidRPr="00123C2B">
        <w:rPr>
          <w:color w:val="000000" w:themeColor="text1"/>
          <w:sz w:val="24"/>
          <w:szCs w:val="24"/>
          <w:shd w:val="clear" w:color="auto" w:fill="FFFFFF"/>
        </w:rPr>
        <w:t>createID</w:t>
      </w:r>
      <w:proofErr w:type="spellEnd"/>
      <w:r w:rsidRPr="00123C2B">
        <w:rPr>
          <w:color w:val="000000" w:themeColor="text1"/>
          <w:sz w:val="24"/>
          <w:szCs w:val="24"/>
          <w:shd w:val="clear" w:color="auto" w:fill="FFFFFF"/>
        </w:rPr>
        <w:t>(</w:t>
      </w:r>
      <w:proofErr w:type="spellStart"/>
      <w:r w:rsidRPr="00123C2B">
        <w:rPr>
          <w:color w:val="000000" w:themeColor="text1"/>
          <w:sz w:val="24"/>
          <w:szCs w:val="24"/>
          <w:shd w:val="clear" w:color="auto" w:fill="FFFFFF"/>
        </w:rPr>
        <w:t>message,font,pos</w:t>
      </w:r>
      <w:proofErr w:type="spellEnd"/>
      <w:r w:rsidRPr="00123C2B">
        <w:rPr>
          <w:color w:val="000000" w:themeColor="text1"/>
          <w:sz w:val="24"/>
          <w:szCs w:val="24"/>
          <w:shd w:val="clear" w:color="auto" w:fill="FFFFFF"/>
        </w:rPr>
        <w:t>):</w:t>
      </w:r>
    </w:p>
    <w:p w:rsidR="00F100FD" w:rsidRPr="00123C2B" w:rsidRDefault="00F100FD" w:rsidP="00D02797">
      <w:pPr>
        <w:spacing w:line="276" w:lineRule="auto"/>
        <w:jc w:val="both"/>
        <w:rPr>
          <w:color w:val="000000" w:themeColor="text1"/>
          <w:sz w:val="24"/>
          <w:szCs w:val="24"/>
          <w:shd w:val="clear" w:color="auto" w:fill="FFFFFF"/>
        </w:rPr>
      </w:pPr>
      <w:r w:rsidRPr="00123C2B">
        <w:rPr>
          <w:color w:val="000000" w:themeColor="text1"/>
          <w:sz w:val="24"/>
          <w:szCs w:val="24"/>
          <w:shd w:val="clear" w:color="auto" w:fill="FFFFFF"/>
        </w:rPr>
        <w:t xml:space="preserve">    </w:t>
      </w:r>
      <w:proofErr w:type="gramStart"/>
      <w:r w:rsidRPr="00123C2B">
        <w:rPr>
          <w:color w:val="000000" w:themeColor="text1"/>
          <w:sz w:val="24"/>
          <w:szCs w:val="24"/>
          <w:shd w:val="clear" w:color="auto" w:fill="FFFFFF"/>
        </w:rPr>
        <w:t>color</w:t>
      </w:r>
      <w:proofErr w:type="gramEnd"/>
      <w:r w:rsidRPr="00123C2B">
        <w:rPr>
          <w:color w:val="000000" w:themeColor="text1"/>
          <w:sz w:val="24"/>
          <w:szCs w:val="24"/>
          <w:shd w:val="clear" w:color="auto" w:fill="FFFFFF"/>
        </w:rPr>
        <w:t xml:space="preserve"> = '</w:t>
      </w:r>
      <w:proofErr w:type="spellStart"/>
      <w:r w:rsidRPr="00123C2B">
        <w:rPr>
          <w:color w:val="000000" w:themeColor="text1"/>
          <w:sz w:val="24"/>
          <w:szCs w:val="24"/>
          <w:shd w:val="clear" w:color="auto" w:fill="FFFFFF"/>
        </w:rPr>
        <w:t>rgb</w:t>
      </w:r>
      <w:proofErr w:type="spellEnd"/>
      <w:r w:rsidRPr="00123C2B">
        <w:rPr>
          <w:color w:val="000000" w:themeColor="text1"/>
          <w:sz w:val="24"/>
          <w:szCs w:val="24"/>
          <w:shd w:val="clear" w:color="auto" w:fill="FFFFFF"/>
        </w:rPr>
        <w:t xml:space="preserve">(0, 0, 0)' </w:t>
      </w:r>
      <w:r w:rsidRPr="00123C2B">
        <w:rPr>
          <w:color w:val="C00000"/>
          <w:sz w:val="24"/>
          <w:szCs w:val="24"/>
          <w:shd w:val="clear" w:color="auto" w:fill="FFFFFF"/>
        </w:rPr>
        <w:t># black color</w:t>
      </w:r>
    </w:p>
    <w:p w:rsidR="00F100FD" w:rsidRPr="00123C2B" w:rsidRDefault="00F100FD" w:rsidP="00D02797">
      <w:pPr>
        <w:spacing w:line="276" w:lineRule="auto"/>
        <w:jc w:val="both"/>
        <w:rPr>
          <w:color w:val="000000" w:themeColor="text1"/>
          <w:sz w:val="24"/>
          <w:szCs w:val="24"/>
          <w:shd w:val="clear" w:color="auto" w:fill="FFFFFF"/>
        </w:rPr>
      </w:pPr>
      <w:r w:rsidRPr="00123C2B">
        <w:rPr>
          <w:color w:val="000000" w:themeColor="text1"/>
          <w:sz w:val="24"/>
          <w:szCs w:val="24"/>
          <w:shd w:val="clear" w:color="auto" w:fill="FFFFFF"/>
        </w:rPr>
        <w:t xml:space="preserve">    </w:t>
      </w:r>
      <w:proofErr w:type="gramStart"/>
      <w:r w:rsidRPr="00123C2B">
        <w:rPr>
          <w:color w:val="000000" w:themeColor="text1"/>
          <w:sz w:val="24"/>
          <w:szCs w:val="24"/>
          <w:shd w:val="clear" w:color="auto" w:fill="FFFFFF"/>
        </w:rPr>
        <w:t>txt=</w:t>
      </w:r>
      <w:proofErr w:type="spellStart"/>
      <w:proofErr w:type="gramEnd"/>
      <w:r w:rsidRPr="00123C2B">
        <w:rPr>
          <w:color w:val="000000" w:themeColor="text1"/>
          <w:sz w:val="24"/>
          <w:szCs w:val="24"/>
          <w:shd w:val="clear" w:color="auto" w:fill="FFFFFF"/>
        </w:rPr>
        <w:t>message.upper</w:t>
      </w:r>
      <w:proofErr w:type="spellEnd"/>
      <w:r w:rsidRPr="00123C2B">
        <w:rPr>
          <w:color w:val="000000" w:themeColor="text1"/>
          <w:sz w:val="24"/>
          <w:szCs w:val="24"/>
          <w:shd w:val="clear" w:color="auto" w:fill="FFFFFF"/>
        </w:rPr>
        <w:t>()</w:t>
      </w:r>
    </w:p>
    <w:p w:rsidR="00F100FD" w:rsidRPr="00123C2B" w:rsidRDefault="00F100FD" w:rsidP="00D02797">
      <w:pPr>
        <w:spacing w:line="276" w:lineRule="auto"/>
        <w:jc w:val="both"/>
        <w:rPr>
          <w:color w:val="000000" w:themeColor="text1"/>
          <w:sz w:val="24"/>
          <w:szCs w:val="24"/>
          <w:shd w:val="clear" w:color="auto" w:fill="FFFFFF"/>
        </w:rPr>
      </w:pPr>
      <w:r w:rsidRPr="00123C2B">
        <w:rPr>
          <w:color w:val="000000" w:themeColor="text1"/>
          <w:sz w:val="24"/>
          <w:szCs w:val="24"/>
          <w:shd w:val="clear" w:color="auto" w:fill="FFFFFF"/>
        </w:rPr>
        <w:t xml:space="preserve">    </w:t>
      </w:r>
      <w:proofErr w:type="spellStart"/>
      <w:proofErr w:type="gramStart"/>
      <w:r w:rsidRPr="00123C2B">
        <w:rPr>
          <w:color w:val="000000" w:themeColor="text1"/>
          <w:sz w:val="24"/>
          <w:szCs w:val="24"/>
          <w:shd w:val="clear" w:color="auto" w:fill="FFFFFF"/>
        </w:rPr>
        <w:t>draw.text</w:t>
      </w:r>
      <w:proofErr w:type="spellEnd"/>
      <w:r w:rsidRPr="00123C2B">
        <w:rPr>
          <w:color w:val="000000" w:themeColor="text1"/>
          <w:sz w:val="24"/>
          <w:szCs w:val="24"/>
          <w:shd w:val="clear" w:color="auto" w:fill="FFFFFF"/>
        </w:rPr>
        <w:t>(</w:t>
      </w:r>
      <w:proofErr w:type="spellStart"/>
      <w:proofErr w:type="gramEnd"/>
      <w:r w:rsidRPr="00123C2B">
        <w:rPr>
          <w:color w:val="000000" w:themeColor="text1"/>
          <w:sz w:val="24"/>
          <w:szCs w:val="24"/>
          <w:shd w:val="clear" w:color="auto" w:fill="FFFFFF"/>
        </w:rPr>
        <w:t>pos</w:t>
      </w:r>
      <w:proofErr w:type="spellEnd"/>
      <w:r w:rsidRPr="00123C2B">
        <w:rPr>
          <w:color w:val="000000" w:themeColor="text1"/>
          <w:sz w:val="24"/>
          <w:szCs w:val="24"/>
          <w:shd w:val="clear" w:color="auto" w:fill="FFFFFF"/>
        </w:rPr>
        <w:t>, txt, fill=color, font=font)</w:t>
      </w:r>
    </w:p>
    <w:p w:rsidR="00F100FD" w:rsidRPr="00123C2B" w:rsidRDefault="00F100FD" w:rsidP="00D02797">
      <w:pPr>
        <w:spacing w:line="276" w:lineRule="auto"/>
        <w:jc w:val="both"/>
        <w:rPr>
          <w:color w:val="000000" w:themeColor="text1"/>
          <w:sz w:val="24"/>
          <w:szCs w:val="24"/>
          <w:shd w:val="clear" w:color="auto" w:fill="FFFFFF"/>
        </w:rPr>
      </w:pPr>
      <w:r w:rsidRPr="00123C2B">
        <w:rPr>
          <w:color w:val="000000" w:themeColor="text1"/>
          <w:sz w:val="24"/>
          <w:szCs w:val="24"/>
          <w:shd w:val="clear" w:color="auto" w:fill="FFFFFF"/>
        </w:rPr>
        <w:t xml:space="preserve">           </w:t>
      </w:r>
    </w:p>
    <w:p w:rsidR="00F100FD" w:rsidRPr="00123C2B" w:rsidRDefault="00F100FD" w:rsidP="00D02797">
      <w:pPr>
        <w:spacing w:line="276" w:lineRule="auto"/>
        <w:jc w:val="both"/>
        <w:rPr>
          <w:color w:val="C00000"/>
          <w:sz w:val="24"/>
          <w:szCs w:val="24"/>
          <w:shd w:val="clear" w:color="auto" w:fill="FFFFFF"/>
        </w:rPr>
      </w:pPr>
      <w:r w:rsidRPr="00123C2B">
        <w:rPr>
          <w:color w:val="C00000"/>
          <w:sz w:val="24"/>
          <w:szCs w:val="24"/>
          <w:shd w:val="clear" w:color="auto" w:fill="FFFFFF"/>
        </w:rPr>
        <w:t>#</w:t>
      </w:r>
      <w:proofErr w:type="gramStart"/>
      <w:r w:rsidRPr="00123C2B">
        <w:rPr>
          <w:color w:val="C00000"/>
          <w:sz w:val="24"/>
          <w:szCs w:val="24"/>
          <w:shd w:val="clear" w:color="auto" w:fill="FFFFFF"/>
        </w:rPr>
        <w:t>Importing</w:t>
      </w:r>
      <w:proofErr w:type="gramEnd"/>
      <w:r w:rsidRPr="00123C2B">
        <w:rPr>
          <w:color w:val="C00000"/>
          <w:sz w:val="24"/>
          <w:szCs w:val="24"/>
          <w:shd w:val="clear" w:color="auto" w:fill="FFFFFF"/>
        </w:rPr>
        <w:t xml:space="preserve"> image file formats from PIL=Python Imaging Library in newer versions known as Pillow    </w:t>
      </w:r>
    </w:p>
    <w:p w:rsidR="00F100FD" w:rsidRPr="00123C2B" w:rsidRDefault="00F100FD" w:rsidP="00D02797">
      <w:pPr>
        <w:spacing w:line="276" w:lineRule="auto"/>
        <w:jc w:val="both"/>
        <w:rPr>
          <w:color w:val="000000" w:themeColor="text1"/>
          <w:sz w:val="24"/>
          <w:szCs w:val="24"/>
          <w:shd w:val="clear" w:color="auto" w:fill="FFFFFF"/>
        </w:rPr>
      </w:pPr>
      <w:proofErr w:type="gramStart"/>
      <w:r w:rsidRPr="00123C2B">
        <w:rPr>
          <w:color w:val="000000" w:themeColor="text1"/>
          <w:sz w:val="24"/>
          <w:szCs w:val="24"/>
          <w:shd w:val="clear" w:color="auto" w:fill="FFFFFF"/>
        </w:rPr>
        <w:t>from</w:t>
      </w:r>
      <w:proofErr w:type="gramEnd"/>
      <w:r w:rsidRPr="00123C2B">
        <w:rPr>
          <w:color w:val="000000" w:themeColor="text1"/>
          <w:sz w:val="24"/>
          <w:szCs w:val="24"/>
          <w:shd w:val="clear" w:color="auto" w:fill="FFFFFF"/>
        </w:rPr>
        <w:t xml:space="preserve"> PIL import Image, </w:t>
      </w:r>
      <w:proofErr w:type="spellStart"/>
      <w:r w:rsidRPr="00123C2B">
        <w:rPr>
          <w:color w:val="000000" w:themeColor="text1"/>
          <w:sz w:val="24"/>
          <w:szCs w:val="24"/>
          <w:shd w:val="clear" w:color="auto" w:fill="FFFFFF"/>
        </w:rPr>
        <w:t>ImageDraw</w:t>
      </w:r>
      <w:proofErr w:type="spellEnd"/>
      <w:r w:rsidRPr="00123C2B">
        <w:rPr>
          <w:color w:val="000000" w:themeColor="text1"/>
          <w:sz w:val="24"/>
          <w:szCs w:val="24"/>
          <w:shd w:val="clear" w:color="auto" w:fill="FFFFFF"/>
        </w:rPr>
        <w:t xml:space="preserve">, </w:t>
      </w:r>
      <w:proofErr w:type="spellStart"/>
      <w:r w:rsidRPr="00123C2B">
        <w:rPr>
          <w:color w:val="000000" w:themeColor="text1"/>
          <w:sz w:val="24"/>
          <w:szCs w:val="24"/>
          <w:shd w:val="clear" w:color="auto" w:fill="FFFFFF"/>
        </w:rPr>
        <w:t>ImageFont</w:t>
      </w:r>
      <w:proofErr w:type="spellEnd"/>
    </w:p>
    <w:p w:rsidR="00F100FD" w:rsidRPr="00123C2B" w:rsidRDefault="00F100FD" w:rsidP="00D02797">
      <w:pPr>
        <w:spacing w:line="276" w:lineRule="auto"/>
        <w:jc w:val="both"/>
        <w:rPr>
          <w:color w:val="000000" w:themeColor="text1"/>
          <w:sz w:val="24"/>
          <w:szCs w:val="24"/>
          <w:shd w:val="clear" w:color="auto" w:fill="FFFFFF"/>
        </w:rPr>
      </w:pPr>
      <w:proofErr w:type="gramStart"/>
      <w:r w:rsidRPr="00123C2B">
        <w:rPr>
          <w:color w:val="000000" w:themeColor="text1"/>
          <w:sz w:val="24"/>
          <w:szCs w:val="24"/>
          <w:shd w:val="clear" w:color="auto" w:fill="FFFFFF"/>
        </w:rPr>
        <w:t>image</w:t>
      </w:r>
      <w:proofErr w:type="gramEnd"/>
      <w:r w:rsidRPr="00123C2B">
        <w:rPr>
          <w:color w:val="000000" w:themeColor="text1"/>
          <w:sz w:val="24"/>
          <w:szCs w:val="24"/>
          <w:shd w:val="clear" w:color="auto" w:fill="FFFFFF"/>
        </w:rPr>
        <w:t xml:space="preserve"> = </w:t>
      </w:r>
      <w:proofErr w:type="spellStart"/>
      <w:r w:rsidRPr="00123C2B">
        <w:rPr>
          <w:color w:val="000000" w:themeColor="text1"/>
          <w:sz w:val="24"/>
          <w:szCs w:val="24"/>
          <w:shd w:val="clear" w:color="auto" w:fill="FFFFFF"/>
        </w:rPr>
        <w:t>Image.new</w:t>
      </w:r>
      <w:proofErr w:type="spellEnd"/>
      <w:r w:rsidRPr="00123C2B">
        <w:rPr>
          <w:color w:val="000000" w:themeColor="text1"/>
          <w:sz w:val="24"/>
          <w:szCs w:val="24"/>
          <w:shd w:val="clear" w:color="auto" w:fill="FFFFFF"/>
        </w:rPr>
        <w:t>('RGB', (1000,900), (255, 255, 255))</w:t>
      </w:r>
    </w:p>
    <w:p w:rsidR="00F100FD" w:rsidRPr="00123C2B" w:rsidRDefault="00F100FD" w:rsidP="00D02797">
      <w:pPr>
        <w:spacing w:line="276" w:lineRule="auto"/>
        <w:jc w:val="both"/>
        <w:rPr>
          <w:color w:val="000000" w:themeColor="text1"/>
          <w:sz w:val="24"/>
          <w:szCs w:val="24"/>
          <w:shd w:val="clear" w:color="auto" w:fill="FFFFFF"/>
        </w:rPr>
      </w:pPr>
      <w:proofErr w:type="gramStart"/>
      <w:r w:rsidRPr="00123C2B">
        <w:rPr>
          <w:color w:val="000000" w:themeColor="text1"/>
          <w:sz w:val="24"/>
          <w:szCs w:val="24"/>
          <w:shd w:val="clear" w:color="auto" w:fill="FFFFFF"/>
        </w:rPr>
        <w:t>draw</w:t>
      </w:r>
      <w:proofErr w:type="gramEnd"/>
      <w:r w:rsidRPr="00123C2B">
        <w:rPr>
          <w:color w:val="000000" w:themeColor="text1"/>
          <w:sz w:val="24"/>
          <w:szCs w:val="24"/>
          <w:shd w:val="clear" w:color="auto" w:fill="FFFFFF"/>
        </w:rPr>
        <w:t xml:space="preserve"> = </w:t>
      </w:r>
      <w:proofErr w:type="spellStart"/>
      <w:r w:rsidRPr="00123C2B">
        <w:rPr>
          <w:color w:val="000000" w:themeColor="text1"/>
          <w:sz w:val="24"/>
          <w:szCs w:val="24"/>
          <w:shd w:val="clear" w:color="auto" w:fill="FFFFFF"/>
        </w:rPr>
        <w:t>ImageDraw.Draw</w:t>
      </w:r>
      <w:proofErr w:type="spellEnd"/>
      <w:r w:rsidRPr="00123C2B">
        <w:rPr>
          <w:color w:val="000000" w:themeColor="text1"/>
          <w:sz w:val="24"/>
          <w:szCs w:val="24"/>
          <w:shd w:val="clear" w:color="auto" w:fill="FFFFFF"/>
        </w:rPr>
        <w:t>(image)</w:t>
      </w:r>
    </w:p>
    <w:p w:rsidR="00F100FD" w:rsidRPr="00123C2B" w:rsidRDefault="00F100FD" w:rsidP="00D02797">
      <w:pPr>
        <w:spacing w:line="276" w:lineRule="auto"/>
        <w:jc w:val="both"/>
        <w:rPr>
          <w:color w:val="000000" w:themeColor="text1"/>
          <w:sz w:val="24"/>
          <w:szCs w:val="24"/>
          <w:shd w:val="clear" w:color="auto" w:fill="FFFFFF"/>
        </w:rPr>
      </w:pPr>
      <w:proofErr w:type="gramStart"/>
      <w:r w:rsidRPr="00123C2B">
        <w:rPr>
          <w:color w:val="000000" w:themeColor="text1"/>
          <w:sz w:val="24"/>
          <w:szCs w:val="24"/>
          <w:shd w:val="clear" w:color="auto" w:fill="FFFFFF"/>
        </w:rPr>
        <w:t>font</w:t>
      </w:r>
      <w:proofErr w:type="gramEnd"/>
      <w:r w:rsidRPr="00123C2B">
        <w:rPr>
          <w:color w:val="000000" w:themeColor="text1"/>
          <w:sz w:val="24"/>
          <w:szCs w:val="24"/>
          <w:shd w:val="clear" w:color="auto" w:fill="FFFFFF"/>
        </w:rPr>
        <w:t xml:space="preserve"> = </w:t>
      </w:r>
      <w:proofErr w:type="spellStart"/>
      <w:r w:rsidRPr="00123C2B">
        <w:rPr>
          <w:color w:val="000000" w:themeColor="text1"/>
          <w:sz w:val="24"/>
          <w:szCs w:val="24"/>
          <w:shd w:val="clear" w:color="auto" w:fill="FFFFFF"/>
        </w:rPr>
        <w:t>ImageFont.truetype</w:t>
      </w:r>
      <w:proofErr w:type="spellEnd"/>
      <w:r w:rsidRPr="00123C2B">
        <w:rPr>
          <w:color w:val="000000" w:themeColor="text1"/>
          <w:sz w:val="24"/>
          <w:szCs w:val="24"/>
          <w:shd w:val="clear" w:color="auto" w:fill="FFFFFF"/>
        </w:rPr>
        <w:t>('arial.ttf', size=45)</w:t>
      </w:r>
    </w:p>
    <w:p w:rsidR="00F100FD" w:rsidRPr="00123C2B" w:rsidRDefault="00F100FD" w:rsidP="00D02797">
      <w:pPr>
        <w:spacing w:line="276" w:lineRule="auto"/>
        <w:jc w:val="both"/>
        <w:rPr>
          <w:color w:val="000000" w:themeColor="text1"/>
          <w:sz w:val="24"/>
          <w:szCs w:val="24"/>
          <w:shd w:val="clear" w:color="auto" w:fill="FFFFFF"/>
        </w:rPr>
      </w:pPr>
    </w:p>
    <w:p w:rsidR="00F100FD" w:rsidRPr="00123C2B" w:rsidRDefault="00F100FD" w:rsidP="00D02797">
      <w:pPr>
        <w:spacing w:line="276" w:lineRule="auto"/>
        <w:jc w:val="both"/>
        <w:rPr>
          <w:color w:val="C00000"/>
          <w:sz w:val="24"/>
          <w:szCs w:val="24"/>
          <w:shd w:val="clear" w:color="auto" w:fill="FFFFFF"/>
        </w:rPr>
      </w:pPr>
      <w:r w:rsidRPr="00123C2B">
        <w:rPr>
          <w:color w:val="C00000"/>
          <w:sz w:val="24"/>
          <w:szCs w:val="24"/>
          <w:shd w:val="clear" w:color="auto" w:fill="FFFFFF"/>
        </w:rPr>
        <w:t>#random module to generate random numbers from 0 to 1</w:t>
      </w:r>
    </w:p>
    <w:p w:rsidR="00F100FD" w:rsidRPr="00123C2B" w:rsidRDefault="00F100FD" w:rsidP="00D02797">
      <w:pPr>
        <w:spacing w:line="276" w:lineRule="auto"/>
        <w:jc w:val="both"/>
        <w:rPr>
          <w:color w:val="000000" w:themeColor="text1"/>
          <w:sz w:val="24"/>
          <w:szCs w:val="24"/>
          <w:shd w:val="clear" w:color="auto" w:fill="FFFFFF"/>
        </w:rPr>
      </w:pPr>
      <w:proofErr w:type="gramStart"/>
      <w:r w:rsidRPr="00123C2B">
        <w:rPr>
          <w:color w:val="000000" w:themeColor="text1"/>
          <w:sz w:val="24"/>
          <w:szCs w:val="24"/>
          <w:shd w:val="clear" w:color="auto" w:fill="FFFFFF"/>
        </w:rPr>
        <w:t>import</w:t>
      </w:r>
      <w:proofErr w:type="gramEnd"/>
      <w:r w:rsidRPr="00123C2B">
        <w:rPr>
          <w:color w:val="000000" w:themeColor="text1"/>
          <w:sz w:val="24"/>
          <w:szCs w:val="24"/>
          <w:shd w:val="clear" w:color="auto" w:fill="FFFFFF"/>
        </w:rPr>
        <w:t xml:space="preserve"> random</w:t>
      </w:r>
    </w:p>
    <w:p w:rsidR="00F100FD" w:rsidRPr="00123C2B" w:rsidRDefault="00F100FD" w:rsidP="00D02797">
      <w:pPr>
        <w:spacing w:line="276" w:lineRule="auto"/>
        <w:jc w:val="both"/>
        <w:rPr>
          <w:color w:val="C00000"/>
          <w:sz w:val="24"/>
          <w:szCs w:val="24"/>
          <w:shd w:val="clear" w:color="auto" w:fill="FFFFFF"/>
        </w:rPr>
      </w:pPr>
      <w:r w:rsidRPr="00123C2B">
        <w:rPr>
          <w:color w:val="C00000"/>
          <w:sz w:val="24"/>
          <w:szCs w:val="24"/>
          <w:shd w:val="clear" w:color="auto" w:fill="FFFFFF"/>
        </w:rPr>
        <w:t>#</w:t>
      </w:r>
      <w:proofErr w:type="spellStart"/>
      <w:r w:rsidRPr="00123C2B">
        <w:rPr>
          <w:color w:val="C00000"/>
          <w:sz w:val="24"/>
          <w:szCs w:val="24"/>
          <w:shd w:val="clear" w:color="auto" w:fill="FFFFFF"/>
        </w:rPr>
        <w:t>os</w:t>
      </w:r>
      <w:proofErr w:type="spellEnd"/>
      <w:r w:rsidRPr="00123C2B">
        <w:rPr>
          <w:color w:val="C00000"/>
          <w:sz w:val="24"/>
          <w:szCs w:val="24"/>
          <w:shd w:val="clear" w:color="auto" w:fill="FFFFFF"/>
        </w:rPr>
        <w:t xml:space="preserve"> module provides functions for interacting with the operating system</w:t>
      </w:r>
    </w:p>
    <w:p w:rsidR="00F100FD" w:rsidRPr="00123C2B" w:rsidRDefault="00F100FD" w:rsidP="00D02797">
      <w:pPr>
        <w:spacing w:line="276" w:lineRule="auto"/>
        <w:jc w:val="both"/>
        <w:rPr>
          <w:color w:val="000000" w:themeColor="text1"/>
          <w:sz w:val="24"/>
          <w:szCs w:val="24"/>
          <w:shd w:val="clear" w:color="auto" w:fill="FFFFFF"/>
        </w:rPr>
      </w:pPr>
      <w:proofErr w:type="gramStart"/>
      <w:r w:rsidRPr="00123C2B">
        <w:rPr>
          <w:color w:val="000000" w:themeColor="text1"/>
          <w:sz w:val="24"/>
          <w:szCs w:val="24"/>
          <w:shd w:val="clear" w:color="auto" w:fill="FFFFFF"/>
        </w:rPr>
        <w:t>import</w:t>
      </w:r>
      <w:proofErr w:type="gramEnd"/>
      <w:r w:rsidRPr="00123C2B">
        <w:rPr>
          <w:color w:val="000000" w:themeColor="text1"/>
          <w:sz w:val="24"/>
          <w:szCs w:val="24"/>
          <w:shd w:val="clear" w:color="auto" w:fill="FFFFFF"/>
        </w:rPr>
        <w:t xml:space="preserve"> </w:t>
      </w:r>
      <w:proofErr w:type="spellStart"/>
      <w:r w:rsidRPr="00123C2B">
        <w:rPr>
          <w:color w:val="000000" w:themeColor="text1"/>
          <w:sz w:val="24"/>
          <w:szCs w:val="24"/>
          <w:shd w:val="clear" w:color="auto" w:fill="FFFFFF"/>
        </w:rPr>
        <w:t>os</w:t>
      </w:r>
      <w:proofErr w:type="spellEnd"/>
    </w:p>
    <w:p w:rsidR="00F100FD" w:rsidRPr="00123C2B" w:rsidRDefault="00F100FD" w:rsidP="00D02797">
      <w:pPr>
        <w:spacing w:line="276" w:lineRule="auto"/>
        <w:jc w:val="both"/>
        <w:rPr>
          <w:color w:val="C00000"/>
          <w:sz w:val="24"/>
          <w:szCs w:val="24"/>
          <w:shd w:val="clear" w:color="auto" w:fill="FFFFFF"/>
        </w:rPr>
      </w:pPr>
      <w:r w:rsidRPr="00123C2B">
        <w:rPr>
          <w:color w:val="C00000"/>
          <w:sz w:val="24"/>
          <w:szCs w:val="24"/>
          <w:shd w:val="clear" w:color="auto" w:fill="FFFFFF"/>
        </w:rPr>
        <w:t>#</w:t>
      </w:r>
      <w:proofErr w:type="spellStart"/>
      <w:r w:rsidRPr="00123C2B">
        <w:rPr>
          <w:color w:val="C00000"/>
          <w:sz w:val="24"/>
          <w:szCs w:val="24"/>
          <w:shd w:val="clear" w:color="auto" w:fill="FFFFFF"/>
        </w:rPr>
        <w:t>datetime</w:t>
      </w:r>
      <w:proofErr w:type="spellEnd"/>
      <w:r w:rsidRPr="00123C2B">
        <w:rPr>
          <w:color w:val="C00000"/>
          <w:sz w:val="24"/>
          <w:szCs w:val="24"/>
          <w:shd w:val="clear" w:color="auto" w:fill="FFFFFF"/>
        </w:rPr>
        <w:t xml:space="preserve"> module for displaying current date and time</w:t>
      </w:r>
    </w:p>
    <w:p w:rsidR="00F100FD" w:rsidRPr="00123C2B" w:rsidRDefault="00F100FD" w:rsidP="00D02797">
      <w:pPr>
        <w:spacing w:line="276" w:lineRule="auto"/>
        <w:jc w:val="both"/>
        <w:rPr>
          <w:color w:val="000000" w:themeColor="text1"/>
          <w:sz w:val="24"/>
          <w:szCs w:val="24"/>
          <w:shd w:val="clear" w:color="auto" w:fill="FFFFFF"/>
        </w:rPr>
      </w:pPr>
      <w:proofErr w:type="gramStart"/>
      <w:r w:rsidRPr="00123C2B">
        <w:rPr>
          <w:color w:val="000000" w:themeColor="text1"/>
          <w:sz w:val="24"/>
          <w:szCs w:val="24"/>
          <w:shd w:val="clear" w:color="auto" w:fill="FFFFFF"/>
        </w:rPr>
        <w:t>import</w:t>
      </w:r>
      <w:proofErr w:type="gramEnd"/>
      <w:r w:rsidRPr="00123C2B">
        <w:rPr>
          <w:color w:val="000000" w:themeColor="text1"/>
          <w:sz w:val="24"/>
          <w:szCs w:val="24"/>
          <w:shd w:val="clear" w:color="auto" w:fill="FFFFFF"/>
        </w:rPr>
        <w:t xml:space="preserve"> </w:t>
      </w:r>
      <w:proofErr w:type="spellStart"/>
      <w:r w:rsidRPr="00123C2B">
        <w:rPr>
          <w:color w:val="000000" w:themeColor="text1"/>
          <w:sz w:val="24"/>
          <w:szCs w:val="24"/>
          <w:shd w:val="clear" w:color="auto" w:fill="FFFFFF"/>
        </w:rPr>
        <w:t>datetime</w:t>
      </w:r>
      <w:proofErr w:type="spellEnd"/>
    </w:p>
    <w:p w:rsidR="00F100FD" w:rsidRPr="00123C2B" w:rsidRDefault="00F100FD" w:rsidP="00D02797">
      <w:pPr>
        <w:spacing w:line="276" w:lineRule="auto"/>
        <w:jc w:val="both"/>
        <w:rPr>
          <w:color w:val="C00000"/>
          <w:sz w:val="24"/>
          <w:szCs w:val="24"/>
          <w:shd w:val="clear" w:color="auto" w:fill="FFFFFF"/>
        </w:rPr>
      </w:pPr>
      <w:r w:rsidRPr="00123C2B">
        <w:rPr>
          <w:color w:val="C00000"/>
          <w:sz w:val="24"/>
          <w:szCs w:val="24"/>
          <w:shd w:val="clear" w:color="auto" w:fill="FFFFFF"/>
        </w:rPr>
        <w:t>#qrcode module for generating QR code image</w:t>
      </w:r>
    </w:p>
    <w:p w:rsidR="00F100FD" w:rsidRPr="00123C2B" w:rsidRDefault="00F100FD" w:rsidP="00D02797">
      <w:pPr>
        <w:spacing w:line="276" w:lineRule="auto"/>
        <w:jc w:val="both"/>
        <w:rPr>
          <w:color w:val="000000" w:themeColor="text1"/>
          <w:sz w:val="24"/>
          <w:szCs w:val="24"/>
          <w:shd w:val="clear" w:color="auto" w:fill="FFFFFF"/>
        </w:rPr>
      </w:pPr>
      <w:proofErr w:type="gramStart"/>
      <w:r w:rsidRPr="00123C2B">
        <w:rPr>
          <w:color w:val="000000" w:themeColor="text1"/>
          <w:sz w:val="24"/>
          <w:szCs w:val="24"/>
          <w:shd w:val="clear" w:color="auto" w:fill="FFFFFF"/>
        </w:rPr>
        <w:t>import</w:t>
      </w:r>
      <w:proofErr w:type="gramEnd"/>
      <w:r w:rsidRPr="00123C2B">
        <w:rPr>
          <w:color w:val="000000" w:themeColor="text1"/>
          <w:sz w:val="24"/>
          <w:szCs w:val="24"/>
          <w:shd w:val="clear" w:color="auto" w:fill="FFFFFF"/>
        </w:rPr>
        <w:t xml:space="preserve"> qrcode</w:t>
      </w:r>
    </w:p>
    <w:p w:rsidR="00F100FD" w:rsidRPr="00123C2B" w:rsidRDefault="00F100FD" w:rsidP="00D02797">
      <w:pPr>
        <w:spacing w:line="276" w:lineRule="auto"/>
        <w:jc w:val="both"/>
        <w:rPr>
          <w:color w:val="000000" w:themeColor="text1"/>
          <w:sz w:val="24"/>
          <w:szCs w:val="24"/>
          <w:shd w:val="clear" w:color="auto" w:fill="FFFFFF"/>
        </w:rPr>
      </w:pPr>
    </w:p>
    <w:p w:rsidR="00F100FD" w:rsidRPr="00123C2B" w:rsidRDefault="00F100FD" w:rsidP="00D02797">
      <w:pPr>
        <w:spacing w:line="276" w:lineRule="auto"/>
        <w:jc w:val="both"/>
        <w:rPr>
          <w:color w:val="000000" w:themeColor="text1"/>
          <w:sz w:val="24"/>
          <w:szCs w:val="24"/>
          <w:shd w:val="clear" w:color="auto" w:fill="FFFFFF"/>
        </w:rPr>
      </w:pPr>
      <w:proofErr w:type="spellStart"/>
      <w:proofErr w:type="gramStart"/>
      <w:r w:rsidRPr="00123C2B">
        <w:rPr>
          <w:color w:val="000000" w:themeColor="text1"/>
          <w:sz w:val="24"/>
          <w:szCs w:val="24"/>
          <w:shd w:val="clear" w:color="auto" w:fill="FFFFFF"/>
        </w:rPr>
        <w:t>os.system</w:t>
      </w:r>
      <w:proofErr w:type="spellEnd"/>
      <w:r w:rsidRPr="00123C2B">
        <w:rPr>
          <w:color w:val="000000" w:themeColor="text1"/>
          <w:sz w:val="24"/>
          <w:szCs w:val="24"/>
          <w:shd w:val="clear" w:color="auto" w:fill="FFFFFF"/>
        </w:rPr>
        <w:t>(</w:t>
      </w:r>
      <w:proofErr w:type="gramEnd"/>
      <w:r w:rsidRPr="00123C2B">
        <w:rPr>
          <w:color w:val="000000" w:themeColor="text1"/>
          <w:sz w:val="24"/>
          <w:szCs w:val="24"/>
          <w:shd w:val="clear" w:color="auto" w:fill="FFFFFF"/>
        </w:rPr>
        <w:t>"title ID CARD Generator")</w:t>
      </w:r>
    </w:p>
    <w:p w:rsidR="00F100FD" w:rsidRPr="00123C2B" w:rsidRDefault="00F100FD" w:rsidP="00D02797">
      <w:pPr>
        <w:spacing w:line="276" w:lineRule="auto"/>
        <w:jc w:val="both"/>
        <w:rPr>
          <w:color w:val="000000" w:themeColor="text1"/>
          <w:sz w:val="24"/>
          <w:szCs w:val="24"/>
          <w:shd w:val="clear" w:color="auto" w:fill="FFFFFF"/>
        </w:rPr>
      </w:pPr>
    </w:p>
    <w:p w:rsidR="00F100FD" w:rsidRPr="00123C2B" w:rsidRDefault="00F100FD" w:rsidP="00D02797">
      <w:pPr>
        <w:spacing w:line="276" w:lineRule="auto"/>
        <w:jc w:val="both"/>
        <w:rPr>
          <w:color w:val="000000" w:themeColor="text1"/>
          <w:sz w:val="24"/>
          <w:szCs w:val="24"/>
          <w:shd w:val="clear" w:color="auto" w:fill="FFFFFF"/>
        </w:rPr>
      </w:pPr>
      <w:proofErr w:type="spellStart"/>
      <w:r w:rsidRPr="00123C2B">
        <w:rPr>
          <w:color w:val="000000" w:themeColor="text1"/>
          <w:sz w:val="24"/>
          <w:szCs w:val="24"/>
          <w:shd w:val="clear" w:color="auto" w:fill="FFFFFF"/>
        </w:rPr>
        <w:t>d_date</w:t>
      </w:r>
      <w:proofErr w:type="spellEnd"/>
      <w:r w:rsidRPr="00123C2B">
        <w:rPr>
          <w:color w:val="000000" w:themeColor="text1"/>
          <w:sz w:val="24"/>
          <w:szCs w:val="24"/>
          <w:shd w:val="clear" w:color="auto" w:fill="FFFFFF"/>
        </w:rPr>
        <w:t xml:space="preserve"> = </w:t>
      </w:r>
      <w:proofErr w:type="spellStart"/>
      <w:proofErr w:type="gramStart"/>
      <w:r w:rsidRPr="00123C2B">
        <w:rPr>
          <w:color w:val="000000" w:themeColor="text1"/>
          <w:sz w:val="24"/>
          <w:szCs w:val="24"/>
          <w:shd w:val="clear" w:color="auto" w:fill="FFFFFF"/>
        </w:rPr>
        <w:t>datetime.datetime.now</w:t>
      </w:r>
      <w:proofErr w:type="spellEnd"/>
      <w:r w:rsidRPr="00123C2B">
        <w:rPr>
          <w:color w:val="000000" w:themeColor="text1"/>
          <w:sz w:val="24"/>
          <w:szCs w:val="24"/>
          <w:shd w:val="clear" w:color="auto" w:fill="FFFFFF"/>
        </w:rPr>
        <w:t>()</w:t>
      </w:r>
      <w:proofErr w:type="gramEnd"/>
    </w:p>
    <w:p w:rsidR="00F100FD" w:rsidRPr="00123C2B" w:rsidRDefault="00F100FD" w:rsidP="00D02797">
      <w:pPr>
        <w:spacing w:line="276" w:lineRule="auto"/>
        <w:jc w:val="both"/>
        <w:rPr>
          <w:color w:val="000000" w:themeColor="text1"/>
          <w:sz w:val="24"/>
          <w:szCs w:val="24"/>
          <w:shd w:val="clear" w:color="auto" w:fill="FFFFFF"/>
        </w:rPr>
      </w:pPr>
      <w:proofErr w:type="spellStart"/>
      <w:r w:rsidRPr="00123C2B">
        <w:rPr>
          <w:color w:val="000000" w:themeColor="text1"/>
          <w:sz w:val="24"/>
          <w:szCs w:val="24"/>
          <w:shd w:val="clear" w:color="auto" w:fill="FFFFFF"/>
        </w:rPr>
        <w:t>reg_format_date</w:t>
      </w:r>
      <w:proofErr w:type="spellEnd"/>
      <w:r w:rsidRPr="00123C2B">
        <w:rPr>
          <w:color w:val="000000" w:themeColor="text1"/>
          <w:sz w:val="24"/>
          <w:szCs w:val="24"/>
          <w:shd w:val="clear" w:color="auto" w:fill="FFFFFF"/>
        </w:rPr>
        <w:t xml:space="preserve"> = </w:t>
      </w:r>
      <w:proofErr w:type="spellStart"/>
      <w:r w:rsidRPr="00123C2B">
        <w:rPr>
          <w:color w:val="000000" w:themeColor="text1"/>
          <w:sz w:val="24"/>
          <w:szCs w:val="24"/>
          <w:shd w:val="clear" w:color="auto" w:fill="FFFFFF"/>
        </w:rPr>
        <w:t>d_</w:t>
      </w:r>
      <w:proofErr w:type="gramStart"/>
      <w:r w:rsidRPr="00123C2B">
        <w:rPr>
          <w:color w:val="000000" w:themeColor="text1"/>
          <w:sz w:val="24"/>
          <w:szCs w:val="24"/>
          <w:shd w:val="clear" w:color="auto" w:fill="FFFFFF"/>
        </w:rPr>
        <w:t>date.strftime</w:t>
      </w:r>
      <w:proofErr w:type="spellEnd"/>
      <w:r w:rsidRPr="00123C2B">
        <w:rPr>
          <w:color w:val="000000" w:themeColor="text1"/>
          <w:sz w:val="24"/>
          <w:szCs w:val="24"/>
          <w:shd w:val="clear" w:color="auto" w:fill="FFFFFF"/>
        </w:rPr>
        <w:t>(</w:t>
      </w:r>
      <w:proofErr w:type="gramEnd"/>
      <w:r w:rsidRPr="00123C2B">
        <w:rPr>
          <w:color w:val="000000" w:themeColor="text1"/>
          <w:sz w:val="24"/>
          <w:szCs w:val="24"/>
          <w:shd w:val="clear" w:color="auto" w:fill="FFFFFF"/>
        </w:rPr>
        <w:t>"  %d-%m-%Y\t\t\t ID CARD Generator\t\t\</w:t>
      </w:r>
      <w:proofErr w:type="spellStart"/>
      <w:r w:rsidRPr="00123C2B">
        <w:rPr>
          <w:color w:val="000000" w:themeColor="text1"/>
          <w:sz w:val="24"/>
          <w:szCs w:val="24"/>
          <w:shd w:val="clear" w:color="auto" w:fill="FFFFFF"/>
        </w:rPr>
        <w:t>t%I</w:t>
      </w:r>
      <w:proofErr w:type="spellEnd"/>
      <w:r w:rsidRPr="00123C2B">
        <w:rPr>
          <w:color w:val="000000" w:themeColor="text1"/>
          <w:sz w:val="24"/>
          <w:szCs w:val="24"/>
          <w:shd w:val="clear" w:color="auto" w:fill="FFFFFF"/>
        </w:rPr>
        <w:t>:%M:%S %p")</w:t>
      </w:r>
    </w:p>
    <w:p w:rsidR="00F100FD" w:rsidRPr="00123C2B" w:rsidRDefault="00F100FD" w:rsidP="00D02797">
      <w:pPr>
        <w:spacing w:line="276" w:lineRule="auto"/>
        <w:jc w:val="both"/>
        <w:rPr>
          <w:color w:val="000000" w:themeColor="text1"/>
          <w:sz w:val="24"/>
          <w:szCs w:val="24"/>
          <w:shd w:val="clear" w:color="auto" w:fill="FFFFFF"/>
        </w:rPr>
      </w:pPr>
      <w:proofErr w:type="gramStart"/>
      <w:r w:rsidRPr="00123C2B">
        <w:rPr>
          <w:color w:val="000000" w:themeColor="text1"/>
          <w:sz w:val="24"/>
          <w:szCs w:val="24"/>
          <w:shd w:val="clear" w:color="auto" w:fill="FFFFFF"/>
        </w:rPr>
        <w:t>print</w:t>
      </w:r>
      <w:proofErr w:type="gramEnd"/>
      <w:r w:rsidRPr="00123C2B">
        <w:rPr>
          <w:color w:val="000000" w:themeColor="text1"/>
          <w:sz w:val="24"/>
          <w:szCs w:val="24"/>
          <w:shd w:val="clear" w:color="auto" w:fill="FFFFFF"/>
        </w:rPr>
        <w:t xml:space="preserve"> ('+++++++++++++++++++++++++++++++++++++++++++++++++++++++++++++++++++++++++++++++++++++')</w:t>
      </w:r>
    </w:p>
    <w:p w:rsidR="00F100FD" w:rsidRPr="00123C2B" w:rsidRDefault="00F100FD" w:rsidP="00D02797">
      <w:pPr>
        <w:spacing w:line="276" w:lineRule="auto"/>
        <w:jc w:val="both"/>
        <w:rPr>
          <w:color w:val="000000" w:themeColor="text1"/>
          <w:sz w:val="24"/>
          <w:szCs w:val="24"/>
          <w:shd w:val="clear" w:color="auto" w:fill="FFFFFF"/>
        </w:rPr>
      </w:pPr>
      <w:proofErr w:type="gramStart"/>
      <w:r w:rsidRPr="00123C2B">
        <w:rPr>
          <w:color w:val="000000" w:themeColor="text1"/>
          <w:sz w:val="24"/>
          <w:szCs w:val="24"/>
          <w:shd w:val="clear" w:color="auto" w:fill="FFFFFF"/>
        </w:rPr>
        <w:t>print</w:t>
      </w:r>
      <w:proofErr w:type="gramEnd"/>
      <w:r w:rsidRPr="00123C2B">
        <w:rPr>
          <w:color w:val="000000" w:themeColor="text1"/>
          <w:sz w:val="24"/>
          <w:szCs w:val="24"/>
          <w:shd w:val="clear" w:color="auto" w:fill="FFFFFF"/>
        </w:rPr>
        <w:t xml:space="preserve"> (</w:t>
      </w:r>
      <w:proofErr w:type="spellStart"/>
      <w:r w:rsidRPr="00123C2B">
        <w:rPr>
          <w:color w:val="000000" w:themeColor="text1"/>
          <w:sz w:val="24"/>
          <w:szCs w:val="24"/>
          <w:shd w:val="clear" w:color="auto" w:fill="FFFFFF"/>
        </w:rPr>
        <w:t>reg_format_date</w:t>
      </w:r>
      <w:proofErr w:type="spellEnd"/>
      <w:r w:rsidRPr="00123C2B">
        <w:rPr>
          <w:color w:val="000000" w:themeColor="text1"/>
          <w:sz w:val="24"/>
          <w:szCs w:val="24"/>
          <w:shd w:val="clear" w:color="auto" w:fill="FFFFFF"/>
        </w:rPr>
        <w:t>)</w:t>
      </w:r>
    </w:p>
    <w:p w:rsidR="00F100FD" w:rsidRPr="00123C2B" w:rsidRDefault="00F100FD" w:rsidP="00D02797">
      <w:pPr>
        <w:spacing w:line="276" w:lineRule="auto"/>
        <w:jc w:val="both"/>
        <w:rPr>
          <w:color w:val="000000" w:themeColor="text1"/>
          <w:sz w:val="24"/>
          <w:szCs w:val="24"/>
          <w:shd w:val="clear" w:color="auto" w:fill="FFFFFF"/>
        </w:rPr>
      </w:pPr>
      <w:proofErr w:type="gramStart"/>
      <w:r w:rsidRPr="00123C2B">
        <w:rPr>
          <w:color w:val="000000" w:themeColor="text1"/>
          <w:sz w:val="24"/>
          <w:szCs w:val="24"/>
          <w:shd w:val="clear" w:color="auto" w:fill="FFFFFF"/>
        </w:rPr>
        <w:t>print</w:t>
      </w:r>
      <w:proofErr w:type="gramEnd"/>
      <w:r w:rsidRPr="00123C2B">
        <w:rPr>
          <w:color w:val="000000" w:themeColor="text1"/>
          <w:sz w:val="24"/>
          <w:szCs w:val="24"/>
          <w:shd w:val="clear" w:color="auto" w:fill="FFFFFF"/>
        </w:rPr>
        <w:t xml:space="preserve"> ('+++++++++++++++++++++++++++++++++++++++++++++++++++++++++++++++++++++++++++++++++++++')</w:t>
      </w:r>
    </w:p>
    <w:p w:rsidR="00F100FD" w:rsidRPr="00123C2B" w:rsidRDefault="00F100FD" w:rsidP="00D02797">
      <w:pPr>
        <w:spacing w:line="276" w:lineRule="auto"/>
        <w:jc w:val="both"/>
        <w:rPr>
          <w:color w:val="000000" w:themeColor="text1"/>
          <w:sz w:val="24"/>
          <w:szCs w:val="24"/>
          <w:shd w:val="clear" w:color="auto" w:fill="FFFFFF"/>
        </w:rPr>
      </w:pPr>
      <w:r w:rsidRPr="00123C2B">
        <w:rPr>
          <w:color w:val="000000" w:themeColor="text1"/>
          <w:sz w:val="24"/>
          <w:szCs w:val="24"/>
          <w:shd w:val="clear" w:color="auto" w:fill="FFFFFF"/>
        </w:rPr>
        <w:t xml:space="preserve"> </w:t>
      </w:r>
    </w:p>
    <w:p w:rsidR="00F100FD" w:rsidRPr="00123C2B" w:rsidRDefault="00F100FD" w:rsidP="00D02797">
      <w:pPr>
        <w:spacing w:line="276" w:lineRule="auto"/>
        <w:jc w:val="both"/>
        <w:rPr>
          <w:color w:val="C00000"/>
          <w:sz w:val="24"/>
          <w:szCs w:val="24"/>
          <w:shd w:val="clear" w:color="auto" w:fill="FFFFFF"/>
        </w:rPr>
      </w:pPr>
      <w:r w:rsidRPr="00123C2B">
        <w:rPr>
          <w:color w:val="C00000"/>
          <w:sz w:val="24"/>
          <w:szCs w:val="24"/>
          <w:shd w:val="clear" w:color="auto" w:fill="FFFFFF"/>
        </w:rPr>
        <w:t xml:space="preserve"># </w:t>
      </w:r>
      <w:proofErr w:type="gramStart"/>
      <w:r w:rsidRPr="00123C2B">
        <w:rPr>
          <w:color w:val="C00000"/>
          <w:sz w:val="24"/>
          <w:szCs w:val="24"/>
          <w:shd w:val="clear" w:color="auto" w:fill="FFFFFF"/>
        </w:rPr>
        <w:t>Starting</w:t>
      </w:r>
      <w:proofErr w:type="gramEnd"/>
      <w:r w:rsidRPr="00123C2B">
        <w:rPr>
          <w:color w:val="C00000"/>
          <w:sz w:val="24"/>
          <w:szCs w:val="24"/>
          <w:shd w:val="clear" w:color="auto" w:fill="FFFFFF"/>
        </w:rPr>
        <w:t xml:space="preserve"> position of the message</w:t>
      </w:r>
    </w:p>
    <w:p w:rsidR="00F100FD" w:rsidRPr="00123C2B" w:rsidRDefault="00F100FD" w:rsidP="00D02797">
      <w:pPr>
        <w:spacing w:line="276" w:lineRule="auto"/>
        <w:jc w:val="both"/>
        <w:rPr>
          <w:color w:val="000000" w:themeColor="text1"/>
          <w:sz w:val="24"/>
          <w:szCs w:val="24"/>
          <w:shd w:val="clear" w:color="auto" w:fill="FFFFFF"/>
        </w:rPr>
      </w:pPr>
      <w:proofErr w:type="gramStart"/>
      <w:r w:rsidRPr="00123C2B">
        <w:rPr>
          <w:color w:val="000000" w:themeColor="text1"/>
          <w:sz w:val="24"/>
          <w:szCs w:val="24"/>
          <w:shd w:val="clear" w:color="auto" w:fill="FFFFFF"/>
        </w:rPr>
        <w:t>print(</w:t>
      </w:r>
      <w:proofErr w:type="gramEnd"/>
      <w:r w:rsidRPr="00123C2B">
        <w:rPr>
          <w:color w:val="000000" w:themeColor="text1"/>
          <w:sz w:val="24"/>
          <w:szCs w:val="24"/>
          <w:shd w:val="clear" w:color="auto" w:fill="FFFFFF"/>
        </w:rPr>
        <w:t xml:space="preserve">'\n\n All Fields are Mandatory') </w:t>
      </w:r>
    </w:p>
    <w:p w:rsidR="00F100FD" w:rsidRPr="00123C2B" w:rsidRDefault="00F100FD" w:rsidP="00D02797">
      <w:pPr>
        <w:spacing w:line="276" w:lineRule="auto"/>
        <w:jc w:val="both"/>
        <w:rPr>
          <w:color w:val="000000" w:themeColor="text1"/>
          <w:sz w:val="24"/>
          <w:szCs w:val="24"/>
          <w:shd w:val="clear" w:color="auto" w:fill="FFFFFF"/>
        </w:rPr>
      </w:pPr>
      <w:proofErr w:type="gramStart"/>
      <w:r w:rsidRPr="00123C2B">
        <w:rPr>
          <w:color w:val="000000" w:themeColor="text1"/>
          <w:sz w:val="24"/>
          <w:szCs w:val="24"/>
          <w:shd w:val="clear" w:color="auto" w:fill="FFFFFF"/>
        </w:rPr>
        <w:t>print(</w:t>
      </w:r>
      <w:proofErr w:type="gramEnd"/>
      <w:r w:rsidRPr="00123C2B">
        <w:rPr>
          <w:color w:val="000000" w:themeColor="text1"/>
          <w:sz w:val="24"/>
          <w:szCs w:val="24"/>
          <w:shd w:val="clear" w:color="auto" w:fill="FFFFFF"/>
        </w:rPr>
        <w:t>'Avoid any kind of Spelling Mistakes')</w:t>
      </w:r>
    </w:p>
    <w:p w:rsidR="00F100FD" w:rsidRPr="00123C2B" w:rsidRDefault="00F100FD" w:rsidP="00D02797">
      <w:pPr>
        <w:spacing w:line="276" w:lineRule="auto"/>
        <w:jc w:val="both"/>
        <w:rPr>
          <w:color w:val="000000" w:themeColor="text1"/>
          <w:sz w:val="24"/>
          <w:szCs w:val="24"/>
          <w:shd w:val="clear" w:color="auto" w:fill="FFFFFF"/>
        </w:rPr>
      </w:pPr>
      <w:proofErr w:type="gramStart"/>
      <w:r w:rsidRPr="00123C2B">
        <w:rPr>
          <w:color w:val="000000" w:themeColor="text1"/>
          <w:sz w:val="24"/>
          <w:szCs w:val="24"/>
          <w:shd w:val="clear" w:color="auto" w:fill="FFFFFF"/>
        </w:rPr>
        <w:t>print(</w:t>
      </w:r>
      <w:proofErr w:type="gramEnd"/>
      <w:r w:rsidRPr="00123C2B">
        <w:rPr>
          <w:color w:val="000000" w:themeColor="text1"/>
          <w:sz w:val="24"/>
          <w:szCs w:val="24"/>
          <w:shd w:val="clear" w:color="auto" w:fill="FFFFFF"/>
        </w:rPr>
        <w:t>'Write Everything in uppercase letters')</w:t>
      </w:r>
    </w:p>
    <w:p w:rsidR="00F100FD" w:rsidRPr="00123C2B" w:rsidRDefault="00F100FD" w:rsidP="00D02797">
      <w:pPr>
        <w:spacing w:line="276" w:lineRule="auto"/>
        <w:jc w:val="both"/>
        <w:rPr>
          <w:color w:val="000000" w:themeColor="text1"/>
          <w:sz w:val="24"/>
          <w:szCs w:val="24"/>
          <w:shd w:val="clear" w:color="auto" w:fill="FFFFFF"/>
        </w:rPr>
      </w:pPr>
    </w:p>
    <w:p w:rsidR="00F100FD" w:rsidRPr="00123C2B" w:rsidRDefault="00F100FD" w:rsidP="00D02797">
      <w:pPr>
        <w:spacing w:line="276" w:lineRule="auto"/>
        <w:jc w:val="both"/>
        <w:rPr>
          <w:color w:val="C00000"/>
          <w:sz w:val="24"/>
          <w:szCs w:val="24"/>
          <w:shd w:val="clear" w:color="auto" w:fill="FFFFFF"/>
        </w:rPr>
      </w:pPr>
      <w:r w:rsidRPr="00123C2B">
        <w:rPr>
          <w:color w:val="C00000"/>
          <w:sz w:val="24"/>
          <w:szCs w:val="24"/>
          <w:shd w:val="clear" w:color="auto" w:fill="FFFFFF"/>
        </w:rPr>
        <w:t>#</w:t>
      </w:r>
      <w:proofErr w:type="gramStart"/>
      <w:r w:rsidRPr="00123C2B">
        <w:rPr>
          <w:color w:val="C00000"/>
          <w:sz w:val="24"/>
          <w:szCs w:val="24"/>
          <w:shd w:val="clear" w:color="auto" w:fill="FFFFFF"/>
        </w:rPr>
        <w:t>Enter</w:t>
      </w:r>
      <w:proofErr w:type="gramEnd"/>
      <w:r w:rsidRPr="00123C2B">
        <w:rPr>
          <w:color w:val="C00000"/>
          <w:sz w:val="24"/>
          <w:szCs w:val="24"/>
          <w:shd w:val="clear" w:color="auto" w:fill="FFFFFF"/>
        </w:rPr>
        <w:t xml:space="preserve"> company name</w:t>
      </w:r>
    </w:p>
    <w:p w:rsidR="00F100FD" w:rsidRPr="00123C2B" w:rsidRDefault="00F100FD" w:rsidP="00D02797">
      <w:pPr>
        <w:spacing w:line="276" w:lineRule="auto"/>
        <w:jc w:val="both"/>
        <w:rPr>
          <w:color w:val="000000" w:themeColor="text1"/>
          <w:sz w:val="24"/>
          <w:szCs w:val="24"/>
          <w:shd w:val="clear" w:color="auto" w:fill="FFFFFF"/>
        </w:rPr>
      </w:pPr>
      <w:r w:rsidRPr="00123C2B">
        <w:rPr>
          <w:color w:val="000000" w:themeColor="text1"/>
          <w:sz w:val="24"/>
          <w:szCs w:val="24"/>
          <w:shd w:val="clear" w:color="auto" w:fill="FFFFFF"/>
        </w:rPr>
        <w:t>p=(x, y) = (50, 50)</w:t>
      </w:r>
    </w:p>
    <w:p w:rsidR="00F100FD" w:rsidRPr="00123C2B" w:rsidRDefault="00F100FD" w:rsidP="00D02797">
      <w:pPr>
        <w:spacing w:line="276" w:lineRule="auto"/>
        <w:jc w:val="both"/>
        <w:rPr>
          <w:color w:val="000000" w:themeColor="text1"/>
          <w:sz w:val="24"/>
          <w:szCs w:val="24"/>
          <w:shd w:val="clear" w:color="auto" w:fill="FFFFFF"/>
        </w:rPr>
      </w:pPr>
      <w:proofErr w:type="gramStart"/>
      <w:r w:rsidRPr="00123C2B">
        <w:rPr>
          <w:color w:val="000000" w:themeColor="text1"/>
          <w:sz w:val="24"/>
          <w:szCs w:val="24"/>
          <w:shd w:val="clear" w:color="auto" w:fill="FFFFFF"/>
        </w:rPr>
        <w:t>message</w:t>
      </w:r>
      <w:proofErr w:type="gramEnd"/>
      <w:r w:rsidRPr="00123C2B">
        <w:rPr>
          <w:color w:val="000000" w:themeColor="text1"/>
          <w:sz w:val="24"/>
          <w:szCs w:val="24"/>
          <w:shd w:val="clear" w:color="auto" w:fill="FFFFFF"/>
        </w:rPr>
        <w:t xml:space="preserve"> = input('\</w:t>
      </w:r>
      <w:proofErr w:type="spellStart"/>
      <w:r w:rsidRPr="00123C2B">
        <w:rPr>
          <w:color w:val="000000" w:themeColor="text1"/>
          <w:sz w:val="24"/>
          <w:szCs w:val="24"/>
          <w:shd w:val="clear" w:color="auto" w:fill="FFFFFF"/>
        </w:rPr>
        <w:t>nEnter</w:t>
      </w:r>
      <w:proofErr w:type="spellEnd"/>
      <w:r w:rsidRPr="00123C2B">
        <w:rPr>
          <w:color w:val="000000" w:themeColor="text1"/>
          <w:sz w:val="24"/>
          <w:szCs w:val="24"/>
          <w:shd w:val="clear" w:color="auto" w:fill="FFFFFF"/>
        </w:rPr>
        <w:t xml:space="preserve"> Your Company Name: ')</w:t>
      </w:r>
    </w:p>
    <w:p w:rsidR="00F100FD" w:rsidRPr="00123C2B" w:rsidRDefault="00F100FD" w:rsidP="00D02797">
      <w:pPr>
        <w:spacing w:line="276" w:lineRule="auto"/>
        <w:jc w:val="both"/>
        <w:rPr>
          <w:color w:val="000000" w:themeColor="text1"/>
          <w:sz w:val="24"/>
          <w:szCs w:val="24"/>
          <w:shd w:val="clear" w:color="auto" w:fill="FFFFFF"/>
        </w:rPr>
      </w:pPr>
      <w:proofErr w:type="gramStart"/>
      <w:r w:rsidRPr="00123C2B">
        <w:rPr>
          <w:color w:val="000000" w:themeColor="text1"/>
          <w:sz w:val="24"/>
          <w:szCs w:val="24"/>
          <w:shd w:val="clear" w:color="auto" w:fill="FFFFFF"/>
        </w:rPr>
        <w:t>company=</w:t>
      </w:r>
      <w:proofErr w:type="gramEnd"/>
      <w:r w:rsidRPr="00123C2B">
        <w:rPr>
          <w:color w:val="000000" w:themeColor="text1"/>
          <w:sz w:val="24"/>
          <w:szCs w:val="24"/>
          <w:shd w:val="clear" w:color="auto" w:fill="FFFFFF"/>
        </w:rPr>
        <w:t>message</w:t>
      </w:r>
    </w:p>
    <w:p w:rsidR="00F100FD" w:rsidRPr="00123C2B" w:rsidRDefault="00F100FD" w:rsidP="00D02797">
      <w:pPr>
        <w:spacing w:line="276" w:lineRule="auto"/>
        <w:jc w:val="both"/>
        <w:rPr>
          <w:color w:val="C00000"/>
          <w:sz w:val="24"/>
          <w:szCs w:val="24"/>
          <w:shd w:val="clear" w:color="auto" w:fill="FFFFFF"/>
        </w:rPr>
      </w:pPr>
      <w:r w:rsidRPr="00123C2B">
        <w:rPr>
          <w:color w:val="C00000"/>
          <w:sz w:val="24"/>
          <w:szCs w:val="24"/>
          <w:shd w:val="clear" w:color="auto" w:fill="FFFFFF"/>
        </w:rPr>
        <w:t>#</w:t>
      </w:r>
      <w:proofErr w:type="gramStart"/>
      <w:r w:rsidRPr="00123C2B">
        <w:rPr>
          <w:color w:val="C00000"/>
          <w:sz w:val="24"/>
          <w:szCs w:val="24"/>
          <w:shd w:val="clear" w:color="auto" w:fill="FFFFFF"/>
        </w:rPr>
        <w:t>Specifying</w:t>
      </w:r>
      <w:proofErr w:type="gramEnd"/>
      <w:r w:rsidRPr="00123C2B">
        <w:rPr>
          <w:color w:val="C00000"/>
          <w:sz w:val="24"/>
          <w:szCs w:val="24"/>
          <w:shd w:val="clear" w:color="auto" w:fill="FFFFFF"/>
        </w:rPr>
        <w:t xml:space="preserve"> font name and font size</w:t>
      </w:r>
    </w:p>
    <w:p w:rsidR="00F100FD" w:rsidRPr="00123C2B" w:rsidRDefault="00F100FD" w:rsidP="00D02797">
      <w:pPr>
        <w:spacing w:line="276" w:lineRule="auto"/>
        <w:jc w:val="both"/>
        <w:rPr>
          <w:color w:val="000000" w:themeColor="text1"/>
          <w:sz w:val="24"/>
          <w:szCs w:val="24"/>
          <w:shd w:val="clear" w:color="auto" w:fill="FFFFFF"/>
        </w:rPr>
      </w:pPr>
      <w:proofErr w:type="gramStart"/>
      <w:r w:rsidRPr="00123C2B">
        <w:rPr>
          <w:color w:val="000000" w:themeColor="text1"/>
          <w:sz w:val="24"/>
          <w:szCs w:val="24"/>
          <w:shd w:val="clear" w:color="auto" w:fill="FFFFFF"/>
        </w:rPr>
        <w:t>font</w:t>
      </w:r>
      <w:proofErr w:type="gramEnd"/>
      <w:r w:rsidRPr="00123C2B">
        <w:rPr>
          <w:color w:val="000000" w:themeColor="text1"/>
          <w:sz w:val="24"/>
          <w:szCs w:val="24"/>
          <w:shd w:val="clear" w:color="auto" w:fill="FFFFFF"/>
        </w:rPr>
        <w:t xml:space="preserve"> = </w:t>
      </w:r>
      <w:proofErr w:type="spellStart"/>
      <w:r w:rsidRPr="00123C2B">
        <w:rPr>
          <w:color w:val="000000" w:themeColor="text1"/>
          <w:sz w:val="24"/>
          <w:szCs w:val="24"/>
          <w:shd w:val="clear" w:color="auto" w:fill="FFFFFF"/>
        </w:rPr>
        <w:t>ImageFont.truetype</w:t>
      </w:r>
      <w:proofErr w:type="spellEnd"/>
      <w:r w:rsidRPr="00123C2B">
        <w:rPr>
          <w:color w:val="000000" w:themeColor="text1"/>
          <w:sz w:val="24"/>
          <w:szCs w:val="24"/>
          <w:shd w:val="clear" w:color="auto" w:fill="FFFFFF"/>
        </w:rPr>
        <w:t>('arial.ttf', size=80)</w:t>
      </w:r>
    </w:p>
    <w:p w:rsidR="00F100FD" w:rsidRPr="00123C2B" w:rsidRDefault="00F100FD" w:rsidP="00D02797">
      <w:pPr>
        <w:spacing w:line="276" w:lineRule="auto"/>
        <w:jc w:val="both"/>
        <w:rPr>
          <w:color w:val="000000" w:themeColor="text1"/>
          <w:sz w:val="24"/>
          <w:szCs w:val="24"/>
          <w:shd w:val="clear" w:color="auto" w:fill="FFFFFF"/>
        </w:rPr>
      </w:pPr>
      <w:proofErr w:type="spellStart"/>
      <w:proofErr w:type="gramStart"/>
      <w:r w:rsidRPr="00123C2B">
        <w:rPr>
          <w:color w:val="000000" w:themeColor="text1"/>
          <w:sz w:val="24"/>
          <w:szCs w:val="24"/>
          <w:shd w:val="clear" w:color="auto" w:fill="FFFFFF"/>
        </w:rPr>
        <w:t>createID</w:t>
      </w:r>
      <w:proofErr w:type="spellEnd"/>
      <w:r w:rsidRPr="00123C2B">
        <w:rPr>
          <w:color w:val="000000" w:themeColor="text1"/>
          <w:sz w:val="24"/>
          <w:szCs w:val="24"/>
          <w:shd w:val="clear" w:color="auto" w:fill="FFFFFF"/>
        </w:rPr>
        <w:t>(</w:t>
      </w:r>
      <w:proofErr w:type="spellStart"/>
      <w:proofErr w:type="gramEnd"/>
      <w:r w:rsidRPr="00123C2B">
        <w:rPr>
          <w:color w:val="000000" w:themeColor="text1"/>
          <w:sz w:val="24"/>
          <w:szCs w:val="24"/>
          <w:shd w:val="clear" w:color="auto" w:fill="FFFFFF"/>
        </w:rPr>
        <w:t>message,font,p</w:t>
      </w:r>
      <w:proofErr w:type="spellEnd"/>
      <w:r w:rsidRPr="00123C2B">
        <w:rPr>
          <w:color w:val="000000" w:themeColor="text1"/>
          <w:sz w:val="24"/>
          <w:szCs w:val="24"/>
          <w:shd w:val="clear" w:color="auto" w:fill="FFFFFF"/>
        </w:rPr>
        <w:t>)</w:t>
      </w:r>
    </w:p>
    <w:p w:rsidR="00F100FD" w:rsidRPr="00123C2B" w:rsidRDefault="00F100FD" w:rsidP="00D02797">
      <w:pPr>
        <w:spacing w:line="276" w:lineRule="auto"/>
        <w:jc w:val="both"/>
        <w:rPr>
          <w:color w:val="000000" w:themeColor="text1"/>
          <w:sz w:val="24"/>
          <w:szCs w:val="24"/>
          <w:shd w:val="clear" w:color="auto" w:fill="FFFFFF"/>
        </w:rPr>
      </w:pPr>
    </w:p>
    <w:p w:rsidR="00F100FD" w:rsidRPr="00123C2B" w:rsidRDefault="00F100FD" w:rsidP="00D02797">
      <w:pPr>
        <w:spacing w:line="276" w:lineRule="auto"/>
        <w:jc w:val="both"/>
        <w:rPr>
          <w:color w:val="000000" w:themeColor="text1"/>
          <w:sz w:val="24"/>
          <w:szCs w:val="24"/>
          <w:shd w:val="clear" w:color="auto" w:fill="FFFFFF"/>
        </w:rPr>
      </w:pPr>
    </w:p>
    <w:p w:rsidR="00F100FD" w:rsidRPr="00123C2B" w:rsidRDefault="00F100FD" w:rsidP="00D02797">
      <w:pPr>
        <w:spacing w:line="276" w:lineRule="auto"/>
        <w:jc w:val="both"/>
        <w:rPr>
          <w:color w:val="C00000"/>
          <w:sz w:val="24"/>
          <w:szCs w:val="24"/>
          <w:shd w:val="clear" w:color="auto" w:fill="FFFFFF"/>
        </w:rPr>
      </w:pPr>
      <w:r w:rsidRPr="00123C2B">
        <w:rPr>
          <w:color w:val="C00000"/>
          <w:sz w:val="24"/>
          <w:szCs w:val="24"/>
          <w:shd w:val="clear" w:color="auto" w:fill="FFFFFF"/>
        </w:rPr>
        <w:t xml:space="preserve"># </w:t>
      </w:r>
      <w:proofErr w:type="gramStart"/>
      <w:r w:rsidRPr="00123C2B">
        <w:rPr>
          <w:color w:val="C00000"/>
          <w:sz w:val="24"/>
          <w:szCs w:val="24"/>
          <w:shd w:val="clear" w:color="auto" w:fill="FFFFFF"/>
        </w:rPr>
        <w:t>Adding</w:t>
      </w:r>
      <w:proofErr w:type="gramEnd"/>
      <w:r w:rsidRPr="00123C2B">
        <w:rPr>
          <w:color w:val="C00000"/>
          <w:sz w:val="24"/>
          <w:szCs w:val="24"/>
          <w:shd w:val="clear" w:color="auto" w:fill="FFFFFF"/>
        </w:rPr>
        <w:t xml:space="preserve"> an unique id number. You can manually take it from user</w:t>
      </w:r>
    </w:p>
    <w:p w:rsidR="00F100FD" w:rsidRPr="00123C2B" w:rsidRDefault="00F100FD" w:rsidP="00D02797">
      <w:pPr>
        <w:spacing w:line="276" w:lineRule="auto"/>
        <w:jc w:val="both"/>
        <w:rPr>
          <w:color w:val="000000" w:themeColor="text1"/>
          <w:sz w:val="24"/>
          <w:szCs w:val="24"/>
          <w:shd w:val="clear" w:color="auto" w:fill="FFFFFF"/>
        </w:rPr>
      </w:pPr>
      <w:r w:rsidRPr="00123C2B">
        <w:rPr>
          <w:color w:val="000000" w:themeColor="text1"/>
          <w:sz w:val="24"/>
          <w:szCs w:val="24"/>
          <w:shd w:val="clear" w:color="auto" w:fill="FFFFFF"/>
        </w:rPr>
        <w:t>p=(x, y) = (600, 75)</w:t>
      </w:r>
    </w:p>
    <w:p w:rsidR="00F100FD" w:rsidRPr="00123C2B" w:rsidRDefault="00F100FD" w:rsidP="00D02797">
      <w:pPr>
        <w:spacing w:line="276" w:lineRule="auto"/>
        <w:jc w:val="both"/>
        <w:rPr>
          <w:color w:val="000000" w:themeColor="text1"/>
          <w:sz w:val="24"/>
          <w:szCs w:val="24"/>
          <w:shd w:val="clear" w:color="auto" w:fill="FFFFFF"/>
        </w:rPr>
      </w:pPr>
      <w:proofErr w:type="spellStart"/>
      <w:proofErr w:type="gramStart"/>
      <w:r w:rsidRPr="00123C2B">
        <w:rPr>
          <w:color w:val="000000" w:themeColor="text1"/>
          <w:sz w:val="24"/>
          <w:szCs w:val="24"/>
          <w:shd w:val="clear" w:color="auto" w:fill="FFFFFF"/>
        </w:rPr>
        <w:t>idno</w:t>
      </w:r>
      <w:proofErr w:type="spellEnd"/>
      <w:r w:rsidRPr="00123C2B">
        <w:rPr>
          <w:color w:val="000000" w:themeColor="text1"/>
          <w:sz w:val="24"/>
          <w:szCs w:val="24"/>
          <w:shd w:val="clear" w:color="auto" w:fill="FFFFFF"/>
        </w:rPr>
        <w:t>=</w:t>
      </w:r>
      <w:proofErr w:type="spellStart"/>
      <w:proofErr w:type="gramEnd"/>
      <w:r w:rsidRPr="00123C2B">
        <w:rPr>
          <w:color w:val="000000" w:themeColor="text1"/>
          <w:sz w:val="24"/>
          <w:szCs w:val="24"/>
          <w:shd w:val="clear" w:color="auto" w:fill="FFFFFF"/>
        </w:rPr>
        <w:t>random.randint</w:t>
      </w:r>
      <w:proofErr w:type="spellEnd"/>
      <w:r w:rsidRPr="00123C2B">
        <w:rPr>
          <w:color w:val="000000" w:themeColor="text1"/>
          <w:sz w:val="24"/>
          <w:szCs w:val="24"/>
          <w:shd w:val="clear" w:color="auto" w:fill="FFFFFF"/>
        </w:rPr>
        <w:t>(10000000,90000000)</w:t>
      </w:r>
    </w:p>
    <w:p w:rsidR="00F100FD" w:rsidRPr="00123C2B" w:rsidRDefault="00F100FD" w:rsidP="00D02797">
      <w:pPr>
        <w:spacing w:line="276" w:lineRule="auto"/>
        <w:jc w:val="both"/>
        <w:rPr>
          <w:color w:val="000000" w:themeColor="text1"/>
          <w:sz w:val="24"/>
          <w:szCs w:val="24"/>
          <w:shd w:val="clear" w:color="auto" w:fill="FFFFFF"/>
        </w:rPr>
      </w:pPr>
      <w:proofErr w:type="gramStart"/>
      <w:r w:rsidRPr="00123C2B">
        <w:rPr>
          <w:color w:val="000000" w:themeColor="text1"/>
          <w:sz w:val="24"/>
          <w:szCs w:val="24"/>
          <w:shd w:val="clear" w:color="auto" w:fill="FFFFFF"/>
        </w:rPr>
        <w:t>message</w:t>
      </w:r>
      <w:proofErr w:type="gramEnd"/>
      <w:r w:rsidRPr="00123C2B">
        <w:rPr>
          <w:color w:val="000000" w:themeColor="text1"/>
          <w:sz w:val="24"/>
          <w:szCs w:val="24"/>
          <w:shd w:val="clear" w:color="auto" w:fill="FFFFFF"/>
        </w:rPr>
        <w:t xml:space="preserve"> = </w:t>
      </w:r>
      <w:proofErr w:type="spellStart"/>
      <w:r w:rsidRPr="00123C2B">
        <w:rPr>
          <w:color w:val="000000" w:themeColor="text1"/>
          <w:sz w:val="24"/>
          <w:szCs w:val="24"/>
          <w:shd w:val="clear" w:color="auto" w:fill="FFFFFF"/>
        </w:rPr>
        <w:t>str</w:t>
      </w:r>
      <w:proofErr w:type="spellEnd"/>
      <w:r w:rsidRPr="00123C2B">
        <w:rPr>
          <w:color w:val="000000" w:themeColor="text1"/>
          <w:sz w:val="24"/>
          <w:szCs w:val="24"/>
          <w:shd w:val="clear" w:color="auto" w:fill="FFFFFF"/>
        </w:rPr>
        <w:t>('ID '+</w:t>
      </w:r>
      <w:proofErr w:type="spellStart"/>
      <w:r w:rsidRPr="00123C2B">
        <w:rPr>
          <w:color w:val="000000" w:themeColor="text1"/>
          <w:sz w:val="24"/>
          <w:szCs w:val="24"/>
          <w:shd w:val="clear" w:color="auto" w:fill="FFFFFF"/>
        </w:rPr>
        <w:t>str</w:t>
      </w:r>
      <w:proofErr w:type="spellEnd"/>
      <w:r w:rsidRPr="00123C2B">
        <w:rPr>
          <w:color w:val="000000" w:themeColor="text1"/>
          <w:sz w:val="24"/>
          <w:szCs w:val="24"/>
          <w:shd w:val="clear" w:color="auto" w:fill="FFFFFF"/>
        </w:rPr>
        <w:t>(</w:t>
      </w:r>
      <w:proofErr w:type="spellStart"/>
      <w:r w:rsidRPr="00123C2B">
        <w:rPr>
          <w:color w:val="000000" w:themeColor="text1"/>
          <w:sz w:val="24"/>
          <w:szCs w:val="24"/>
          <w:shd w:val="clear" w:color="auto" w:fill="FFFFFF"/>
        </w:rPr>
        <w:t>idno</w:t>
      </w:r>
      <w:proofErr w:type="spellEnd"/>
      <w:r w:rsidRPr="00123C2B">
        <w:rPr>
          <w:color w:val="000000" w:themeColor="text1"/>
          <w:sz w:val="24"/>
          <w:szCs w:val="24"/>
          <w:shd w:val="clear" w:color="auto" w:fill="FFFFFF"/>
        </w:rPr>
        <w:t>))</w:t>
      </w:r>
    </w:p>
    <w:p w:rsidR="00F100FD" w:rsidRPr="00123C2B" w:rsidRDefault="00F100FD" w:rsidP="00D02797">
      <w:pPr>
        <w:spacing w:line="276" w:lineRule="auto"/>
        <w:jc w:val="both"/>
        <w:rPr>
          <w:color w:val="000000" w:themeColor="text1"/>
          <w:sz w:val="24"/>
          <w:szCs w:val="24"/>
          <w:shd w:val="clear" w:color="auto" w:fill="FFFFFF"/>
        </w:rPr>
      </w:pPr>
      <w:r w:rsidRPr="00123C2B">
        <w:rPr>
          <w:color w:val="C00000"/>
          <w:sz w:val="24"/>
          <w:szCs w:val="24"/>
          <w:shd w:val="clear" w:color="auto" w:fill="FFFFFF"/>
        </w:rPr>
        <w:t>#</w:t>
      </w:r>
      <w:proofErr w:type="gramStart"/>
      <w:r w:rsidRPr="00123C2B">
        <w:rPr>
          <w:color w:val="C00000"/>
          <w:sz w:val="24"/>
          <w:szCs w:val="24"/>
          <w:shd w:val="clear" w:color="auto" w:fill="FFFFFF"/>
        </w:rPr>
        <w:t>Specifying</w:t>
      </w:r>
      <w:proofErr w:type="gramEnd"/>
      <w:r w:rsidRPr="00123C2B">
        <w:rPr>
          <w:color w:val="C00000"/>
          <w:sz w:val="24"/>
          <w:szCs w:val="24"/>
          <w:shd w:val="clear" w:color="auto" w:fill="FFFFFF"/>
        </w:rPr>
        <w:t xml:space="preserve"> font name and font size</w:t>
      </w:r>
    </w:p>
    <w:p w:rsidR="00F100FD" w:rsidRPr="00123C2B" w:rsidRDefault="00F100FD" w:rsidP="00D02797">
      <w:pPr>
        <w:spacing w:line="276" w:lineRule="auto"/>
        <w:jc w:val="both"/>
        <w:rPr>
          <w:color w:val="000000" w:themeColor="text1"/>
          <w:sz w:val="24"/>
          <w:szCs w:val="24"/>
          <w:shd w:val="clear" w:color="auto" w:fill="FFFFFF"/>
        </w:rPr>
      </w:pPr>
      <w:proofErr w:type="gramStart"/>
      <w:r w:rsidRPr="00123C2B">
        <w:rPr>
          <w:color w:val="000000" w:themeColor="text1"/>
          <w:sz w:val="24"/>
          <w:szCs w:val="24"/>
          <w:shd w:val="clear" w:color="auto" w:fill="FFFFFF"/>
        </w:rPr>
        <w:t>font</w:t>
      </w:r>
      <w:proofErr w:type="gramEnd"/>
      <w:r w:rsidRPr="00123C2B">
        <w:rPr>
          <w:color w:val="000000" w:themeColor="text1"/>
          <w:sz w:val="24"/>
          <w:szCs w:val="24"/>
          <w:shd w:val="clear" w:color="auto" w:fill="FFFFFF"/>
        </w:rPr>
        <w:t xml:space="preserve"> = </w:t>
      </w:r>
      <w:proofErr w:type="spellStart"/>
      <w:r w:rsidRPr="00123C2B">
        <w:rPr>
          <w:color w:val="000000" w:themeColor="text1"/>
          <w:sz w:val="24"/>
          <w:szCs w:val="24"/>
          <w:shd w:val="clear" w:color="auto" w:fill="FFFFFF"/>
        </w:rPr>
        <w:t>ImageFont.truetype</w:t>
      </w:r>
      <w:proofErr w:type="spellEnd"/>
      <w:r w:rsidRPr="00123C2B">
        <w:rPr>
          <w:color w:val="000000" w:themeColor="text1"/>
          <w:sz w:val="24"/>
          <w:szCs w:val="24"/>
          <w:shd w:val="clear" w:color="auto" w:fill="FFFFFF"/>
        </w:rPr>
        <w:t>('arial.ttf', size=60)</w:t>
      </w:r>
    </w:p>
    <w:p w:rsidR="00F100FD" w:rsidRPr="00123C2B" w:rsidRDefault="00F100FD" w:rsidP="00D02797">
      <w:pPr>
        <w:spacing w:line="276" w:lineRule="auto"/>
        <w:jc w:val="both"/>
        <w:rPr>
          <w:color w:val="000000" w:themeColor="text1"/>
          <w:sz w:val="24"/>
          <w:szCs w:val="24"/>
          <w:shd w:val="clear" w:color="auto" w:fill="FFFFFF"/>
        </w:rPr>
      </w:pPr>
      <w:proofErr w:type="spellStart"/>
      <w:proofErr w:type="gramStart"/>
      <w:r w:rsidRPr="00123C2B">
        <w:rPr>
          <w:color w:val="000000" w:themeColor="text1"/>
          <w:sz w:val="24"/>
          <w:szCs w:val="24"/>
          <w:shd w:val="clear" w:color="auto" w:fill="FFFFFF"/>
        </w:rPr>
        <w:t>createID</w:t>
      </w:r>
      <w:proofErr w:type="spellEnd"/>
      <w:r w:rsidRPr="00123C2B">
        <w:rPr>
          <w:color w:val="000000" w:themeColor="text1"/>
          <w:sz w:val="24"/>
          <w:szCs w:val="24"/>
          <w:shd w:val="clear" w:color="auto" w:fill="FFFFFF"/>
        </w:rPr>
        <w:t>(</w:t>
      </w:r>
      <w:proofErr w:type="spellStart"/>
      <w:proofErr w:type="gramEnd"/>
      <w:r w:rsidRPr="00123C2B">
        <w:rPr>
          <w:color w:val="000000" w:themeColor="text1"/>
          <w:sz w:val="24"/>
          <w:szCs w:val="24"/>
          <w:shd w:val="clear" w:color="auto" w:fill="FFFFFF"/>
        </w:rPr>
        <w:t>message,font,p</w:t>
      </w:r>
      <w:proofErr w:type="spellEnd"/>
      <w:r w:rsidRPr="00123C2B">
        <w:rPr>
          <w:color w:val="000000" w:themeColor="text1"/>
          <w:sz w:val="24"/>
          <w:szCs w:val="24"/>
          <w:shd w:val="clear" w:color="auto" w:fill="FFFFFF"/>
        </w:rPr>
        <w:t>)</w:t>
      </w:r>
    </w:p>
    <w:p w:rsidR="00F100FD" w:rsidRPr="00123C2B" w:rsidRDefault="00F100FD" w:rsidP="00D02797">
      <w:pPr>
        <w:spacing w:line="276" w:lineRule="auto"/>
        <w:jc w:val="both"/>
        <w:rPr>
          <w:color w:val="000000" w:themeColor="text1"/>
          <w:sz w:val="24"/>
          <w:szCs w:val="24"/>
          <w:shd w:val="clear" w:color="auto" w:fill="FFFFFF"/>
        </w:rPr>
      </w:pPr>
    </w:p>
    <w:p w:rsidR="00F100FD" w:rsidRPr="00123C2B" w:rsidRDefault="00F100FD" w:rsidP="00D02797">
      <w:pPr>
        <w:spacing w:line="276" w:lineRule="auto"/>
        <w:jc w:val="both"/>
        <w:rPr>
          <w:color w:val="000000" w:themeColor="text1"/>
          <w:sz w:val="24"/>
          <w:szCs w:val="24"/>
          <w:shd w:val="clear" w:color="auto" w:fill="FFFFFF"/>
        </w:rPr>
      </w:pPr>
    </w:p>
    <w:p w:rsidR="00F100FD" w:rsidRPr="00123C2B" w:rsidRDefault="00F100FD" w:rsidP="00D02797">
      <w:pPr>
        <w:spacing w:line="276" w:lineRule="auto"/>
        <w:jc w:val="both"/>
        <w:rPr>
          <w:color w:val="000000" w:themeColor="text1"/>
          <w:sz w:val="24"/>
          <w:szCs w:val="24"/>
          <w:shd w:val="clear" w:color="auto" w:fill="FFFFFF"/>
        </w:rPr>
      </w:pPr>
    </w:p>
    <w:p w:rsidR="00F100FD" w:rsidRPr="00123C2B" w:rsidRDefault="00F100FD" w:rsidP="00D02797">
      <w:pPr>
        <w:spacing w:line="276" w:lineRule="auto"/>
        <w:jc w:val="both"/>
        <w:rPr>
          <w:color w:val="C00000"/>
          <w:sz w:val="24"/>
          <w:szCs w:val="24"/>
          <w:shd w:val="clear" w:color="auto" w:fill="FFFFFF"/>
        </w:rPr>
      </w:pPr>
      <w:r w:rsidRPr="00123C2B">
        <w:rPr>
          <w:color w:val="C00000"/>
          <w:sz w:val="24"/>
          <w:szCs w:val="24"/>
          <w:shd w:val="clear" w:color="auto" w:fill="FFFFFF"/>
        </w:rPr>
        <w:t xml:space="preserve"># Enter your name for the ID </w:t>
      </w:r>
    </w:p>
    <w:p w:rsidR="00F100FD" w:rsidRPr="00123C2B" w:rsidRDefault="00F100FD" w:rsidP="00D02797">
      <w:pPr>
        <w:spacing w:line="276" w:lineRule="auto"/>
        <w:jc w:val="both"/>
        <w:rPr>
          <w:color w:val="000000" w:themeColor="text1"/>
          <w:sz w:val="24"/>
          <w:szCs w:val="24"/>
          <w:shd w:val="clear" w:color="auto" w:fill="FFFFFF"/>
        </w:rPr>
      </w:pPr>
      <w:r w:rsidRPr="00123C2B">
        <w:rPr>
          <w:color w:val="000000" w:themeColor="text1"/>
          <w:sz w:val="24"/>
          <w:szCs w:val="24"/>
          <w:shd w:val="clear" w:color="auto" w:fill="FFFFFF"/>
        </w:rPr>
        <w:t>p=(x, y) = (50, 250)</w:t>
      </w:r>
    </w:p>
    <w:p w:rsidR="00F100FD" w:rsidRPr="00123C2B" w:rsidRDefault="00F100FD" w:rsidP="00D02797">
      <w:pPr>
        <w:spacing w:line="276" w:lineRule="auto"/>
        <w:jc w:val="both"/>
        <w:rPr>
          <w:color w:val="000000" w:themeColor="text1"/>
          <w:sz w:val="24"/>
          <w:szCs w:val="24"/>
          <w:shd w:val="clear" w:color="auto" w:fill="FFFFFF"/>
        </w:rPr>
      </w:pPr>
      <w:proofErr w:type="gramStart"/>
      <w:r w:rsidRPr="00123C2B">
        <w:rPr>
          <w:color w:val="000000" w:themeColor="text1"/>
          <w:sz w:val="24"/>
          <w:szCs w:val="24"/>
          <w:shd w:val="clear" w:color="auto" w:fill="FFFFFF"/>
        </w:rPr>
        <w:t>message</w:t>
      </w:r>
      <w:proofErr w:type="gramEnd"/>
      <w:r w:rsidRPr="00123C2B">
        <w:rPr>
          <w:color w:val="000000" w:themeColor="text1"/>
          <w:sz w:val="24"/>
          <w:szCs w:val="24"/>
          <w:shd w:val="clear" w:color="auto" w:fill="FFFFFF"/>
        </w:rPr>
        <w:t xml:space="preserve"> = input('Enter Your Full Name: ')</w:t>
      </w:r>
    </w:p>
    <w:p w:rsidR="00F100FD" w:rsidRPr="00123C2B" w:rsidRDefault="00F100FD" w:rsidP="00D02797">
      <w:pPr>
        <w:spacing w:line="276" w:lineRule="auto"/>
        <w:jc w:val="both"/>
        <w:rPr>
          <w:color w:val="000000" w:themeColor="text1"/>
          <w:sz w:val="24"/>
          <w:szCs w:val="24"/>
          <w:shd w:val="clear" w:color="auto" w:fill="FFFFFF"/>
        </w:rPr>
      </w:pPr>
      <w:proofErr w:type="gramStart"/>
      <w:r w:rsidRPr="00123C2B">
        <w:rPr>
          <w:color w:val="000000" w:themeColor="text1"/>
          <w:sz w:val="24"/>
          <w:szCs w:val="24"/>
          <w:shd w:val="clear" w:color="auto" w:fill="FFFFFF"/>
        </w:rPr>
        <w:t>name=</w:t>
      </w:r>
      <w:proofErr w:type="gramEnd"/>
      <w:r w:rsidRPr="00123C2B">
        <w:rPr>
          <w:color w:val="000000" w:themeColor="text1"/>
          <w:sz w:val="24"/>
          <w:szCs w:val="24"/>
          <w:shd w:val="clear" w:color="auto" w:fill="FFFFFF"/>
        </w:rPr>
        <w:t>message</w:t>
      </w:r>
    </w:p>
    <w:p w:rsidR="00F100FD" w:rsidRPr="00123C2B" w:rsidRDefault="00F100FD" w:rsidP="00D02797">
      <w:pPr>
        <w:spacing w:line="276" w:lineRule="auto"/>
        <w:jc w:val="both"/>
        <w:rPr>
          <w:color w:val="C00000"/>
          <w:sz w:val="24"/>
          <w:szCs w:val="24"/>
          <w:shd w:val="clear" w:color="auto" w:fill="FFFFFF"/>
        </w:rPr>
      </w:pPr>
      <w:r w:rsidRPr="00123C2B">
        <w:rPr>
          <w:color w:val="C00000"/>
          <w:sz w:val="24"/>
          <w:szCs w:val="24"/>
          <w:shd w:val="clear" w:color="auto" w:fill="FFFFFF"/>
        </w:rPr>
        <w:t>#</w:t>
      </w:r>
      <w:proofErr w:type="gramStart"/>
      <w:r w:rsidRPr="00123C2B">
        <w:rPr>
          <w:color w:val="C00000"/>
          <w:sz w:val="24"/>
          <w:szCs w:val="24"/>
          <w:shd w:val="clear" w:color="auto" w:fill="FFFFFF"/>
        </w:rPr>
        <w:t>Specifying</w:t>
      </w:r>
      <w:proofErr w:type="gramEnd"/>
      <w:r w:rsidRPr="00123C2B">
        <w:rPr>
          <w:color w:val="C00000"/>
          <w:sz w:val="24"/>
          <w:szCs w:val="24"/>
          <w:shd w:val="clear" w:color="auto" w:fill="FFFFFF"/>
        </w:rPr>
        <w:t xml:space="preserve"> font name and font size</w:t>
      </w:r>
    </w:p>
    <w:p w:rsidR="00F100FD" w:rsidRPr="00123C2B" w:rsidRDefault="00F100FD" w:rsidP="00D02797">
      <w:pPr>
        <w:spacing w:line="276" w:lineRule="auto"/>
        <w:jc w:val="both"/>
        <w:rPr>
          <w:color w:val="000000" w:themeColor="text1"/>
          <w:sz w:val="24"/>
          <w:szCs w:val="24"/>
          <w:shd w:val="clear" w:color="auto" w:fill="FFFFFF"/>
        </w:rPr>
      </w:pPr>
      <w:proofErr w:type="gramStart"/>
      <w:r w:rsidRPr="00123C2B">
        <w:rPr>
          <w:color w:val="000000" w:themeColor="text1"/>
          <w:sz w:val="24"/>
          <w:szCs w:val="24"/>
          <w:shd w:val="clear" w:color="auto" w:fill="FFFFFF"/>
        </w:rPr>
        <w:t>font</w:t>
      </w:r>
      <w:proofErr w:type="gramEnd"/>
      <w:r w:rsidRPr="00123C2B">
        <w:rPr>
          <w:color w:val="000000" w:themeColor="text1"/>
          <w:sz w:val="24"/>
          <w:szCs w:val="24"/>
          <w:shd w:val="clear" w:color="auto" w:fill="FFFFFF"/>
        </w:rPr>
        <w:t xml:space="preserve"> = </w:t>
      </w:r>
      <w:proofErr w:type="spellStart"/>
      <w:r w:rsidRPr="00123C2B">
        <w:rPr>
          <w:color w:val="000000" w:themeColor="text1"/>
          <w:sz w:val="24"/>
          <w:szCs w:val="24"/>
          <w:shd w:val="clear" w:color="auto" w:fill="FFFFFF"/>
        </w:rPr>
        <w:t>ImageFont.truetype</w:t>
      </w:r>
      <w:proofErr w:type="spellEnd"/>
      <w:r w:rsidRPr="00123C2B">
        <w:rPr>
          <w:color w:val="000000" w:themeColor="text1"/>
          <w:sz w:val="24"/>
          <w:szCs w:val="24"/>
          <w:shd w:val="clear" w:color="auto" w:fill="FFFFFF"/>
        </w:rPr>
        <w:t xml:space="preserve">('arial.ttf', size=45) </w:t>
      </w:r>
      <w:proofErr w:type="spellStart"/>
      <w:r w:rsidRPr="00123C2B">
        <w:rPr>
          <w:color w:val="000000" w:themeColor="text1"/>
          <w:sz w:val="24"/>
          <w:szCs w:val="24"/>
          <w:shd w:val="clear" w:color="auto" w:fill="FFFFFF"/>
        </w:rPr>
        <w:t>createID</w:t>
      </w:r>
      <w:proofErr w:type="spellEnd"/>
      <w:r w:rsidRPr="00123C2B">
        <w:rPr>
          <w:color w:val="000000" w:themeColor="text1"/>
          <w:sz w:val="24"/>
          <w:szCs w:val="24"/>
          <w:shd w:val="clear" w:color="auto" w:fill="FFFFFF"/>
        </w:rPr>
        <w:t>(</w:t>
      </w:r>
      <w:proofErr w:type="spellStart"/>
      <w:r w:rsidRPr="00123C2B">
        <w:rPr>
          <w:color w:val="000000" w:themeColor="text1"/>
          <w:sz w:val="24"/>
          <w:szCs w:val="24"/>
          <w:shd w:val="clear" w:color="auto" w:fill="FFFFFF"/>
        </w:rPr>
        <w:t>message,font,p</w:t>
      </w:r>
      <w:proofErr w:type="spellEnd"/>
      <w:r w:rsidRPr="00123C2B">
        <w:rPr>
          <w:color w:val="000000" w:themeColor="text1"/>
          <w:sz w:val="24"/>
          <w:szCs w:val="24"/>
          <w:shd w:val="clear" w:color="auto" w:fill="FFFFFF"/>
        </w:rPr>
        <w:t>)</w:t>
      </w:r>
    </w:p>
    <w:p w:rsidR="00F100FD" w:rsidRPr="00123C2B" w:rsidRDefault="00F100FD" w:rsidP="00D02797">
      <w:pPr>
        <w:spacing w:line="276" w:lineRule="auto"/>
        <w:jc w:val="both"/>
        <w:rPr>
          <w:color w:val="000000" w:themeColor="text1"/>
          <w:sz w:val="24"/>
          <w:szCs w:val="24"/>
          <w:shd w:val="clear" w:color="auto" w:fill="FFFFFF"/>
        </w:rPr>
      </w:pPr>
    </w:p>
    <w:p w:rsidR="00F100FD" w:rsidRPr="00123C2B" w:rsidRDefault="00F100FD" w:rsidP="00D02797">
      <w:pPr>
        <w:spacing w:line="276" w:lineRule="auto"/>
        <w:jc w:val="both"/>
        <w:rPr>
          <w:color w:val="000000" w:themeColor="text1"/>
          <w:sz w:val="24"/>
          <w:szCs w:val="24"/>
          <w:shd w:val="clear" w:color="auto" w:fill="FFFFFF"/>
        </w:rPr>
      </w:pPr>
    </w:p>
    <w:p w:rsidR="00F100FD" w:rsidRPr="00123C2B" w:rsidRDefault="00F100FD" w:rsidP="00D02797">
      <w:pPr>
        <w:spacing w:line="276" w:lineRule="auto"/>
        <w:jc w:val="both"/>
        <w:rPr>
          <w:color w:val="C00000"/>
          <w:sz w:val="24"/>
          <w:szCs w:val="24"/>
          <w:shd w:val="clear" w:color="auto" w:fill="FFFFFF"/>
        </w:rPr>
      </w:pPr>
      <w:r w:rsidRPr="00123C2B">
        <w:rPr>
          <w:color w:val="C00000"/>
          <w:sz w:val="24"/>
          <w:szCs w:val="24"/>
          <w:shd w:val="clear" w:color="auto" w:fill="FFFFFF"/>
        </w:rPr>
        <w:t>#Enter the gender</w:t>
      </w:r>
    </w:p>
    <w:p w:rsidR="00F100FD" w:rsidRPr="00123C2B" w:rsidRDefault="00F100FD" w:rsidP="00D02797">
      <w:pPr>
        <w:spacing w:line="276" w:lineRule="auto"/>
        <w:jc w:val="both"/>
        <w:rPr>
          <w:color w:val="000000" w:themeColor="text1"/>
          <w:sz w:val="24"/>
          <w:szCs w:val="24"/>
          <w:shd w:val="clear" w:color="auto" w:fill="FFFFFF"/>
        </w:rPr>
      </w:pPr>
      <w:r w:rsidRPr="00123C2B">
        <w:rPr>
          <w:color w:val="000000" w:themeColor="text1"/>
          <w:sz w:val="24"/>
          <w:szCs w:val="24"/>
          <w:shd w:val="clear" w:color="auto" w:fill="FFFFFF"/>
        </w:rPr>
        <w:t>p=(x, y) = (50, 350)</w:t>
      </w:r>
    </w:p>
    <w:p w:rsidR="00F100FD" w:rsidRPr="00123C2B" w:rsidRDefault="00F100FD" w:rsidP="00D02797">
      <w:pPr>
        <w:spacing w:line="276" w:lineRule="auto"/>
        <w:jc w:val="both"/>
        <w:rPr>
          <w:color w:val="000000" w:themeColor="text1"/>
          <w:sz w:val="24"/>
          <w:szCs w:val="24"/>
          <w:shd w:val="clear" w:color="auto" w:fill="FFFFFF"/>
        </w:rPr>
      </w:pPr>
      <w:proofErr w:type="gramStart"/>
      <w:r w:rsidRPr="00123C2B">
        <w:rPr>
          <w:color w:val="000000" w:themeColor="text1"/>
          <w:sz w:val="24"/>
          <w:szCs w:val="24"/>
          <w:shd w:val="clear" w:color="auto" w:fill="FFFFFF"/>
        </w:rPr>
        <w:t>message</w:t>
      </w:r>
      <w:proofErr w:type="gramEnd"/>
      <w:r w:rsidRPr="00123C2B">
        <w:rPr>
          <w:color w:val="000000" w:themeColor="text1"/>
          <w:sz w:val="24"/>
          <w:szCs w:val="24"/>
          <w:shd w:val="clear" w:color="auto" w:fill="FFFFFF"/>
        </w:rPr>
        <w:t xml:space="preserve"> = input('Enter Your Gender: ')</w:t>
      </w:r>
    </w:p>
    <w:p w:rsidR="00F100FD" w:rsidRPr="00123C2B" w:rsidRDefault="00F100FD" w:rsidP="00D02797">
      <w:pPr>
        <w:spacing w:line="276" w:lineRule="auto"/>
        <w:jc w:val="both"/>
        <w:rPr>
          <w:color w:val="000000" w:themeColor="text1"/>
          <w:sz w:val="24"/>
          <w:szCs w:val="24"/>
          <w:shd w:val="clear" w:color="auto" w:fill="FFFFFF"/>
        </w:rPr>
      </w:pPr>
      <w:proofErr w:type="spellStart"/>
      <w:proofErr w:type="gramStart"/>
      <w:r w:rsidRPr="00123C2B">
        <w:rPr>
          <w:color w:val="000000" w:themeColor="text1"/>
          <w:sz w:val="24"/>
          <w:szCs w:val="24"/>
          <w:shd w:val="clear" w:color="auto" w:fill="FFFFFF"/>
        </w:rPr>
        <w:t>createID</w:t>
      </w:r>
      <w:proofErr w:type="spellEnd"/>
      <w:r w:rsidRPr="00123C2B">
        <w:rPr>
          <w:color w:val="000000" w:themeColor="text1"/>
          <w:sz w:val="24"/>
          <w:szCs w:val="24"/>
          <w:shd w:val="clear" w:color="auto" w:fill="FFFFFF"/>
        </w:rPr>
        <w:t>(</w:t>
      </w:r>
      <w:proofErr w:type="spellStart"/>
      <w:proofErr w:type="gramEnd"/>
      <w:r w:rsidRPr="00123C2B">
        <w:rPr>
          <w:color w:val="000000" w:themeColor="text1"/>
          <w:sz w:val="24"/>
          <w:szCs w:val="24"/>
          <w:shd w:val="clear" w:color="auto" w:fill="FFFFFF"/>
        </w:rPr>
        <w:t>message,font,p</w:t>
      </w:r>
      <w:proofErr w:type="spellEnd"/>
      <w:r w:rsidRPr="00123C2B">
        <w:rPr>
          <w:color w:val="000000" w:themeColor="text1"/>
          <w:sz w:val="24"/>
          <w:szCs w:val="24"/>
          <w:shd w:val="clear" w:color="auto" w:fill="FFFFFF"/>
        </w:rPr>
        <w:t>)</w:t>
      </w:r>
    </w:p>
    <w:p w:rsidR="00F100FD" w:rsidRPr="00123C2B" w:rsidRDefault="00F100FD" w:rsidP="00D02797">
      <w:pPr>
        <w:spacing w:line="276" w:lineRule="auto"/>
        <w:jc w:val="both"/>
        <w:rPr>
          <w:color w:val="000000" w:themeColor="text1"/>
          <w:sz w:val="24"/>
          <w:szCs w:val="24"/>
          <w:shd w:val="clear" w:color="auto" w:fill="FFFFFF"/>
        </w:rPr>
      </w:pPr>
    </w:p>
    <w:p w:rsidR="00F100FD" w:rsidRPr="00123C2B" w:rsidRDefault="00F100FD" w:rsidP="00D02797">
      <w:pPr>
        <w:spacing w:line="276" w:lineRule="auto"/>
        <w:jc w:val="both"/>
        <w:rPr>
          <w:color w:val="C00000"/>
          <w:sz w:val="24"/>
          <w:szCs w:val="24"/>
          <w:shd w:val="clear" w:color="auto" w:fill="FFFFFF"/>
        </w:rPr>
      </w:pPr>
      <w:r w:rsidRPr="00123C2B">
        <w:rPr>
          <w:color w:val="C00000"/>
          <w:sz w:val="24"/>
          <w:szCs w:val="24"/>
          <w:shd w:val="clear" w:color="auto" w:fill="FFFFFF"/>
        </w:rPr>
        <w:t>#Enter your age</w:t>
      </w:r>
    </w:p>
    <w:p w:rsidR="00F100FD" w:rsidRPr="00123C2B" w:rsidRDefault="00F100FD" w:rsidP="00D02797">
      <w:pPr>
        <w:spacing w:line="276" w:lineRule="auto"/>
        <w:jc w:val="both"/>
        <w:rPr>
          <w:color w:val="000000" w:themeColor="text1"/>
          <w:sz w:val="24"/>
          <w:szCs w:val="24"/>
          <w:shd w:val="clear" w:color="auto" w:fill="FFFFFF"/>
        </w:rPr>
      </w:pPr>
      <w:r w:rsidRPr="00123C2B">
        <w:rPr>
          <w:color w:val="000000" w:themeColor="text1"/>
          <w:sz w:val="24"/>
          <w:szCs w:val="24"/>
          <w:shd w:val="clear" w:color="auto" w:fill="FFFFFF"/>
        </w:rPr>
        <w:t>p=(x, y) = (250, 350)</w:t>
      </w:r>
    </w:p>
    <w:p w:rsidR="00F100FD" w:rsidRPr="00123C2B" w:rsidRDefault="00F100FD" w:rsidP="00D02797">
      <w:pPr>
        <w:spacing w:line="276" w:lineRule="auto"/>
        <w:jc w:val="both"/>
        <w:rPr>
          <w:color w:val="000000" w:themeColor="text1"/>
          <w:sz w:val="24"/>
          <w:szCs w:val="24"/>
          <w:shd w:val="clear" w:color="auto" w:fill="FFFFFF"/>
        </w:rPr>
      </w:pPr>
      <w:proofErr w:type="gramStart"/>
      <w:r w:rsidRPr="00123C2B">
        <w:rPr>
          <w:color w:val="000000" w:themeColor="text1"/>
          <w:sz w:val="24"/>
          <w:szCs w:val="24"/>
          <w:shd w:val="clear" w:color="auto" w:fill="FFFFFF"/>
        </w:rPr>
        <w:t>message</w:t>
      </w:r>
      <w:proofErr w:type="gramEnd"/>
      <w:r w:rsidRPr="00123C2B">
        <w:rPr>
          <w:color w:val="000000" w:themeColor="text1"/>
          <w:sz w:val="24"/>
          <w:szCs w:val="24"/>
          <w:shd w:val="clear" w:color="auto" w:fill="FFFFFF"/>
        </w:rPr>
        <w:t xml:space="preserve"> = input('Enter Your Age: ')</w:t>
      </w:r>
    </w:p>
    <w:p w:rsidR="00F100FD" w:rsidRPr="00123C2B" w:rsidRDefault="00F100FD" w:rsidP="00D02797">
      <w:pPr>
        <w:spacing w:line="276" w:lineRule="auto"/>
        <w:jc w:val="both"/>
        <w:rPr>
          <w:color w:val="000000" w:themeColor="text1"/>
          <w:sz w:val="24"/>
          <w:szCs w:val="24"/>
          <w:shd w:val="clear" w:color="auto" w:fill="FFFFFF"/>
        </w:rPr>
      </w:pPr>
      <w:proofErr w:type="spellStart"/>
      <w:proofErr w:type="gramStart"/>
      <w:r w:rsidRPr="00123C2B">
        <w:rPr>
          <w:color w:val="000000" w:themeColor="text1"/>
          <w:sz w:val="24"/>
          <w:szCs w:val="24"/>
          <w:shd w:val="clear" w:color="auto" w:fill="FFFFFF"/>
        </w:rPr>
        <w:t>createID</w:t>
      </w:r>
      <w:proofErr w:type="spellEnd"/>
      <w:r w:rsidRPr="00123C2B">
        <w:rPr>
          <w:color w:val="000000" w:themeColor="text1"/>
          <w:sz w:val="24"/>
          <w:szCs w:val="24"/>
          <w:shd w:val="clear" w:color="auto" w:fill="FFFFFF"/>
        </w:rPr>
        <w:t>(</w:t>
      </w:r>
      <w:proofErr w:type="spellStart"/>
      <w:proofErr w:type="gramEnd"/>
      <w:r w:rsidRPr="00123C2B">
        <w:rPr>
          <w:color w:val="000000" w:themeColor="text1"/>
          <w:sz w:val="24"/>
          <w:szCs w:val="24"/>
          <w:shd w:val="clear" w:color="auto" w:fill="FFFFFF"/>
        </w:rPr>
        <w:t>message,font,p</w:t>
      </w:r>
      <w:proofErr w:type="spellEnd"/>
      <w:r w:rsidRPr="00123C2B">
        <w:rPr>
          <w:color w:val="000000" w:themeColor="text1"/>
          <w:sz w:val="24"/>
          <w:szCs w:val="24"/>
          <w:shd w:val="clear" w:color="auto" w:fill="FFFFFF"/>
        </w:rPr>
        <w:t>)</w:t>
      </w:r>
    </w:p>
    <w:p w:rsidR="00F100FD" w:rsidRPr="00123C2B" w:rsidRDefault="00F100FD" w:rsidP="00D02797">
      <w:pPr>
        <w:spacing w:line="276" w:lineRule="auto"/>
        <w:jc w:val="both"/>
        <w:rPr>
          <w:color w:val="000000" w:themeColor="text1"/>
          <w:sz w:val="24"/>
          <w:szCs w:val="24"/>
          <w:shd w:val="clear" w:color="auto" w:fill="FFFFFF"/>
        </w:rPr>
      </w:pPr>
    </w:p>
    <w:p w:rsidR="00F100FD" w:rsidRPr="00123C2B" w:rsidRDefault="00F100FD" w:rsidP="00D02797">
      <w:pPr>
        <w:spacing w:line="276" w:lineRule="auto"/>
        <w:jc w:val="both"/>
        <w:rPr>
          <w:color w:val="C00000"/>
          <w:sz w:val="24"/>
          <w:szCs w:val="24"/>
          <w:shd w:val="clear" w:color="auto" w:fill="FFFFFF"/>
        </w:rPr>
      </w:pPr>
      <w:r w:rsidRPr="00123C2B">
        <w:rPr>
          <w:color w:val="C00000"/>
          <w:sz w:val="24"/>
          <w:szCs w:val="24"/>
          <w:shd w:val="clear" w:color="auto" w:fill="FFFFFF"/>
        </w:rPr>
        <w:t>#</w:t>
      </w:r>
      <w:proofErr w:type="gramStart"/>
      <w:r w:rsidRPr="00123C2B">
        <w:rPr>
          <w:color w:val="C00000"/>
          <w:sz w:val="24"/>
          <w:szCs w:val="24"/>
          <w:shd w:val="clear" w:color="auto" w:fill="FFFFFF"/>
        </w:rPr>
        <w:t>Enter</w:t>
      </w:r>
      <w:proofErr w:type="gramEnd"/>
      <w:r w:rsidRPr="00123C2B">
        <w:rPr>
          <w:color w:val="C00000"/>
          <w:sz w:val="24"/>
          <w:szCs w:val="24"/>
          <w:shd w:val="clear" w:color="auto" w:fill="FFFFFF"/>
        </w:rPr>
        <w:t xml:space="preserve"> DOB in form of </w:t>
      </w:r>
      <w:proofErr w:type="spellStart"/>
      <w:r w:rsidRPr="00123C2B">
        <w:rPr>
          <w:color w:val="C00000"/>
          <w:sz w:val="24"/>
          <w:szCs w:val="24"/>
          <w:shd w:val="clear" w:color="auto" w:fill="FFFFFF"/>
        </w:rPr>
        <w:t>dd</w:t>
      </w:r>
      <w:proofErr w:type="spellEnd"/>
      <w:r w:rsidRPr="00123C2B">
        <w:rPr>
          <w:color w:val="C00000"/>
          <w:sz w:val="24"/>
          <w:szCs w:val="24"/>
          <w:shd w:val="clear" w:color="auto" w:fill="FFFFFF"/>
        </w:rPr>
        <w:t>/mm/</w:t>
      </w:r>
      <w:proofErr w:type="spellStart"/>
      <w:r w:rsidRPr="00123C2B">
        <w:rPr>
          <w:color w:val="C00000"/>
          <w:sz w:val="24"/>
          <w:szCs w:val="24"/>
          <w:shd w:val="clear" w:color="auto" w:fill="FFFFFF"/>
        </w:rPr>
        <w:t>yyyy</w:t>
      </w:r>
      <w:proofErr w:type="spellEnd"/>
      <w:r w:rsidRPr="00123C2B">
        <w:rPr>
          <w:color w:val="C00000"/>
          <w:sz w:val="24"/>
          <w:szCs w:val="24"/>
          <w:shd w:val="clear" w:color="auto" w:fill="FFFFFF"/>
        </w:rPr>
        <w:t xml:space="preserve"> format</w:t>
      </w:r>
    </w:p>
    <w:p w:rsidR="00F100FD" w:rsidRPr="00123C2B" w:rsidRDefault="00F100FD" w:rsidP="00D02797">
      <w:pPr>
        <w:spacing w:line="276" w:lineRule="auto"/>
        <w:jc w:val="both"/>
        <w:rPr>
          <w:color w:val="000000" w:themeColor="text1"/>
          <w:sz w:val="24"/>
          <w:szCs w:val="24"/>
          <w:shd w:val="clear" w:color="auto" w:fill="FFFFFF"/>
        </w:rPr>
      </w:pPr>
      <w:r w:rsidRPr="00123C2B">
        <w:rPr>
          <w:color w:val="000000" w:themeColor="text1"/>
          <w:sz w:val="24"/>
          <w:szCs w:val="24"/>
          <w:shd w:val="clear" w:color="auto" w:fill="FFFFFF"/>
        </w:rPr>
        <w:t>p=(x, y) = (50, 450)</w:t>
      </w:r>
    </w:p>
    <w:p w:rsidR="00F100FD" w:rsidRPr="00123C2B" w:rsidRDefault="00F100FD" w:rsidP="00D02797">
      <w:pPr>
        <w:spacing w:line="276" w:lineRule="auto"/>
        <w:jc w:val="both"/>
        <w:rPr>
          <w:color w:val="000000" w:themeColor="text1"/>
          <w:sz w:val="24"/>
          <w:szCs w:val="24"/>
          <w:shd w:val="clear" w:color="auto" w:fill="FFFFFF"/>
        </w:rPr>
      </w:pPr>
      <w:proofErr w:type="gramStart"/>
      <w:r w:rsidRPr="00123C2B">
        <w:rPr>
          <w:color w:val="000000" w:themeColor="text1"/>
          <w:sz w:val="24"/>
          <w:szCs w:val="24"/>
          <w:shd w:val="clear" w:color="auto" w:fill="FFFFFF"/>
        </w:rPr>
        <w:lastRenderedPageBreak/>
        <w:t>message</w:t>
      </w:r>
      <w:proofErr w:type="gramEnd"/>
      <w:r w:rsidRPr="00123C2B">
        <w:rPr>
          <w:color w:val="000000" w:themeColor="text1"/>
          <w:sz w:val="24"/>
          <w:szCs w:val="24"/>
          <w:shd w:val="clear" w:color="auto" w:fill="FFFFFF"/>
        </w:rPr>
        <w:t xml:space="preserve"> = input('Enter Your Date Of Birth(</w:t>
      </w:r>
      <w:proofErr w:type="spellStart"/>
      <w:r w:rsidRPr="00123C2B">
        <w:rPr>
          <w:color w:val="000000" w:themeColor="text1"/>
          <w:sz w:val="24"/>
          <w:szCs w:val="24"/>
          <w:shd w:val="clear" w:color="auto" w:fill="FFFFFF"/>
        </w:rPr>
        <w:t>dd</w:t>
      </w:r>
      <w:proofErr w:type="spellEnd"/>
      <w:r w:rsidRPr="00123C2B">
        <w:rPr>
          <w:color w:val="000000" w:themeColor="text1"/>
          <w:sz w:val="24"/>
          <w:szCs w:val="24"/>
          <w:shd w:val="clear" w:color="auto" w:fill="FFFFFF"/>
        </w:rPr>
        <w:t>/mm/</w:t>
      </w:r>
      <w:proofErr w:type="spellStart"/>
      <w:r w:rsidRPr="00123C2B">
        <w:rPr>
          <w:color w:val="000000" w:themeColor="text1"/>
          <w:sz w:val="24"/>
          <w:szCs w:val="24"/>
          <w:shd w:val="clear" w:color="auto" w:fill="FFFFFF"/>
        </w:rPr>
        <w:t>yyyy</w:t>
      </w:r>
      <w:proofErr w:type="spellEnd"/>
      <w:r w:rsidRPr="00123C2B">
        <w:rPr>
          <w:color w:val="000000" w:themeColor="text1"/>
          <w:sz w:val="24"/>
          <w:szCs w:val="24"/>
          <w:shd w:val="clear" w:color="auto" w:fill="FFFFFF"/>
        </w:rPr>
        <w:t>): ')</w:t>
      </w:r>
    </w:p>
    <w:p w:rsidR="00F100FD" w:rsidRPr="00123C2B" w:rsidRDefault="00F100FD" w:rsidP="00D02797">
      <w:pPr>
        <w:spacing w:line="276" w:lineRule="auto"/>
        <w:jc w:val="both"/>
        <w:rPr>
          <w:color w:val="000000" w:themeColor="text1"/>
          <w:sz w:val="24"/>
          <w:szCs w:val="24"/>
          <w:shd w:val="clear" w:color="auto" w:fill="FFFFFF"/>
        </w:rPr>
      </w:pPr>
      <w:proofErr w:type="spellStart"/>
      <w:proofErr w:type="gramStart"/>
      <w:r w:rsidRPr="00123C2B">
        <w:rPr>
          <w:color w:val="000000" w:themeColor="text1"/>
          <w:sz w:val="24"/>
          <w:szCs w:val="24"/>
          <w:shd w:val="clear" w:color="auto" w:fill="FFFFFF"/>
        </w:rPr>
        <w:t>createID</w:t>
      </w:r>
      <w:proofErr w:type="spellEnd"/>
      <w:r w:rsidRPr="00123C2B">
        <w:rPr>
          <w:color w:val="000000" w:themeColor="text1"/>
          <w:sz w:val="24"/>
          <w:szCs w:val="24"/>
          <w:shd w:val="clear" w:color="auto" w:fill="FFFFFF"/>
        </w:rPr>
        <w:t>(</w:t>
      </w:r>
      <w:proofErr w:type="spellStart"/>
      <w:proofErr w:type="gramEnd"/>
      <w:r w:rsidRPr="00123C2B">
        <w:rPr>
          <w:color w:val="000000" w:themeColor="text1"/>
          <w:sz w:val="24"/>
          <w:szCs w:val="24"/>
          <w:shd w:val="clear" w:color="auto" w:fill="FFFFFF"/>
        </w:rPr>
        <w:t>message,font,p</w:t>
      </w:r>
      <w:proofErr w:type="spellEnd"/>
      <w:r w:rsidRPr="00123C2B">
        <w:rPr>
          <w:color w:val="000000" w:themeColor="text1"/>
          <w:sz w:val="24"/>
          <w:szCs w:val="24"/>
          <w:shd w:val="clear" w:color="auto" w:fill="FFFFFF"/>
        </w:rPr>
        <w:t>)</w:t>
      </w:r>
    </w:p>
    <w:p w:rsidR="00F100FD" w:rsidRPr="00123C2B" w:rsidRDefault="00F100FD" w:rsidP="00D02797">
      <w:pPr>
        <w:spacing w:line="276" w:lineRule="auto"/>
        <w:jc w:val="both"/>
        <w:rPr>
          <w:color w:val="000000" w:themeColor="text1"/>
          <w:sz w:val="24"/>
          <w:szCs w:val="24"/>
          <w:shd w:val="clear" w:color="auto" w:fill="FFFFFF"/>
        </w:rPr>
      </w:pPr>
    </w:p>
    <w:p w:rsidR="00F100FD" w:rsidRPr="00123C2B" w:rsidRDefault="00F100FD" w:rsidP="00D02797">
      <w:pPr>
        <w:spacing w:line="276" w:lineRule="auto"/>
        <w:jc w:val="both"/>
        <w:rPr>
          <w:color w:val="C00000"/>
          <w:sz w:val="24"/>
          <w:szCs w:val="24"/>
          <w:shd w:val="clear" w:color="auto" w:fill="FFFFFF"/>
        </w:rPr>
      </w:pPr>
      <w:r w:rsidRPr="00123C2B">
        <w:rPr>
          <w:color w:val="C00000"/>
          <w:sz w:val="24"/>
          <w:szCs w:val="24"/>
          <w:shd w:val="clear" w:color="auto" w:fill="FFFFFF"/>
        </w:rPr>
        <w:t>#Enter you blood group</w:t>
      </w:r>
    </w:p>
    <w:p w:rsidR="00F100FD" w:rsidRPr="00123C2B" w:rsidRDefault="00F100FD" w:rsidP="00D02797">
      <w:pPr>
        <w:spacing w:line="276" w:lineRule="auto"/>
        <w:jc w:val="both"/>
        <w:rPr>
          <w:color w:val="000000" w:themeColor="text1"/>
          <w:sz w:val="24"/>
          <w:szCs w:val="24"/>
          <w:shd w:val="clear" w:color="auto" w:fill="FFFFFF"/>
        </w:rPr>
      </w:pPr>
      <w:r w:rsidRPr="00123C2B">
        <w:rPr>
          <w:color w:val="000000" w:themeColor="text1"/>
          <w:sz w:val="24"/>
          <w:szCs w:val="24"/>
          <w:shd w:val="clear" w:color="auto" w:fill="FFFFFF"/>
        </w:rPr>
        <w:t>p=(x, y) = (50, 550)</w:t>
      </w:r>
    </w:p>
    <w:p w:rsidR="00F100FD" w:rsidRPr="00123C2B" w:rsidRDefault="00F100FD" w:rsidP="00D02797">
      <w:pPr>
        <w:spacing w:line="276" w:lineRule="auto"/>
        <w:jc w:val="both"/>
        <w:rPr>
          <w:color w:val="000000" w:themeColor="text1"/>
          <w:sz w:val="24"/>
          <w:szCs w:val="24"/>
          <w:shd w:val="clear" w:color="auto" w:fill="FFFFFF"/>
        </w:rPr>
      </w:pPr>
      <w:proofErr w:type="gramStart"/>
      <w:r w:rsidRPr="00123C2B">
        <w:rPr>
          <w:color w:val="000000" w:themeColor="text1"/>
          <w:sz w:val="24"/>
          <w:szCs w:val="24"/>
          <w:shd w:val="clear" w:color="auto" w:fill="FFFFFF"/>
        </w:rPr>
        <w:t>message</w:t>
      </w:r>
      <w:proofErr w:type="gramEnd"/>
      <w:r w:rsidRPr="00123C2B">
        <w:rPr>
          <w:color w:val="000000" w:themeColor="text1"/>
          <w:sz w:val="24"/>
          <w:szCs w:val="24"/>
          <w:shd w:val="clear" w:color="auto" w:fill="FFFFFF"/>
        </w:rPr>
        <w:t xml:space="preserve"> = input('Enter Your Blood Group: ')</w:t>
      </w:r>
    </w:p>
    <w:p w:rsidR="00F100FD" w:rsidRPr="00123C2B" w:rsidRDefault="00F100FD" w:rsidP="00D02797">
      <w:pPr>
        <w:spacing w:line="276" w:lineRule="auto"/>
        <w:jc w:val="both"/>
        <w:rPr>
          <w:color w:val="000000" w:themeColor="text1"/>
          <w:sz w:val="24"/>
          <w:szCs w:val="24"/>
          <w:shd w:val="clear" w:color="auto" w:fill="FFFFFF"/>
        </w:rPr>
      </w:pPr>
      <w:proofErr w:type="spellStart"/>
      <w:proofErr w:type="gramStart"/>
      <w:r w:rsidRPr="00123C2B">
        <w:rPr>
          <w:color w:val="000000" w:themeColor="text1"/>
          <w:sz w:val="24"/>
          <w:szCs w:val="24"/>
          <w:shd w:val="clear" w:color="auto" w:fill="FFFFFF"/>
        </w:rPr>
        <w:t>createID</w:t>
      </w:r>
      <w:proofErr w:type="spellEnd"/>
      <w:r w:rsidRPr="00123C2B">
        <w:rPr>
          <w:color w:val="000000" w:themeColor="text1"/>
          <w:sz w:val="24"/>
          <w:szCs w:val="24"/>
          <w:shd w:val="clear" w:color="auto" w:fill="FFFFFF"/>
        </w:rPr>
        <w:t>(</w:t>
      </w:r>
      <w:proofErr w:type="spellStart"/>
      <w:proofErr w:type="gramEnd"/>
      <w:r w:rsidRPr="00123C2B">
        <w:rPr>
          <w:color w:val="000000" w:themeColor="text1"/>
          <w:sz w:val="24"/>
          <w:szCs w:val="24"/>
          <w:shd w:val="clear" w:color="auto" w:fill="FFFFFF"/>
        </w:rPr>
        <w:t>message,font,p</w:t>
      </w:r>
      <w:proofErr w:type="spellEnd"/>
      <w:r w:rsidRPr="00123C2B">
        <w:rPr>
          <w:color w:val="000000" w:themeColor="text1"/>
          <w:sz w:val="24"/>
          <w:szCs w:val="24"/>
          <w:shd w:val="clear" w:color="auto" w:fill="FFFFFF"/>
        </w:rPr>
        <w:t>)</w:t>
      </w:r>
    </w:p>
    <w:p w:rsidR="00F100FD" w:rsidRPr="00123C2B" w:rsidRDefault="00F100FD" w:rsidP="00D02797">
      <w:pPr>
        <w:spacing w:line="276" w:lineRule="auto"/>
        <w:jc w:val="both"/>
        <w:rPr>
          <w:color w:val="000000" w:themeColor="text1"/>
          <w:sz w:val="24"/>
          <w:szCs w:val="24"/>
          <w:shd w:val="clear" w:color="auto" w:fill="FFFFFF"/>
        </w:rPr>
      </w:pPr>
      <w:r w:rsidRPr="00123C2B">
        <w:rPr>
          <w:color w:val="C00000"/>
          <w:sz w:val="24"/>
          <w:szCs w:val="24"/>
          <w:shd w:val="clear" w:color="auto" w:fill="FFFFFF"/>
        </w:rPr>
        <w:t>#Enter your mobile number</w:t>
      </w:r>
    </w:p>
    <w:p w:rsidR="00F100FD" w:rsidRPr="00123C2B" w:rsidRDefault="00F100FD" w:rsidP="00D02797">
      <w:pPr>
        <w:spacing w:line="276" w:lineRule="auto"/>
        <w:jc w:val="both"/>
        <w:rPr>
          <w:color w:val="000000" w:themeColor="text1"/>
          <w:sz w:val="24"/>
          <w:szCs w:val="24"/>
          <w:shd w:val="clear" w:color="auto" w:fill="FFFFFF"/>
        </w:rPr>
      </w:pPr>
      <w:r w:rsidRPr="00123C2B">
        <w:rPr>
          <w:color w:val="000000" w:themeColor="text1"/>
          <w:sz w:val="24"/>
          <w:szCs w:val="24"/>
          <w:shd w:val="clear" w:color="auto" w:fill="FFFFFF"/>
        </w:rPr>
        <w:t>p=(x, y) = (50, 650)</w:t>
      </w:r>
    </w:p>
    <w:p w:rsidR="00F100FD" w:rsidRPr="00123C2B" w:rsidRDefault="00F100FD" w:rsidP="00D02797">
      <w:pPr>
        <w:spacing w:line="276" w:lineRule="auto"/>
        <w:jc w:val="both"/>
        <w:rPr>
          <w:color w:val="000000" w:themeColor="text1"/>
          <w:sz w:val="24"/>
          <w:szCs w:val="24"/>
          <w:shd w:val="clear" w:color="auto" w:fill="FFFFFF"/>
        </w:rPr>
      </w:pPr>
      <w:proofErr w:type="gramStart"/>
      <w:r w:rsidRPr="00123C2B">
        <w:rPr>
          <w:color w:val="000000" w:themeColor="text1"/>
          <w:sz w:val="24"/>
          <w:szCs w:val="24"/>
          <w:shd w:val="clear" w:color="auto" w:fill="FFFFFF"/>
        </w:rPr>
        <w:t>message</w:t>
      </w:r>
      <w:proofErr w:type="gramEnd"/>
      <w:r w:rsidRPr="00123C2B">
        <w:rPr>
          <w:color w:val="000000" w:themeColor="text1"/>
          <w:sz w:val="24"/>
          <w:szCs w:val="24"/>
          <w:shd w:val="clear" w:color="auto" w:fill="FFFFFF"/>
        </w:rPr>
        <w:t xml:space="preserve"> = input('Enter Your Mobile Number: ')</w:t>
      </w:r>
    </w:p>
    <w:p w:rsidR="00F100FD" w:rsidRPr="00123C2B" w:rsidRDefault="00F100FD" w:rsidP="00D02797">
      <w:pPr>
        <w:spacing w:line="276" w:lineRule="auto"/>
        <w:jc w:val="both"/>
        <w:rPr>
          <w:color w:val="000000" w:themeColor="text1"/>
          <w:sz w:val="24"/>
          <w:szCs w:val="24"/>
          <w:shd w:val="clear" w:color="auto" w:fill="FFFFFF"/>
        </w:rPr>
      </w:pPr>
      <w:proofErr w:type="gramStart"/>
      <w:r w:rsidRPr="00123C2B">
        <w:rPr>
          <w:color w:val="000000" w:themeColor="text1"/>
          <w:sz w:val="24"/>
          <w:szCs w:val="24"/>
          <w:shd w:val="clear" w:color="auto" w:fill="FFFFFF"/>
        </w:rPr>
        <w:t>temp=</w:t>
      </w:r>
      <w:proofErr w:type="gramEnd"/>
      <w:r w:rsidRPr="00123C2B">
        <w:rPr>
          <w:color w:val="000000" w:themeColor="text1"/>
          <w:sz w:val="24"/>
          <w:szCs w:val="24"/>
          <w:shd w:val="clear" w:color="auto" w:fill="FFFFFF"/>
        </w:rPr>
        <w:t>message</w:t>
      </w:r>
    </w:p>
    <w:p w:rsidR="00F100FD" w:rsidRPr="00123C2B" w:rsidRDefault="00F100FD" w:rsidP="00D02797">
      <w:pPr>
        <w:spacing w:line="276" w:lineRule="auto"/>
        <w:jc w:val="both"/>
        <w:rPr>
          <w:color w:val="000000" w:themeColor="text1"/>
          <w:sz w:val="24"/>
          <w:szCs w:val="24"/>
          <w:shd w:val="clear" w:color="auto" w:fill="FFFFFF"/>
        </w:rPr>
      </w:pPr>
      <w:proofErr w:type="spellStart"/>
      <w:proofErr w:type="gramStart"/>
      <w:r w:rsidRPr="00123C2B">
        <w:rPr>
          <w:color w:val="000000" w:themeColor="text1"/>
          <w:sz w:val="24"/>
          <w:szCs w:val="24"/>
          <w:shd w:val="clear" w:color="auto" w:fill="FFFFFF"/>
        </w:rPr>
        <w:t>createID</w:t>
      </w:r>
      <w:proofErr w:type="spellEnd"/>
      <w:r w:rsidRPr="00123C2B">
        <w:rPr>
          <w:color w:val="000000" w:themeColor="text1"/>
          <w:sz w:val="24"/>
          <w:szCs w:val="24"/>
          <w:shd w:val="clear" w:color="auto" w:fill="FFFFFF"/>
        </w:rPr>
        <w:t>(</w:t>
      </w:r>
      <w:proofErr w:type="spellStart"/>
      <w:proofErr w:type="gramEnd"/>
      <w:r w:rsidRPr="00123C2B">
        <w:rPr>
          <w:color w:val="000000" w:themeColor="text1"/>
          <w:sz w:val="24"/>
          <w:szCs w:val="24"/>
          <w:shd w:val="clear" w:color="auto" w:fill="FFFFFF"/>
        </w:rPr>
        <w:t>message,font,p</w:t>
      </w:r>
      <w:proofErr w:type="spellEnd"/>
      <w:r w:rsidRPr="00123C2B">
        <w:rPr>
          <w:color w:val="000000" w:themeColor="text1"/>
          <w:sz w:val="24"/>
          <w:szCs w:val="24"/>
          <w:shd w:val="clear" w:color="auto" w:fill="FFFFFF"/>
        </w:rPr>
        <w:t>)</w:t>
      </w:r>
    </w:p>
    <w:p w:rsidR="00F100FD" w:rsidRPr="00123C2B" w:rsidRDefault="00F100FD" w:rsidP="00D02797">
      <w:pPr>
        <w:spacing w:line="276" w:lineRule="auto"/>
        <w:jc w:val="both"/>
        <w:rPr>
          <w:color w:val="000000" w:themeColor="text1"/>
          <w:sz w:val="24"/>
          <w:szCs w:val="24"/>
          <w:shd w:val="clear" w:color="auto" w:fill="FFFFFF"/>
        </w:rPr>
      </w:pPr>
    </w:p>
    <w:p w:rsidR="00F100FD" w:rsidRPr="00123C2B" w:rsidRDefault="00F100FD" w:rsidP="00D02797">
      <w:pPr>
        <w:spacing w:line="276" w:lineRule="auto"/>
        <w:jc w:val="both"/>
        <w:rPr>
          <w:color w:val="C00000"/>
          <w:sz w:val="24"/>
          <w:szCs w:val="24"/>
          <w:shd w:val="clear" w:color="auto" w:fill="FFFFFF"/>
        </w:rPr>
      </w:pPr>
      <w:r w:rsidRPr="00123C2B">
        <w:rPr>
          <w:color w:val="C00000"/>
          <w:sz w:val="24"/>
          <w:szCs w:val="24"/>
          <w:shd w:val="clear" w:color="auto" w:fill="FFFFFF"/>
        </w:rPr>
        <w:t>#Enter your address</w:t>
      </w:r>
    </w:p>
    <w:p w:rsidR="00F100FD" w:rsidRPr="00123C2B" w:rsidRDefault="00F100FD" w:rsidP="00D02797">
      <w:pPr>
        <w:spacing w:line="276" w:lineRule="auto"/>
        <w:jc w:val="both"/>
        <w:rPr>
          <w:color w:val="000000" w:themeColor="text1"/>
          <w:sz w:val="24"/>
          <w:szCs w:val="24"/>
          <w:shd w:val="clear" w:color="auto" w:fill="FFFFFF"/>
        </w:rPr>
      </w:pPr>
      <w:r w:rsidRPr="00123C2B">
        <w:rPr>
          <w:color w:val="000000" w:themeColor="text1"/>
          <w:sz w:val="24"/>
          <w:szCs w:val="24"/>
          <w:shd w:val="clear" w:color="auto" w:fill="FFFFFF"/>
        </w:rPr>
        <w:t>p=(x, y) = (50, 750)</w:t>
      </w:r>
    </w:p>
    <w:p w:rsidR="00F100FD" w:rsidRPr="00123C2B" w:rsidRDefault="00F100FD" w:rsidP="00D02797">
      <w:pPr>
        <w:spacing w:line="276" w:lineRule="auto"/>
        <w:jc w:val="both"/>
        <w:rPr>
          <w:color w:val="000000" w:themeColor="text1"/>
          <w:sz w:val="24"/>
          <w:szCs w:val="24"/>
          <w:shd w:val="clear" w:color="auto" w:fill="FFFFFF"/>
        </w:rPr>
      </w:pPr>
      <w:proofErr w:type="gramStart"/>
      <w:r w:rsidRPr="00123C2B">
        <w:rPr>
          <w:color w:val="000000" w:themeColor="text1"/>
          <w:sz w:val="24"/>
          <w:szCs w:val="24"/>
          <w:shd w:val="clear" w:color="auto" w:fill="FFFFFF"/>
        </w:rPr>
        <w:t>message</w:t>
      </w:r>
      <w:proofErr w:type="gramEnd"/>
      <w:r w:rsidRPr="00123C2B">
        <w:rPr>
          <w:color w:val="000000" w:themeColor="text1"/>
          <w:sz w:val="24"/>
          <w:szCs w:val="24"/>
          <w:shd w:val="clear" w:color="auto" w:fill="FFFFFF"/>
        </w:rPr>
        <w:t xml:space="preserve"> = input('Enter Your Address: ')</w:t>
      </w:r>
    </w:p>
    <w:p w:rsidR="00F100FD" w:rsidRPr="00123C2B" w:rsidRDefault="00F100FD" w:rsidP="00D02797">
      <w:pPr>
        <w:spacing w:line="276" w:lineRule="auto"/>
        <w:jc w:val="both"/>
        <w:rPr>
          <w:color w:val="000000" w:themeColor="text1"/>
          <w:sz w:val="24"/>
          <w:szCs w:val="24"/>
          <w:shd w:val="clear" w:color="auto" w:fill="FFFFFF"/>
        </w:rPr>
      </w:pPr>
      <w:proofErr w:type="spellStart"/>
      <w:proofErr w:type="gramStart"/>
      <w:r w:rsidRPr="00123C2B">
        <w:rPr>
          <w:color w:val="000000" w:themeColor="text1"/>
          <w:sz w:val="24"/>
          <w:szCs w:val="24"/>
          <w:shd w:val="clear" w:color="auto" w:fill="FFFFFF"/>
        </w:rPr>
        <w:t>createID</w:t>
      </w:r>
      <w:proofErr w:type="spellEnd"/>
      <w:r w:rsidRPr="00123C2B">
        <w:rPr>
          <w:color w:val="000000" w:themeColor="text1"/>
          <w:sz w:val="24"/>
          <w:szCs w:val="24"/>
          <w:shd w:val="clear" w:color="auto" w:fill="FFFFFF"/>
        </w:rPr>
        <w:t>(</w:t>
      </w:r>
      <w:proofErr w:type="spellStart"/>
      <w:proofErr w:type="gramEnd"/>
      <w:r w:rsidRPr="00123C2B">
        <w:rPr>
          <w:color w:val="000000" w:themeColor="text1"/>
          <w:sz w:val="24"/>
          <w:szCs w:val="24"/>
          <w:shd w:val="clear" w:color="auto" w:fill="FFFFFF"/>
        </w:rPr>
        <w:t>message,font,p</w:t>
      </w:r>
      <w:proofErr w:type="spellEnd"/>
      <w:r w:rsidRPr="00123C2B">
        <w:rPr>
          <w:color w:val="000000" w:themeColor="text1"/>
          <w:sz w:val="24"/>
          <w:szCs w:val="24"/>
          <w:shd w:val="clear" w:color="auto" w:fill="FFFFFF"/>
        </w:rPr>
        <w:t>)</w:t>
      </w:r>
    </w:p>
    <w:p w:rsidR="00F100FD" w:rsidRPr="00123C2B" w:rsidRDefault="00F100FD" w:rsidP="00D02797">
      <w:pPr>
        <w:spacing w:line="276" w:lineRule="auto"/>
        <w:jc w:val="both"/>
        <w:rPr>
          <w:color w:val="000000" w:themeColor="text1"/>
          <w:sz w:val="24"/>
          <w:szCs w:val="24"/>
          <w:shd w:val="clear" w:color="auto" w:fill="FFFFFF"/>
        </w:rPr>
      </w:pPr>
    </w:p>
    <w:p w:rsidR="00F100FD" w:rsidRPr="00123C2B" w:rsidRDefault="00F100FD" w:rsidP="00D02797">
      <w:pPr>
        <w:spacing w:line="276" w:lineRule="auto"/>
        <w:jc w:val="both"/>
        <w:rPr>
          <w:color w:val="C00000"/>
          <w:sz w:val="24"/>
          <w:szCs w:val="24"/>
          <w:shd w:val="clear" w:color="auto" w:fill="FFFFFF"/>
        </w:rPr>
      </w:pPr>
      <w:r w:rsidRPr="00123C2B">
        <w:rPr>
          <w:color w:val="C00000"/>
          <w:sz w:val="24"/>
          <w:szCs w:val="24"/>
          <w:shd w:val="clear" w:color="auto" w:fill="FFFFFF"/>
        </w:rPr>
        <w:t># Save the edited image</w:t>
      </w:r>
    </w:p>
    <w:p w:rsidR="00F100FD" w:rsidRPr="00123C2B" w:rsidRDefault="00F100FD" w:rsidP="00D02797">
      <w:pPr>
        <w:spacing w:line="276" w:lineRule="auto"/>
        <w:jc w:val="both"/>
        <w:rPr>
          <w:color w:val="000000" w:themeColor="text1"/>
          <w:sz w:val="24"/>
          <w:szCs w:val="24"/>
          <w:shd w:val="clear" w:color="auto" w:fill="FFFFFF"/>
        </w:rPr>
      </w:pPr>
      <w:proofErr w:type="spellStart"/>
      <w:proofErr w:type="gramStart"/>
      <w:r w:rsidRPr="00123C2B">
        <w:rPr>
          <w:color w:val="000000" w:themeColor="text1"/>
          <w:sz w:val="24"/>
          <w:szCs w:val="24"/>
          <w:shd w:val="clear" w:color="auto" w:fill="FFFFFF"/>
        </w:rPr>
        <w:t>image.save</w:t>
      </w:r>
      <w:proofErr w:type="spellEnd"/>
      <w:r w:rsidRPr="00123C2B">
        <w:rPr>
          <w:color w:val="000000" w:themeColor="text1"/>
          <w:sz w:val="24"/>
          <w:szCs w:val="24"/>
          <w:shd w:val="clear" w:color="auto" w:fill="FFFFFF"/>
        </w:rPr>
        <w:t>(</w:t>
      </w:r>
      <w:proofErr w:type="spellStart"/>
      <w:proofErr w:type="gramEnd"/>
      <w:r w:rsidRPr="00123C2B">
        <w:rPr>
          <w:color w:val="000000" w:themeColor="text1"/>
          <w:sz w:val="24"/>
          <w:szCs w:val="24"/>
          <w:shd w:val="clear" w:color="auto" w:fill="FFFFFF"/>
        </w:rPr>
        <w:t>str</w:t>
      </w:r>
      <w:proofErr w:type="spellEnd"/>
      <w:r w:rsidRPr="00123C2B">
        <w:rPr>
          <w:color w:val="000000" w:themeColor="text1"/>
          <w:sz w:val="24"/>
          <w:szCs w:val="24"/>
          <w:shd w:val="clear" w:color="auto" w:fill="FFFFFF"/>
        </w:rPr>
        <w:t>(name)+'.</w:t>
      </w:r>
      <w:proofErr w:type="spellStart"/>
      <w:r w:rsidRPr="00123C2B">
        <w:rPr>
          <w:color w:val="000000" w:themeColor="text1"/>
          <w:sz w:val="24"/>
          <w:szCs w:val="24"/>
          <w:shd w:val="clear" w:color="auto" w:fill="FFFFFF"/>
        </w:rPr>
        <w:t>png</w:t>
      </w:r>
      <w:proofErr w:type="spellEnd"/>
      <w:r w:rsidRPr="00123C2B">
        <w:rPr>
          <w:color w:val="000000" w:themeColor="text1"/>
          <w:sz w:val="24"/>
          <w:szCs w:val="24"/>
          <w:shd w:val="clear" w:color="auto" w:fill="FFFFFF"/>
        </w:rPr>
        <w:t>')</w:t>
      </w:r>
    </w:p>
    <w:p w:rsidR="00F100FD" w:rsidRPr="00123C2B" w:rsidRDefault="00F100FD" w:rsidP="00D02797">
      <w:pPr>
        <w:spacing w:line="276" w:lineRule="auto"/>
        <w:jc w:val="both"/>
        <w:rPr>
          <w:color w:val="000000" w:themeColor="text1"/>
          <w:sz w:val="24"/>
          <w:szCs w:val="24"/>
          <w:shd w:val="clear" w:color="auto" w:fill="FFFFFF"/>
        </w:rPr>
      </w:pPr>
    </w:p>
    <w:p w:rsidR="00F100FD" w:rsidRPr="00123C2B" w:rsidRDefault="00F100FD" w:rsidP="00D02797">
      <w:pPr>
        <w:spacing w:line="276" w:lineRule="auto"/>
        <w:jc w:val="both"/>
        <w:rPr>
          <w:color w:val="C00000"/>
          <w:sz w:val="24"/>
          <w:szCs w:val="24"/>
          <w:shd w:val="clear" w:color="auto" w:fill="FFFFFF"/>
        </w:rPr>
      </w:pPr>
      <w:r w:rsidRPr="00123C2B">
        <w:rPr>
          <w:color w:val="C00000"/>
          <w:sz w:val="24"/>
          <w:szCs w:val="24"/>
          <w:shd w:val="clear" w:color="auto" w:fill="FFFFFF"/>
        </w:rPr>
        <w:t>#</w:t>
      </w:r>
      <w:proofErr w:type="gramStart"/>
      <w:r w:rsidRPr="00123C2B">
        <w:rPr>
          <w:color w:val="C00000"/>
          <w:sz w:val="24"/>
          <w:szCs w:val="24"/>
          <w:shd w:val="clear" w:color="auto" w:fill="FFFFFF"/>
        </w:rPr>
        <w:t>Adding</w:t>
      </w:r>
      <w:proofErr w:type="gramEnd"/>
      <w:r w:rsidRPr="00123C2B">
        <w:rPr>
          <w:color w:val="C00000"/>
          <w:sz w:val="24"/>
          <w:szCs w:val="24"/>
          <w:shd w:val="clear" w:color="auto" w:fill="FFFFFF"/>
        </w:rPr>
        <w:t xml:space="preserve"> details to QR Code</w:t>
      </w:r>
    </w:p>
    <w:p w:rsidR="00F100FD" w:rsidRPr="00123C2B" w:rsidRDefault="00F100FD" w:rsidP="00D02797">
      <w:pPr>
        <w:spacing w:line="276" w:lineRule="auto"/>
        <w:jc w:val="both"/>
        <w:rPr>
          <w:color w:val="000000" w:themeColor="text1"/>
          <w:sz w:val="24"/>
          <w:szCs w:val="24"/>
          <w:shd w:val="clear" w:color="auto" w:fill="FFFFFF"/>
        </w:rPr>
      </w:pPr>
      <w:proofErr w:type="spellStart"/>
      <w:r w:rsidRPr="00123C2B">
        <w:rPr>
          <w:color w:val="000000" w:themeColor="text1"/>
          <w:sz w:val="24"/>
          <w:szCs w:val="24"/>
          <w:shd w:val="clear" w:color="auto" w:fill="FFFFFF"/>
        </w:rPr>
        <w:t>img</w:t>
      </w:r>
      <w:proofErr w:type="spellEnd"/>
      <w:r w:rsidRPr="00123C2B">
        <w:rPr>
          <w:color w:val="000000" w:themeColor="text1"/>
          <w:sz w:val="24"/>
          <w:szCs w:val="24"/>
          <w:shd w:val="clear" w:color="auto" w:fill="FFFFFF"/>
        </w:rPr>
        <w:t xml:space="preserve"> = </w:t>
      </w:r>
      <w:proofErr w:type="spellStart"/>
      <w:r w:rsidRPr="00123C2B">
        <w:rPr>
          <w:color w:val="000000" w:themeColor="text1"/>
          <w:sz w:val="24"/>
          <w:szCs w:val="24"/>
          <w:shd w:val="clear" w:color="auto" w:fill="FFFFFF"/>
        </w:rPr>
        <w:t>qrcode.make</w:t>
      </w:r>
      <w:proofErr w:type="spellEnd"/>
      <w:r w:rsidRPr="00123C2B">
        <w:rPr>
          <w:color w:val="000000" w:themeColor="text1"/>
          <w:sz w:val="24"/>
          <w:szCs w:val="24"/>
          <w:shd w:val="clear" w:color="auto" w:fill="FFFFFF"/>
        </w:rPr>
        <w:t>(</w:t>
      </w:r>
      <w:proofErr w:type="spellStart"/>
      <w:r w:rsidRPr="00123C2B">
        <w:rPr>
          <w:color w:val="000000" w:themeColor="text1"/>
          <w:sz w:val="24"/>
          <w:szCs w:val="24"/>
          <w:shd w:val="clear" w:color="auto" w:fill="FFFFFF"/>
        </w:rPr>
        <w:t>str</w:t>
      </w:r>
      <w:proofErr w:type="spellEnd"/>
      <w:r w:rsidRPr="00123C2B">
        <w:rPr>
          <w:color w:val="000000" w:themeColor="text1"/>
          <w:sz w:val="24"/>
          <w:szCs w:val="24"/>
          <w:shd w:val="clear" w:color="auto" w:fill="FFFFFF"/>
        </w:rPr>
        <w:t>(company)+</w:t>
      </w:r>
      <w:proofErr w:type="spellStart"/>
      <w:r w:rsidRPr="00123C2B">
        <w:rPr>
          <w:color w:val="000000" w:themeColor="text1"/>
          <w:sz w:val="24"/>
          <w:szCs w:val="24"/>
          <w:shd w:val="clear" w:color="auto" w:fill="FFFFFF"/>
        </w:rPr>
        <w:t>str</w:t>
      </w:r>
      <w:proofErr w:type="spellEnd"/>
      <w:r w:rsidRPr="00123C2B">
        <w:rPr>
          <w:color w:val="000000" w:themeColor="text1"/>
          <w:sz w:val="24"/>
          <w:szCs w:val="24"/>
          <w:shd w:val="clear" w:color="auto" w:fill="FFFFFF"/>
        </w:rPr>
        <w:t>(</w:t>
      </w:r>
      <w:proofErr w:type="spellStart"/>
      <w:r w:rsidRPr="00123C2B">
        <w:rPr>
          <w:color w:val="000000" w:themeColor="text1"/>
          <w:sz w:val="24"/>
          <w:szCs w:val="24"/>
          <w:shd w:val="clear" w:color="auto" w:fill="FFFFFF"/>
        </w:rPr>
        <w:t>idno</w:t>
      </w:r>
      <w:proofErr w:type="spellEnd"/>
      <w:r w:rsidRPr="00123C2B">
        <w:rPr>
          <w:color w:val="000000" w:themeColor="text1"/>
          <w:sz w:val="24"/>
          <w:szCs w:val="24"/>
          <w:shd w:val="clear" w:color="auto" w:fill="FFFFFF"/>
        </w:rPr>
        <w:t xml:space="preserve">))  </w:t>
      </w:r>
      <w:proofErr w:type="spellStart"/>
      <w:r w:rsidRPr="00123C2B">
        <w:rPr>
          <w:color w:val="000000" w:themeColor="text1"/>
          <w:sz w:val="24"/>
          <w:szCs w:val="24"/>
          <w:shd w:val="clear" w:color="auto" w:fill="FFFFFF"/>
        </w:rPr>
        <w:t>img.save</w:t>
      </w:r>
      <w:proofErr w:type="spellEnd"/>
      <w:r w:rsidRPr="00123C2B">
        <w:rPr>
          <w:color w:val="000000" w:themeColor="text1"/>
          <w:sz w:val="24"/>
          <w:szCs w:val="24"/>
          <w:shd w:val="clear" w:color="auto" w:fill="FFFFFF"/>
        </w:rPr>
        <w:t>(</w:t>
      </w:r>
      <w:proofErr w:type="spellStart"/>
      <w:r w:rsidRPr="00123C2B">
        <w:rPr>
          <w:color w:val="000000" w:themeColor="text1"/>
          <w:sz w:val="24"/>
          <w:szCs w:val="24"/>
          <w:shd w:val="clear" w:color="auto" w:fill="FFFFFF"/>
        </w:rPr>
        <w:t>str</w:t>
      </w:r>
      <w:proofErr w:type="spellEnd"/>
      <w:r w:rsidRPr="00123C2B">
        <w:rPr>
          <w:color w:val="000000" w:themeColor="text1"/>
          <w:sz w:val="24"/>
          <w:szCs w:val="24"/>
          <w:shd w:val="clear" w:color="auto" w:fill="FFFFFF"/>
        </w:rPr>
        <w:t>(</w:t>
      </w:r>
      <w:proofErr w:type="spellStart"/>
      <w:r w:rsidRPr="00123C2B">
        <w:rPr>
          <w:color w:val="000000" w:themeColor="text1"/>
          <w:sz w:val="24"/>
          <w:szCs w:val="24"/>
          <w:shd w:val="clear" w:color="auto" w:fill="FFFFFF"/>
        </w:rPr>
        <w:t>idno</w:t>
      </w:r>
      <w:proofErr w:type="spellEnd"/>
      <w:r w:rsidRPr="00123C2B">
        <w:rPr>
          <w:color w:val="000000" w:themeColor="text1"/>
          <w:sz w:val="24"/>
          <w:szCs w:val="24"/>
          <w:shd w:val="clear" w:color="auto" w:fill="FFFFFF"/>
        </w:rPr>
        <w:t>)+'.bmp')</w:t>
      </w:r>
    </w:p>
    <w:p w:rsidR="00F100FD" w:rsidRPr="00123C2B" w:rsidRDefault="00F100FD" w:rsidP="00D02797">
      <w:pPr>
        <w:spacing w:line="276" w:lineRule="auto"/>
        <w:jc w:val="both"/>
        <w:rPr>
          <w:color w:val="000000" w:themeColor="text1"/>
          <w:sz w:val="24"/>
          <w:szCs w:val="24"/>
          <w:shd w:val="clear" w:color="auto" w:fill="FFFFFF"/>
        </w:rPr>
      </w:pPr>
      <w:proofErr w:type="spellStart"/>
      <w:proofErr w:type="gramStart"/>
      <w:r w:rsidRPr="00123C2B">
        <w:rPr>
          <w:color w:val="000000" w:themeColor="text1"/>
          <w:sz w:val="24"/>
          <w:szCs w:val="24"/>
          <w:shd w:val="clear" w:color="auto" w:fill="FFFFFF"/>
        </w:rPr>
        <w:t>til</w:t>
      </w:r>
      <w:proofErr w:type="spellEnd"/>
      <w:proofErr w:type="gramEnd"/>
      <w:r w:rsidRPr="00123C2B">
        <w:rPr>
          <w:color w:val="000000" w:themeColor="text1"/>
          <w:sz w:val="24"/>
          <w:szCs w:val="24"/>
          <w:shd w:val="clear" w:color="auto" w:fill="FFFFFF"/>
        </w:rPr>
        <w:t xml:space="preserve"> = </w:t>
      </w:r>
      <w:proofErr w:type="spellStart"/>
      <w:r w:rsidRPr="00123C2B">
        <w:rPr>
          <w:color w:val="000000" w:themeColor="text1"/>
          <w:sz w:val="24"/>
          <w:szCs w:val="24"/>
          <w:shd w:val="clear" w:color="auto" w:fill="FFFFFF"/>
        </w:rPr>
        <w:t>Image.open</w:t>
      </w:r>
      <w:proofErr w:type="spellEnd"/>
      <w:r w:rsidRPr="00123C2B">
        <w:rPr>
          <w:color w:val="000000" w:themeColor="text1"/>
          <w:sz w:val="24"/>
          <w:szCs w:val="24"/>
          <w:shd w:val="clear" w:color="auto" w:fill="FFFFFF"/>
        </w:rPr>
        <w:t>(name+'.png')</w:t>
      </w:r>
    </w:p>
    <w:p w:rsidR="00F100FD" w:rsidRPr="00123C2B" w:rsidRDefault="00F100FD" w:rsidP="00D02797">
      <w:pPr>
        <w:spacing w:line="276" w:lineRule="auto"/>
        <w:jc w:val="both"/>
        <w:rPr>
          <w:color w:val="000000" w:themeColor="text1"/>
          <w:sz w:val="24"/>
          <w:szCs w:val="24"/>
          <w:shd w:val="clear" w:color="auto" w:fill="FFFFFF"/>
        </w:rPr>
      </w:pPr>
      <w:proofErr w:type="spellStart"/>
      <w:proofErr w:type="gramStart"/>
      <w:r w:rsidRPr="00123C2B">
        <w:rPr>
          <w:color w:val="000000" w:themeColor="text1"/>
          <w:sz w:val="24"/>
          <w:szCs w:val="24"/>
          <w:shd w:val="clear" w:color="auto" w:fill="FFFFFF"/>
        </w:rPr>
        <w:t>im</w:t>
      </w:r>
      <w:proofErr w:type="spellEnd"/>
      <w:proofErr w:type="gramEnd"/>
      <w:r w:rsidRPr="00123C2B">
        <w:rPr>
          <w:color w:val="000000" w:themeColor="text1"/>
          <w:sz w:val="24"/>
          <w:szCs w:val="24"/>
          <w:shd w:val="clear" w:color="auto" w:fill="FFFFFF"/>
        </w:rPr>
        <w:t xml:space="preserve"> = </w:t>
      </w:r>
      <w:proofErr w:type="spellStart"/>
      <w:r w:rsidRPr="00123C2B">
        <w:rPr>
          <w:color w:val="000000" w:themeColor="text1"/>
          <w:sz w:val="24"/>
          <w:szCs w:val="24"/>
          <w:shd w:val="clear" w:color="auto" w:fill="FFFFFF"/>
        </w:rPr>
        <w:t>Image.open</w:t>
      </w:r>
      <w:proofErr w:type="spellEnd"/>
      <w:r w:rsidRPr="00123C2B">
        <w:rPr>
          <w:color w:val="000000" w:themeColor="text1"/>
          <w:sz w:val="24"/>
          <w:szCs w:val="24"/>
          <w:shd w:val="clear" w:color="auto" w:fill="FFFFFF"/>
        </w:rPr>
        <w:t>(</w:t>
      </w:r>
      <w:proofErr w:type="spellStart"/>
      <w:r w:rsidRPr="00123C2B">
        <w:rPr>
          <w:color w:val="000000" w:themeColor="text1"/>
          <w:sz w:val="24"/>
          <w:szCs w:val="24"/>
          <w:shd w:val="clear" w:color="auto" w:fill="FFFFFF"/>
        </w:rPr>
        <w:t>str</w:t>
      </w:r>
      <w:proofErr w:type="spellEnd"/>
      <w:r w:rsidRPr="00123C2B">
        <w:rPr>
          <w:color w:val="000000" w:themeColor="text1"/>
          <w:sz w:val="24"/>
          <w:szCs w:val="24"/>
          <w:shd w:val="clear" w:color="auto" w:fill="FFFFFF"/>
        </w:rPr>
        <w:t>(</w:t>
      </w:r>
      <w:proofErr w:type="spellStart"/>
      <w:r w:rsidRPr="00123C2B">
        <w:rPr>
          <w:color w:val="000000" w:themeColor="text1"/>
          <w:sz w:val="24"/>
          <w:szCs w:val="24"/>
          <w:shd w:val="clear" w:color="auto" w:fill="FFFFFF"/>
        </w:rPr>
        <w:t>idno</w:t>
      </w:r>
      <w:proofErr w:type="spellEnd"/>
      <w:r w:rsidRPr="00123C2B">
        <w:rPr>
          <w:color w:val="000000" w:themeColor="text1"/>
          <w:sz w:val="24"/>
          <w:szCs w:val="24"/>
          <w:shd w:val="clear" w:color="auto" w:fill="FFFFFF"/>
        </w:rPr>
        <w:t>)+'.bmp') #25x25</w:t>
      </w:r>
    </w:p>
    <w:p w:rsidR="00F100FD" w:rsidRPr="00123C2B" w:rsidRDefault="00F100FD" w:rsidP="00D02797">
      <w:pPr>
        <w:spacing w:line="276" w:lineRule="auto"/>
        <w:jc w:val="both"/>
        <w:rPr>
          <w:color w:val="000000" w:themeColor="text1"/>
          <w:sz w:val="24"/>
          <w:szCs w:val="24"/>
          <w:shd w:val="clear" w:color="auto" w:fill="FFFFFF"/>
        </w:rPr>
      </w:pPr>
      <w:proofErr w:type="spellStart"/>
      <w:proofErr w:type="gramStart"/>
      <w:r w:rsidRPr="00123C2B">
        <w:rPr>
          <w:color w:val="000000" w:themeColor="text1"/>
          <w:sz w:val="24"/>
          <w:szCs w:val="24"/>
          <w:shd w:val="clear" w:color="auto" w:fill="FFFFFF"/>
        </w:rPr>
        <w:t>til.paste</w:t>
      </w:r>
      <w:proofErr w:type="spellEnd"/>
      <w:r w:rsidRPr="00123C2B">
        <w:rPr>
          <w:color w:val="000000" w:themeColor="text1"/>
          <w:sz w:val="24"/>
          <w:szCs w:val="24"/>
          <w:shd w:val="clear" w:color="auto" w:fill="FFFFFF"/>
        </w:rPr>
        <w:t>(</w:t>
      </w:r>
      <w:proofErr w:type="spellStart"/>
      <w:proofErr w:type="gramEnd"/>
      <w:r w:rsidRPr="00123C2B">
        <w:rPr>
          <w:color w:val="000000" w:themeColor="text1"/>
          <w:sz w:val="24"/>
          <w:szCs w:val="24"/>
          <w:shd w:val="clear" w:color="auto" w:fill="FFFFFF"/>
        </w:rPr>
        <w:t>im</w:t>
      </w:r>
      <w:proofErr w:type="spellEnd"/>
      <w:r w:rsidRPr="00123C2B">
        <w:rPr>
          <w:color w:val="000000" w:themeColor="text1"/>
          <w:sz w:val="24"/>
          <w:szCs w:val="24"/>
          <w:shd w:val="clear" w:color="auto" w:fill="FFFFFF"/>
        </w:rPr>
        <w:t>,(600,350))</w:t>
      </w:r>
    </w:p>
    <w:p w:rsidR="00F100FD" w:rsidRPr="00123C2B" w:rsidRDefault="00F100FD" w:rsidP="00D02797">
      <w:pPr>
        <w:spacing w:line="276" w:lineRule="auto"/>
        <w:jc w:val="both"/>
        <w:rPr>
          <w:color w:val="000000" w:themeColor="text1"/>
          <w:sz w:val="24"/>
          <w:szCs w:val="24"/>
          <w:shd w:val="clear" w:color="auto" w:fill="FFFFFF"/>
        </w:rPr>
      </w:pPr>
      <w:proofErr w:type="spellStart"/>
      <w:proofErr w:type="gramStart"/>
      <w:r w:rsidRPr="00123C2B">
        <w:rPr>
          <w:color w:val="000000" w:themeColor="text1"/>
          <w:sz w:val="24"/>
          <w:szCs w:val="24"/>
          <w:shd w:val="clear" w:color="auto" w:fill="FFFFFF"/>
        </w:rPr>
        <w:t>til.save</w:t>
      </w:r>
      <w:proofErr w:type="spellEnd"/>
      <w:r w:rsidRPr="00123C2B">
        <w:rPr>
          <w:color w:val="000000" w:themeColor="text1"/>
          <w:sz w:val="24"/>
          <w:szCs w:val="24"/>
          <w:shd w:val="clear" w:color="auto" w:fill="FFFFFF"/>
        </w:rPr>
        <w:t>(</w:t>
      </w:r>
      <w:proofErr w:type="gramEnd"/>
      <w:r w:rsidRPr="00123C2B">
        <w:rPr>
          <w:color w:val="000000" w:themeColor="text1"/>
          <w:sz w:val="24"/>
          <w:szCs w:val="24"/>
          <w:shd w:val="clear" w:color="auto" w:fill="FFFFFF"/>
        </w:rPr>
        <w:t>name+'.png')</w:t>
      </w:r>
    </w:p>
    <w:p w:rsidR="00F100FD" w:rsidRPr="00123C2B" w:rsidRDefault="00F100FD" w:rsidP="00D02797">
      <w:pPr>
        <w:spacing w:line="276" w:lineRule="auto"/>
        <w:jc w:val="both"/>
        <w:rPr>
          <w:color w:val="000000" w:themeColor="text1"/>
          <w:sz w:val="24"/>
          <w:szCs w:val="24"/>
          <w:shd w:val="clear" w:color="auto" w:fill="FFFFFF"/>
        </w:rPr>
      </w:pPr>
    </w:p>
    <w:p w:rsidR="00F100FD" w:rsidRPr="00123C2B" w:rsidRDefault="00F100FD" w:rsidP="00D02797">
      <w:pPr>
        <w:spacing w:line="276" w:lineRule="auto"/>
        <w:jc w:val="both"/>
        <w:rPr>
          <w:color w:val="C00000"/>
          <w:sz w:val="24"/>
          <w:szCs w:val="24"/>
          <w:shd w:val="clear" w:color="auto" w:fill="FFFFFF"/>
        </w:rPr>
      </w:pPr>
      <w:r w:rsidRPr="00123C2B">
        <w:rPr>
          <w:color w:val="C00000"/>
          <w:sz w:val="24"/>
          <w:szCs w:val="24"/>
          <w:shd w:val="clear" w:color="auto" w:fill="FFFFFF"/>
        </w:rPr>
        <w:t>#ID is created and shown immediately.</w:t>
      </w:r>
    </w:p>
    <w:p w:rsidR="00F100FD" w:rsidRPr="00123C2B" w:rsidRDefault="00F100FD" w:rsidP="00D02797">
      <w:pPr>
        <w:spacing w:line="276" w:lineRule="auto"/>
        <w:jc w:val="both"/>
        <w:rPr>
          <w:color w:val="000000" w:themeColor="text1"/>
          <w:sz w:val="24"/>
          <w:szCs w:val="24"/>
          <w:shd w:val="clear" w:color="auto" w:fill="FFFFFF"/>
        </w:rPr>
      </w:pPr>
      <w:r w:rsidRPr="00123C2B">
        <w:rPr>
          <w:color w:val="C00000"/>
          <w:sz w:val="24"/>
          <w:szCs w:val="24"/>
          <w:shd w:val="clear" w:color="auto" w:fill="FFFFFF"/>
        </w:rPr>
        <w:t xml:space="preserve">#Actually QR code has to be installed, since pip is preinstalled in </w:t>
      </w:r>
      <w:proofErr w:type="spellStart"/>
      <w:r w:rsidRPr="00123C2B">
        <w:rPr>
          <w:color w:val="C00000"/>
          <w:sz w:val="24"/>
          <w:szCs w:val="24"/>
          <w:shd w:val="clear" w:color="auto" w:fill="FFFFFF"/>
        </w:rPr>
        <w:t>Spyder</w:t>
      </w:r>
      <w:proofErr w:type="spellEnd"/>
      <w:r w:rsidRPr="00123C2B">
        <w:rPr>
          <w:color w:val="C00000"/>
          <w:sz w:val="24"/>
          <w:szCs w:val="24"/>
          <w:shd w:val="clear" w:color="auto" w:fill="FFFFFF"/>
        </w:rPr>
        <w:t xml:space="preserve"> </w:t>
      </w:r>
      <w:proofErr w:type="spellStart"/>
      <w:r w:rsidRPr="00123C2B">
        <w:rPr>
          <w:color w:val="C00000"/>
          <w:sz w:val="24"/>
          <w:szCs w:val="24"/>
          <w:shd w:val="clear" w:color="auto" w:fill="FFFFFF"/>
        </w:rPr>
        <w:t>theres</w:t>
      </w:r>
      <w:proofErr w:type="spellEnd"/>
      <w:r w:rsidRPr="00123C2B">
        <w:rPr>
          <w:color w:val="C00000"/>
          <w:sz w:val="24"/>
          <w:szCs w:val="24"/>
          <w:shd w:val="clear" w:color="auto" w:fill="FFFFFF"/>
        </w:rPr>
        <w:t xml:space="preserve"> no need to install </w:t>
      </w:r>
      <w:r w:rsidRPr="00123C2B">
        <w:rPr>
          <w:color w:val="000000" w:themeColor="text1"/>
          <w:sz w:val="24"/>
          <w:szCs w:val="24"/>
          <w:shd w:val="clear" w:color="auto" w:fill="FFFFFF"/>
        </w:rPr>
        <w:t>it again.</w:t>
      </w:r>
      <w:r w:rsidR="00AC7DF1">
        <w:rPr>
          <w:color w:val="000000" w:themeColor="text1"/>
          <w:sz w:val="24"/>
          <w:szCs w:val="24"/>
          <w:shd w:val="clear" w:color="auto" w:fill="FFFFFF"/>
        </w:rPr>
        <w:t xml:space="preserve"> </w:t>
      </w:r>
      <w:r w:rsidRPr="00123C2B">
        <w:rPr>
          <w:color w:val="000000" w:themeColor="text1"/>
          <w:sz w:val="24"/>
          <w:szCs w:val="24"/>
          <w:shd w:val="clear" w:color="auto" w:fill="FFFFFF"/>
        </w:rPr>
        <w:t>Just a message “pip install qrcode” on the output screen would do</w:t>
      </w:r>
    </w:p>
    <w:p w:rsidR="00F100FD" w:rsidRPr="00123C2B" w:rsidRDefault="00F100FD" w:rsidP="00D02797">
      <w:pPr>
        <w:spacing w:line="276" w:lineRule="auto"/>
        <w:jc w:val="both"/>
        <w:rPr>
          <w:color w:val="000000" w:themeColor="text1"/>
          <w:sz w:val="24"/>
          <w:szCs w:val="24"/>
          <w:shd w:val="clear" w:color="auto" w:fill="FFFFFF"/>
        </w:rPr>
      </w:pPr>
      <w:proofErr w:type="gramStart"/>
      <w:r w:rsidRPr="00123C2B">
        <w:rPr>
          <w:color w:val="000000" w:themeColor="text1"/>
          <w:sz w:val="24"/>
          <w:szCs w:val="24"/>
          <w:shd w:val="clear" w:color="auto" w:fill="FFFFFF"/>
        </w:rPr>
        <w:t>print(</w:t>
      </w:r>
      <w:proofErr w:type="gramEnd"/>
      <w:r w:rsidRPr="00123C2B">
        <w:rPr>
          <w:color w:val="000000" w:themeColor="text1"/>
          <w:sz w:val="24"/>
          <w:szCs w:val="24"/>
          <w:shd w:val="clear" w:color="auto" w:fill="FFFFFF"/>
        </w:rPr>
        <w:t>('\n\n\nYour ID Card Successfully created in a PNG file '+name+'.png'))</w:t>
      </w:r>
    </w:p>
    <w:p w:rsidR="007C1FF4" w:rsidRPr="00123C2B" w:rsidRDefault="00F100FD" w:rsidP="00D02797">
      <w:pPr>
        <w:spacing w:line="276" w:lineRule="auto"/>
        <w:jc w:val="both"/>
        <w:rPr>
          <w:color w:val="000000" w:themeColor="text1"/>
          <w:sz w:val="24"/>
          <w:szCs w:val="24"/>
          <w:shd w:val="clear" w:color="auto" w:fill="FFFFFF"/>
        </w:rPr>
      </w:pPr>
      <w:proofErr w:type="spellStart"/>
      <w:proofErr w:type="gramStart"/>
      <w:r w:rsidRPr="00123C2B">
        <w:rPr>
          <w:color w:val="000000" w:themeColor="text1"/>
          <w:sz w:val="24"/>
          <w:szCs w:val="24"/>
          <w:shd w:val="clear" w:color="auto" w:fill="FFFFFF"/>
        </w:rPr>
        <w:t>til.show</w:t>
      </w:r>
      <w:proofErr w:type="spellEnd"/>
      <w:r w:rsidRPr="00123C2B">
        <w:rPr>
          <w:color w:val="000000" w:themeColor="text1"/>
          <w:sz w:val="24"/>
          <w:szCs w:val="24"/>
          <w:shd w:val="clear" w:color="auto" w:fill="FFFFFF"/>
        </w:rPr>
        <w:t>()</w:t>
      </w:r>
      <w:proofErr w:type="gramEnd"/>
    </w:p>
    <w:p w:rsidR="00F100FD" w:rsidRPr="00123C2B" w:rsidRDefault="007C1FF4" w:rsidP="00D02797">
      <w:pPr>
        <w:spacing w:line="276" w:lineRule="auto"/>
        <w:jc w:val="both"/>
        <w:rPr>
          <w:color w:val="000000" w:themeColor="text1"/>
          <w:sz w:val="24"/>
          <w:szCs w:val="24"/>
          <w:shd w:val="clear" w:color="auto" w:fill="FFFFFF"/>
        </w:rPr>
      </w:pPr>
      <w:r w:rsidRPr="00123C2B">
        <w:rPr>
          <w:color w:val="000000" w:themeColor="text1"/>
          <w:sz w:val="24"/>
          <w:szCs w:val="24"/>
          <w:shd w:val="clear" w:color="auto" w:fill="FFFFFF"/>
        </w:rPr>
        <w:br w:type="page"/>
      </w:r>
    </w:p>
    <w:p w:rsidR="00F100FD" w:rsidRPr="00123C2B" w:rsidRDefault="00F100FD" w:rsidP="00D02797">
      <w:pPr>
        <w:jc w:val="both"/>
        <w:rPr>
          <w:b/>
          <w:color w:val="000000" w:themeColor="text1"/>
          <w:sz w:val="32"/>
          <w:szCs w:val="32"/>
          <w:shd w:val="clear" w:color="auto" w:fill="FFFFFF"/>
        </w:rPr>
      </w:pPr>
      <w:r w:rsidRPr="00123C2B">
        <w:rPr>
          <w:b/>
          <w:color w:val="000000" w:themeColor="text1"/>
          <w:sz w:val="24"/>
          <w:szCs w:val="32"/>
          <w:shd w:val="clear" w:color="auto" w:fill="FFFFFF"/>
        </w:rPr>
        <w:lastRenderedPageBreak/>
        <w:t>EXPLANATION</w:t>
      </w:r>
      <w:r w:rsidRPr="00123C2B">
        <w:rPr>
          <w:b/>
          <w:color w:val="000000" w:themeColor="text1"/>
          <w:sz w:val="32"/>
          <w:szCs w:val="32"/>
          <w:shd w:val="clear" w:color="auto" w:fill="FFFFFF"/>
        </w:rPr>
        <w:t>-</w:t>
      </w:r>
    </w:p>
    <w:p w:rsidR="007C1FF4" w:rsidRPr="00123C2B" w:rsidRDefault="007C1FF4" w:rsidP="00D02797">
      <w:pPr>
        <w:jc w:val="both"/>
        <w:rPr>
          <w:b/>
          <w:color w:val="000000" w:themeColor="text1"/>
          <w:sz w:val="32"/>
          <w:szCs w:val="32"/>
          <w:shd w:val="clear" w:color="auto" w:fill="FFFFFF"/>
        </w:rPr>
      </w:pPr>
    </w:p>
    <w:p w:rsidR="00F100FD" w:rsidRPr="00123C2B" w:rsidRDefault="00F100FD" w:rsidP="00EB6CB7">
      <w:pPr>
        <w:spacing w:line="276" w:lineRule="auto"/>
        <w:jc w:val="both"/>
        <w:rPr>
          <w:b/>
          <w:i/>
          <w:color w:val="000000" w:themeColor="text1"/>
          <w:sz w:val="24"/>
          <w:szCs w:val="24"/>
          <w:shd w:val="clear" w:color="auto" w:fill="FFFFFF"/>
        </w:rPr>
      </w:pPr>
      <w:proofErr w:type="spellStart"/>
      <w:proofErr w:type="gramStart"/>
      <w:r w:rsidRPr="00123C2B">
        <w:rPr>
          <w:color w:val="000000" w:themeColor="text1"/>
          <w:sz w:val="24"/>
          <w:szCs w:val="24"/>
          <w:shd w:val="clear" w:color="auto" w:fill="FFFFFF"/>
        </w:rPr>
        <w:t>def</w:t>
      </w:r>
      <w:proofErr w:type="spellEnd"/>
      <w:proofErr w:type="gramEnd"/>
      <w:r w:rsidRPr="00123C2B">
        <w:rPr>
          <w:color w:val="000000" w:themeColor="text1"/>
          <w:sz w:val="24"/>
          <w:szCs w:val="24"/>
          <w:shd w:val="clear" w:color="auto" w:fill="FFFFFF"/>
        </w:rPr>
        <w:t xml:space="preserve"> </w:t>
      </w:r>
      <w:proofErr w:type="spellStart"/>
      <w:r w:rsidRPr="00123C2B">
        <w:rPr>
          <w:color w:val="000000" w:themeColor="text1"/>
          <w:sz w:val="24"/>
          <w:szCs w:val="24"/>
          <w:shd w:val="clear" w:color="auto" w:fill="FFFFFF"/>
        </w:rPr>
        <w:t>createID</w:t>
      </w:r>
      <w:proofErr w:type="spellEnd"/>
      <w:r w:rsidRPr="00123C2B">
        <w:rPr>
          <w:color w:val="000000" w:themeColor="text1"/>
          <w:sz w:val="24"/>
          <w:szCs w:val="24"/>
          <w:shd w:val="clear" w:color="auto" w:fill="FFFFFF"/>
        </w:rPr>
        <w:t>(</w:t>
      </w:r>
      <w:proofErr w:type="spellStart"/>
      <w:r w:rsidRPr="00123C2B">
        <w:rPr>
          <w:color w:val="000000" w:themeColor="text1"/>
          <w:sz w:val="24"/>
          <w:szCs w:val="24"/>
          <w:shd w:val="clear" w:color="auto" w:fill="FFFFFF"/>
        </w:rPr>
        <w:t>message,font,pos</w:t>
      </w:r>
      <w:proofErr w:type="spellEnd"/>
      <w:r w:rsidRPr="00123C2B">
        <w:rPr>
          <w:color w:val="000000" w:themeColor="text1"/>
          <w:sz w:val="24"/>
          <w:szCs w:val="24"/>
          <w:shd w:val="clear" w:color="auto" w:fill="FFFFFF"/>
        </w:rPr>
        <w:t>):</w:t>
      </w:r>
    </w:p>
    <w:p w:rsidR="00F100FD" w:rsidRPr="00123C2B" w:rsidRDefault="00F100FD" w:rsidP="00EB6CB7">
      <w:pPr>
        <w:spacing w:line="276" w:lineRule="auto"/>
        <w:jc w:val="both"/>
        <w:rPr>
          <w:color w:val="000000" w:themeColor="text1"/>
          <w:sz w:val="24"/>
          <w:szCs w:val="24"/>
          <w:shd w:val="clear" w:color="auto" w:fill="FFFFFF"/>
        </w:rPr>
      </w:pPr>
      <w:r w:rsidRPr="00123C2B">
        <w:rPr>
          <w:color w:val="000000" w:themeColor="text1"/>
          <w:sz w:val="24"/>
          <w:szCs w:val="24"/>
          <w:shd w:val="clear" w:color="auto" w:fill="FFFFFF"/>
        </w:rPr>
        <w:t xml:space="preserve">    </w:t>
      </w:r>
      <w:proofErr w:type="gramStart"/>
      <w:r w:rsidRPr="00123C2B">
        <w:rPr>
          <w:color w:val="000000" w:themeColor="text1"/>
          <w:sz w:val="24"/>
          <w:szCs w:val="24"/>
          <w:shd w:val="clear" w:color="auto" w:fill="FFFFFF"/>
        </w:rPr>
        <w:t>color</w:t>
      </w:r>
      <w:proofErr w:type="gramEnd"/>
      <w:r w:rsidRPr="00123C2B">
        <w:rPr>
          <w:color w:val="000000" w:themeColor="text1"/>
          <w:sz w:val="24"/>
          <w:szCs w:val="24"/>
          <w:shd w:val="clear" w:color="auto" w:fill="FFFFFF"/>
        </w:rPr>
        <w:t xml:space="preserve"> = '</w:t>
      </w:r>
      <w:proofErr w:type="spellStart"/>
      <w:r w:rsidRPr="00123C2B">
        <w:rPr>
          <w:color w:val="000000" w:themeColor="text1"/>
          <w:sz w:val="24"/>
          <w:szCs w:val="24"/>
          <w:shd w:val="clear" w:color="auto" w:fill="FFFFFF"/>
        </w:rPr>
        <w:t>rgb</w:t>
      </w:r>
      <w:proofErr w:type="spellEnd"/>
      <w:r w:rsidRPr="00123C2B">
        <w:rPr>
          <w:color w:val="000000" w:themeColor="text1"/>
          <w:sz w:val="24"/>
          <w:szCs w:val="24"/>
          <w:shd w:val="clear" w:color="auto" w:fill="FFFFFF"/>
        </w:rPr>
        <w:t xml:space="preserve">(0, 0, 0)' </w:t>
      </w:r>
      <w:r w:rsidRPr="00123C2B">
        <w:rPr>
          <w:color w:val="C00000"/>
          <w:sz w:val="24"/>
          <w:szCs w:val="24"/>
          <w:shd w:val="clear" w:color="auto" w:fill="FFFFFF"/>
        </w:rPr>
        <w:t># black color</w:t>
      </w:r>
    </w:p>
    <w:p w:rsidR="00F100FD" w:rsidRPr="00123C2B" w:rsidRDefault="00F100FD" w:rsidP="00EB6CB7">
      <w:pPr>
        <w:spacing w:line="276" w:lineRule="auto"/>
        <w:jc w:val="both"/>
        <w:rPr>
          <w:color w:val="000000" w:themeColor="text1"/>
          <w:sz w:val="24"/>
          <w:szCs w:val="24"/>
          <w:shd w:val="clear" w:color="auto" w:fill="FFFFFF"/>
        </w:rPr>
      </w:pPr>
      <w:r w:rsidRPr="00123C2B">
        <w:rPr>
          <w:color w:val="000000" w:themeColor="text1"/>
          <w:sz w:val="24"/>
          <w:szCs w:val="24"/>
          <w:shd w:val="clear" w:color="auto" w:fill="FFFFFF"/>
        </w:rPr>
        <w:t xml:space="preserve">    </w:t>
      </w:r>
      <w:proofErr w:type="gramStart"/>
      <w:r w:rsidRPr="00123C2B">
        <w:rPr>
          <w:color w:val="000000" w:themeColor="text1"/>
          <w:sz w:val="24"/>
          <w:szCs w:val="24"/>
          <w:shd w:val="clear" w:color="auto" w:fill="FFFFFF"/>
        </w:rPr>
        <w:t>txt=</w:t>
      </w:r>
      <w:proofErr w:type="spellStart"/>
      <w:proofErr w:type="gramEnd"/>
      <w:r w:rsidRPr="00123C2B">
        <w:rPr>
          <w:color w:val="000000" w:themeColor="text1"/>
          <w:sz w:val="24"/>
          <w:szCs w:val="24"/>
          <w:shd w:val="clear" w:color="auto" w:fill="FFFFFF"/>
        </w:rPr>
        <w:t>message.upper</w:t>
      </w:r>
      <w:proofErr w:type="spellEnd"/>
      <w:r w:rsidRPr="00123C2B">
        <w:rPr>
          <w:color w:val="000000" w:themeColor="text1"/>
          <w:sz w:val="24"/>
          <w:szCs w:val="24"/>
          <w:shd w:val="clear" w:color="auto" w:fill="FFFFFF"/>
        </w:rPr>
        <w:t>()</w:t>
      </w:r>
    </w:p>
    <w:p w:rsidR="00F100FD" w:rsidRPr="00123C2B" w:rsidRDefault="00F100FD" w:rsidP="00EB6CB7">
      <w:pPr>
        <w:spacing w:line="276" w:lineRule="auto"/>
        <w:jc w:val="both"/>
        <w:rPr>
          <w:color w:val="000000" w:themeColor="text1"/>
          <w:sz w:val="24"/>
          <w:szCs w:val="24"/>
          <w:shd w:val="clear" w:color="auto" w:fill="FFFFFF"/>
        </w:rPr>
      </w:pPr>
      <w:r w:rsidRPr="00123C2B">
        <w:rPr>
          <w:color w:val="000000" w:themeColor="text1"/>
          <w:sz w:val="24"/>
          <w:szCs w:val="24"/>
          <w:shd w:val="clear" w:color="auto" w:fill="FFFFFF"/>
        </w:rPr>
        <w:t xml:space="preserve">    </w:t>
      </w:r>
      <w:proofErr w:type="spellStart"/>
      <w:proofErr w:type="gramStart"/>
      <w:r w:rsidRPr="00123C2B">
        <w:rPr>
          <w:color w:val="000000" w:themeColor="text1"/>
          <w:sz w:val="24"/>
          <w:szCs w:val="24"/>
          <w:shd w:val="clear" w:color="auto" w:fill="FFFFFF"/>
        </w:rPr>
        <w:t>draw.text</w:t>
      </w:r>
      <w:proofErr w:type="spellEnd"/>
      <w:r w:rsidRPr="00123C2B">
        <w:rPr>
          <w:color w:val="000000" w:themeColor="text1"/>
          <w:sz w:val="24"/>
          <w:szCs w:val="24"/>
          <w:shd w:val="clear" w:color="auto" w:fill="FFFFFF"/>
        </w:rPr>
        <w:t>(</w:t>
      </w:r>
      <w:proofErr w:type="spellStart"/>
      <w:proofErr w:type="gramEnd"/>
      <w:r w:rsidRPr="00123C2B">
        <w:rPr>
          <w:color w:val="000000" w:themeColor="text1"/>
          <w:sz w:val="24"/>
          <w:szCs w:val="24"/>
          <w:shd w:val="clear" w:color="auto" w:fill="FFFFFF"/>
        </w:rPr>
        <w:t>pos</w:t>
      </w:r>
      <w:proofErr w:type="spellEnd"/>
      <w:r w:rsidRPr="00123C2B">
        <w:rPr>
          <w:color w:val="000000" w:themeColor="text1"/>
          <w:sz w:val="24"/>
          <w:szCs w:val="24"/>
          <w:shd w:val="clear" w:color="auto" w:fill="FFFFFF"/>
        </w:rPr>
        <w:t>, txt, fill=color, font=font)</w:t>
      </w:r>
    </w:p>
    <w:p w:rsidR="00F100FD" w:rsidRPr="00123C2B" w:rsidRDefault="00F100FD" w:rsidP="00EB6CB7">
      <w:pPr>
        <w:pStyle w:val="ListParagraph"/>
        <w:numPr>
          <w:ilvl w:val="0"/>
          <w:numId w:val="4"/>
        </w:numPr>
        <w:jc w:val="both"/>
        <w:rPr>
          <w:rFonts w:ascii="Times New Roman" w:hAnsi="Times New Roman" w:cs="Times New Roman"/>
          <w:color w:val="000000" w:themeColor="text1"/>
          <w:sz w:val="24"/>
          <w:szCs w:val="24"/>
        </w:rPr>
      </w:pPr>
      <w:proofErr w:type="spellStart"/>
      <w:proofErr w:type="gramStart"/>
      <w:r w:rsidRPr="00123C2B">
        <w:rPr>
          <w:rFonts w:ascii="Times New Roman" w:hAnsi="Times New Roman" w:cs="Times New Roman"/>
          <w:color w:val="000000" w:themeColor="text1"/>
          <w:sz w:val="24"/>
          <w:szCs w:val="24"/>
        </w:rPr>
        <w:t>createID</w:t>
      </w:r>
      <w:proofErr w:type="spellEnd"/>
      <w:proofErr w:type="gramEnd"/>
      <w:r w:rsidRPr="00123C2B">
        <w:rPr>
          <w:rFonts w:ascii="Times New Roman" w:hAnsi="Times New Roman" w:cs="Times New Roman"/>
          <w:color w:val="000000" w:themeColor="text1"/>
          <w:sz w:val="24"/>
          <w:szCs w:val="24"/>
        </w:rPr>
        <w:t xml:space="preserve"> is the function to print the message details in the given font name, size, position.</w:t>
      </w:r>
    </w:p>
    <w:p w:rsidR="00F100FD" w:rsidRPr="00123C2B" w:rsidRDefault="00F100FD" w:rsidP="00EB6CB7">
      <w:pPr>
        <w:pStyle w:val="ListParagraph"/>
        <w:numPr>
          <w:ilvl w:val="0"/>
          <w:numId w:val="4"/>
        </w:numPr>
        <w:jc w:val="both"/>
        <w:rPr>
          <w:rFonts w:ascii="Times New Roman" w:hAnsi="Times New Roman" w:cs="Times New Roman"/>
          <w:color w:val="000000" w:themeColor="text1"/>
          <w:sz w:val="24"/>
          <w:szCs w:val="24"/>
        </w:rPr>
      </w:pPr>
      <w:proofErr w:type="spellStart"/>
      <w:proofErr w:type="gramStart"/>
      <w:r w:rsidRPr="00123C2B">
        <w:rPr>
          <w:rFonts w:ascii="Times New Roman" w:hAnsi="Times New Roman" w:cs="Times New Roman"/>
          <w:color w:val="000000" w:themeColor="text1"/>
          <w:sz w:val="24"/>
          <w:szCs w:val="24"/>
        </w:rPr>
        <w:t>rgb</w:t>
      </w:r>
      <w:proofErr w:type="spellEnd"/>
      <w:r w:rsidRPr="00123C2B">
        <w:rPr>
          <w:rFonts w:ascii="Times New Roman" w:hAnsi="Times New Roman" w:cs="Times New Roman"/>
          <w:color w:val="000000" w:themeColor="text1"/>
          <w:sz w:val="24"/>
          <w:szCs w:val="24"/>
        </w:rPr>
        <w:t>(</w:t>
      </w:r>
      <w:proofErr w:type="gramEnd"/>
      <w:r w:rsidRPr="00123C2B">
        <w:rPr>
          <w:rFonts w:ascii="Times New Roman" w:hAnsi="Times New Roman" w:cs="Times New Roman"/>
          <w:color w:val="000000" w:themeColor="text1"/>
          <w:sz w:val="24"/>
          <w:szCs w:val="24"/>
        </w:rPr>
        <w:t>0,0,0) refers to the black color and fill helps in filling the color to the fonts.</w:t>
      </w:r>
    </w:p>
    <w:p w:rsidR="00F100FD" w:rsidRPr="00123C2B" w:rsidRDefault="00F100FD" w:rsidP="00EB6CB7">
      <w:pPr>
        <w:pStyle w:val="ListParagraph"/>
        <w:numPr>
          <w:ilvl w:val="0"/>
          <w:numId w:val="4"/>
        </w:numPr>
        <w:jc w:val="both"/>
        <w:rPr>
          <w:rFonts w:ascii="Times New Roman" w:hAnsi="Times New Roman" w:cs="Times New Roman"/>
          <w:color w:val="000000" w:themeColor="text1"/>
          <w:sz w:val="24"/>
          <w:szCs w:val="24"/>
        </w:rPr>
      </w:pPr>
      <w:proofErr w:type="spellStart"/>
      <w:proofErr w:type="gramStart"/>
      <w:r w:rsidRPr="00123C2B">
        <w:rPr>
          <w:rFonts w:ascii="Times New Roman" w:hAnsi="Times New Roman" w:cs="Times New Roman"/>
          <w:color w:val="000000" w:themeColor="text1"/>
          <w:sz w:val="24"/>
          <w:szCs w:val="24"/>
        </w:rPr>
        <w:t>message.upper</w:t>
      </w:r>
      <w:proofErr w:type="spellEnd"/>
      <w:r w:rsidRPr="00123C2B">
        <w:rPr>
          <w:rFonts w:ascii="Times New Roman" w:hAnsi="Times New Roman" w:cs="Times New Roman"/>
          <w:color w:val="000000" w:themeColor="text1"/>
          <w:sz w:val="24"/>
          <w:szCs w:val="24"/>
        </w:rPr>
        <w:t>(</w:t>
      </w:r>
      <w:proofErr w:type="gramEnd"/>
      <w:r w:rsidRPr="00123C2B">
        <w:rPr>
          <w:rFonts w:ascii="Times New Roman" w:hAnsi="Times New Roman" w:cs="Times New Roman"/>
          <w:color w:val="000000" w:themeColor="text1"/>
          <w:sz w:val="24"/>
          <w:szCs w:val="24"/>
        </w:rPr>
        <w:t>) converts the message to upper case and stores in the variable txt.</w:t>
      </w:r>
    </w:p>
    <w:p w:rsidR="00F100FD" w:rsidRPr="00123C2B" w:rsidRDefault="00F100FD" w:rsidP="00EB6CB7">
      <w:pPr>
        <w:pStyle w:val="ListParagraph"/>
        <w:numPr>
          <w:ilvl w:val="0"/>
          <w:numId w:val="4"/>
        </w:numPr>
        <w:jc w:val="both"/>
        <w:rPr>
          <w:rFonts w:ascii="Times New Roman" w:hAnsi="Times New Roman" w:cs="Times New Roman"/>
          <w:color w:val="000000" w:themeColor="text1"/>
          <w:sz w:val="24"/>
          <w:szCs w:val="24"/>
        </w:rPr>
      </w:pPr>
      <w:proofErr w:type="spellStart"/>
      <w:proofErr w:type="gramStart"/>
      <w:r w:rsidRPr="00123C2B">
        <w:rPr>
          <w:rFonts w:ascii="Times New Roman" w:hAnsi="Times New Roman" w:cs="Times New Roman"/>
          <w:color w:val="000000" w:themeColor="text1"/>
          <w:sz w:val="24"/>
          <w:szCs w:val="24"/>
        </w:rPr>
        <w:t>draw.text</w:t>
      </w:r>
      <w:proofErr w:type="spellEnd"/>
      <w:proofErr w:type="gramEnd"/>
      <w:r w:rsidRPr="00123C2B">
        <w:rPr>
          <w:rFonts w:ascii="Times New Roman" w:hAnsi="Times New Roman" w:cs="Times New Roman"/>
          <w:color w:val="000000" w:themeColor="text1"/>
          <w:sz w:val="24"/>
          <w:szCs w:val="24"/>
        </w:rPr>
        <w:t xml:space="preserve"> prints the text that has to be drawn.</w:t>
      </w:r>
    </w:p>
    <w:p w:rsidR="00F100FD" w:rsidRPr="00123C2B" w:rsidRDefault="00F100FD" w:rsidP="00EB6CB7">
      <w:pPr>
        <w:pStyle w:val="ListParagraph"/>
        <w:numPr>
          <w:ilvl w:val="0"/>
          <w:numId w:val="4"/>
        </w:numPr>
        <w:jc w:val="both"/>
        <w:rPr>
          <w:rFonts w:ascii="Times New Roman" w:hAnsi="Times New Roman" w:cs="Times New Roman"/>
          <w:color w:val="000000" w:themeColor="text1"/>
          <w:sz w:val="24"/>
          <w:szCs w:val="24"/>
        </w:rPr>
      </w:pPr>
      <w:proofErr w:type="spellStart"/>
      <w:proofErr w:type="gramStart"/>
      <w:r w:rsidRPr="00123C2B">
        <w:rPr>
          <w:rFonts w:ascii="Times New Roman" w:hAnsi="Times New Roman" w:cs="Times New Roman"/>
          <w:color w:val="000000" w:themeColor="text1"/>
          <w:sz w:val="24"/>
          <w:szCs w:val="24"/>
        </w:rPr>
        <w:t>pos</w:t>
      </w:r>
      <w:proofErr w:type="spellEnd"/>
      <w:proofErr w:type="gramEnd"/>
      <w:r w:rsidRPr="00123C2B">
        <w:rPr>
          <w:rFonts w:ascii="Times New Roman" w:hAnsi="Times New Roman" w:cs="Times New Roman"/>
          <w:color w:val="000000" w:themeColor="text1"/>
          <w:sz w:val="24"/>
          <w:szCs w:val="24"/>
        </w:rPr>
        <w:t xml:space="preserve"> is the position in which message has to be placed.</w:t>
      </w:r>
      <w:r w:rsidR="00AC7DF1">
        <w:rPr>
          <w:rFonts w:ascii="Times New Roman" w:hAnsi="Times New Roman" w:cs="Times New Roman"/>
          <w:color w:val="000000" w:themeColor="text1"/>
          <w:sz w:val="24"/>
          <w:szCs w:val="24"/>
        </w:rPr>
        <w:t xml:space="preserve"> </w:t>
      </w:r>
      <w:proofErr w:type="spellStart"/>
      <w:r w:rsidRPr="00123C2B">
        <w:rPr>
          <w:rFonts w:ascii="Times New Roman" w:hAnsi="Times New Roman" w:cs="Times New Roman"/>
          <w:color w:val="000000" w:themeColor="text1"/>
          <w:sz w:val="24"/>
          <w:szCs w:val="24"/>
        </w:rPr>
        <w:t>Eg</w:t>
      </w:r>
      <w:proofErr w:type="spellEnd"/>
      <w:r w:rsidRPr="00123C2B">
        <w:rPr>
          <w:rFonts w:ascii="Times New Roman" w:hAnsi="Times New Roman" w:cs="Times New Roman"/>
          <w:color w:val="000000" w:themeColor="text1"/>
          <w:sz w:val="24"/>
          <w:szCs w:val="24"/>
        </w:rPr>
        <w:t>-p(</w:t>
      </w:r>
      <w:proofErr w:type="spellStart"/>
      <w:r w:rsidRPr="00123C2B">
        <w:rPr>
          <w:rFonts w:ascii="Times New Roman" w:hAnsi="Times New Roman" w:cs="Times New Roman"/>
          <w:color w:val="000000" w:themeColor="text1"/>
          <w:sz w:val="24"/>
          <w:szCs w:val="24"/>
        </w:rPr>
        <w:t>x,y</w:t>
      </w:r>
      <w:proofErr w:type="spellEnd"/>
      <w:r w:rsidRPr="00123C2B">
        <w:rPr>
          <w:rFonts w:ascii="Times New Roman" w:hAnsi="Times New Roman" w:cs="Times New Roman"/>
          <w:color w:val="000000" w:themeColor="text1"/>
          <w:sz w:val="24"/>
          <w:szCs w:val="24"/>
        </w:rPr>
        <w:t>)=p(50,450), the message is placed 50 units from x-axis and 450 units from y-axis</w:t>
      </w:r>
    </w:p>
    <w:p w:rsidR="00F100FD" w:rsidRPr="00123C2B" w:rsidRDefault="00F100FD" w:rsidP="00EB6CB7">
      <w:pPr>
        <w:spacing w:line="276" w:lineRule="auto"/>
        <w:jc w:val="both"/>
        <w:rPr>
          <w:color w:val="000000" w:themeColor="text1"/>
          <w:sz w:val="24"/>
          <w:szCs w:val="24"/>
          <w:shd w:val="clear" w:color="auto" w:fill="FFFFFF"/>
        </w:rPr>
      </w:pPr>
      <w:proofErr w:type="spellStart"/>
      <w:r w:rsidRPr="00123C2B">
        <w:rPr>
          <w:color w:val="000000" w:themeColor="text1"/>
          <w:sz w:val="24"/>
          <w:szCs w:val="24"/>
          <w:shd w:val="clear" w:color="auto" w:fill="FFFFFF"/>
        </w:rPr>
        <w:t>img</w:t>
      </w:r>
      <w:proofErr w:type="spellEnd"/>
      <w:r w:rsidRPr="00123C2B">
        <w:rPr>
          <w:color w:val="000000" w:themeColor="text1"/>
          <w:sz w:val="24"/>
          <w:szCs w:val="24"/>
          <w:shd w:val="clear" w:color="auto" w:fill="FFFFFF"/>
        </w:rPr>
        <w:t xml:space="preserve"> = </w:t>
      </w:r>
      <w:proofErr w:type="spellStart"/>
      <w:r w:rsidRPr="00123C2B">
        <w:rPr>
          <w:color w:val="000000" w:themeColor="text1"/>
          <w:sz w:val="24"/>
          <w:szCs w:val="24"/>
          <w:shd w:val="clear" w:color="auto" w:fill="FFFFFF"/>
        </w:rPr>
        <w:t>qrcode.make</w:t>
      </w:r>
      <w:proofErr w:type="spellEnd"/>
      <w:r w:rsidRPr="00123C2B">
        <w:rPr>
          <w:color w:val="000000" w:themeColor="text1"/>
          <w:sz w:val="24"/>
          <w:szCs w:val="24"/>
          <w:shd w:val="clear" w:color="auto" w:fill="FFFFFF"/>
        </w:rPr>
        <w:t>(</w:t>
      </w:r>
      <w:proofErr w:type="spellStart"/>
      <w:r w:rsidRPr="00123C2B">
        <w:rPr>
          <w:color w:val="000000" w:themeColor="text1"/>
          <w:sz w:val="24"/>
          <w:szCs w:val="24"/>
          <w:shd w:val="clear" w:color="auto" w:fill="FFFFFF"/>
        </w:rPr>
        <w:t>str</w:t>
      </w:r>
      <w:proofErr w:type="spellEnd"/>
      <w:r w:rsidRPr="00123C2B">
        <w:rPr>
          <w:color w:val="000000" w:themeColor="text1"/>
          <w:sz w:val="24"/>
          <w:szCs w:val="24"/>
          <w:shd w:val="clear" w:color="auto" w:fill="FFFFFF"/>
        </w:rPr>
        <w:t>(company)+</w:t>
      </w:r>
      <w:proofErr w:type="spellStart"/>
      <w:r w:rsidRPr="00123C2B">
        <w:rPr>
          <w:color w:val="000000" w:themeColor="text1"/>
          <w:sz w:val="24"/>
          <w:szCs w:val="24"/>
          <w:shd w:val="clear" w:color="auto" w:fill="FFFFFF"/>
        </w:rPr>
        <w:t>str</w:t>
      </w:r>
      <w:proofErr w:type="spellEnd"/>
      <w:r w:rsidRPr="00123C2B">
        <w:rPr>
          <w:color w:val="000000" w:themeColor="text1"/>
          <w:sz w:val="24"/>
          <w:szCs w:val="24"/>
          <w:shd w:val="clear" w:color="auto" w:fill="FFFFFF"/>
        </w:rPr>
        <w:t>(</w:t>
      </w:r>
      <w:proofErr w:type="spellStart"/>
      <w:r w:rsidRPr="00123C2B">
        <w:rPr>
          <w:color w:val="000000" w:themeColor="text1"/>
          <w:sz w:val="24"/>
          <w:szCs w:val="24"/>
          <w:shd w:val="clear" w:color="auto" w:fill="FFFFFF"/>
        </w:rPr>
        <w:t>idno</w:t>
      </w:r>
      <w:proofErr w:type="spellEnd"/>
      <w:r w:rsidRPr="00123C2B">
        <w:rPr>
          <w:color w:val="000000" w:themeColor="text1"/>
          <w:sz w:val="24"/>
          <w:szCs w:val="24"/>
          <w:shd w:val="clear" w:color="auto" w:fill="FFFFFF"/>
        </w:rPr>
        <w:t xml:space="preserve">))  </w:t>
      </w:r>
      <w:proofErr w:type="spellStart"/>
      <w:r w:rsidRPr="00123C2B">
        <w:rPr>
          <w:color w:val="000000" w:themeColor="text1"/>
          <w:sz w:val="24"/>
          <w:szCs w:val="24"/>
          <w:shd w:val="clear" w:color="auto" w:fill="FFFFFF"/>
        </w:rPr>
        <w:t>img.save</w:t>
      </w:r>
      <w:proofErr w:type="spellEnd"/>
      <w:r w:rsidRPr="00123C2B">
        <w:rPr>
          <w:color w:val="000000" w:themeColor="text1"/>
          <w:sz w:val="24"/>
          <w:szCs w:val="24"/>
          <w:shd w:val="clear" w:color="auto" w:fill="FFFFFF"/>
        </w:rPr>
        <w:t>(</w:t>
      </w:r>
      <w:proofErr w:type="spellStart"/>
      <w:r w:rsidRPr="00123C2B">
        <w:rPr>
          <w:color w:val="000000" w:themeColor="text1"/>
          <w:sz w:val="24"/>
          <w:szCs w:val="24"/>
          <w:shd w:val="clear" w:color="auto" w:fill="FFFFFF"/>
        </w:rPr>
        <w:t>str</w:t>
      </w:r>
      <w:proofErr w:type="spellEnd"/>
      <w:r w:rsidRPr="00123C2B">
        <w:rPr>
          <w:color w:val="000000" w:themeColor="text1"/>
          <w:sz w:val="24"/>
          <w:szCs w:val="24"/>
          <w:shd w:val="clear" w:color="auto" w:fill="FFFFFF"/>
        </w:rPr>
        <w:t>(</w:t>
      </w:r>
      <w:proofErr w:type="spellStart"/>
      <w:r w:rsidRPr="00123C2B">
        <w:rPr>
          <w:color w:val="000000" w:themeColor="text1"/>
          <w:sz w:val="24"/>
          <w:szCs w:val="24"/>
          <w:shd w:val="clear" w:color="auto" w:fill="FFFFFF"/>
        </w:rPr>
        <w:t>idno</w:t>
      </w:r>
      <w:proofErr w:type="spellEnd"/>
      <w:r w:rsidRPr="00123C2B">
        <w:rPr>
          <w:color w:val="000000" w:themeColor="text1"/>
          <w:sz w:val="24"/>
          <w:szCs w:val="24"/>
          <w:shd w:val="clear" w:color="auto" w:fill="FFFFFF"/>
        </w:rPr>
        <w:t>)+'.bmp')</w:t>
      </w:r>
    </w:p>
    <w:p w:rsidR="00F100FD" w:rsidRPr="00123C2B" w:rsidRDefault="00F100FD" w:rsidP="00EB6CB7">
      <w:pPr>
        <w:spacing w:line="276" w:lineRule="auto"/>
        <w:jc w:val="both"/>
        <w:rPr>
          <w:color w:val="000000" w:themeColor="text1"/>
          <w:sz w:val="24"/>
          <w:szCs w:val="24"/>
          <w:shd w:val="clear" w:color="auto" w:fill="FFFFFF"/>
        </w:rPr>
      </w:pPr>
      <w:proofErr w:type="spellStart"/>
      <w:proofErr w:type="gramStart"/>
      <w:r w:rsidRPr="00123C2B">
        <w:rPr>
          <w:color w:val="000000" w:themeColor="text1"/>
          <w:sz w:val="24"/>
          <w:szCs w:val="24"/>
          <w:shd w:val="clear" w:color="auto" w:fill="FFFFFF"/>
        </w:rPr>
        <w:t>til</w:t>
      </w:r>
      <w:proofErr w:type="spellEnd"/>
      <w:proofErr w:type="gramEnd"/>
      <w:r w:rsidRPr="00123C2B">
        <w:rPr>
          <w:color w:val="000000" w:themeColor="text1"/>
          <w:sz w:val="24"/>
          <w:szCs w:val="24"/>
          <w:shd w:val="clear" w:color="auto" w:fill="FFFFFF"/>
        </w:rPr>
        <w:t xml:space="preserve"> = </w:t>
      </w:r>
      <w:proofErr w:type="spellStart"/>
      <w:r w:rsidRPr="00123C2B">
        <w:rPr>
          <w:color w:val="000000" w:themeColor="text1"/>
          <w:sz w:val="24"/>
          <w:szCs w:val="24"/>
          <w:shd w:val="clear" w:color="auto" w:fill="FFFFFF"/>
        </w:rPr>
        <w:t>Image.open</w:t>
      </w:r>
      <w:proofErr w:type="spellEnd"/>
      <w:r w:rsidRPr="00123C2B">
        <w:rPr>
          <w:color w:val="000000" w:themeColor="text1"/>
          <w:sz w:val="24"/>
          <w:szCs w:val="24"/>
          <w:shd w:val="clear" w:color="auto" w:fill="FFFFFF"/>
        </w:rPr>
        <w:t>(name+'.png')</w:t>
      </w:r>
    </w:p>
    <w:p w:rsidR="00F100FD" w:rsidRPr="00123C2B" w:rsidRDefault="00F100FD" w:rsidP="00EB6CB7">
      <w:pPr>
        <w:spacing w:line="276" w:lineRule="auto"/>
        <w:jc w:val="both"/>
        <w:rPr>
          <w:color w:val="000000" w:themeColor="text1"/>
          <w:sz w:val="24"/>
          <w:szCs w:val="24"/>
          <w:shd w:val="clear" w:color="auto" w:fill="FFFFFF"/>
        </w:rPr>
      </w:pPr>
      <w:proofErr w:type="spellStart"/>
      <w:proofErr w:type="gramStart"/>
      <w:r w:rsidRPr="00123C2B">
        <w:rPr>
          <w:color w:val="000000" w:themeColor="text1"/>
          <w:sz w:val="24"/>
          <w:szCs w:val="24"/>
          <w:shd w:val="clear" w:color="auto" w:fill="FFFFFF"/>
        </w:rPr>
        <w:t>im</w:t>
      </w:r>
      <w:proofErr w:type="spellEnd"/>
      <w:proofErr w:type="gramEnd"/>
      <w:r w:rsidRPr="00123C2B">
        <w:rPr>
          <w:color w:val="000000" w:themeColor="text1"/>
          <w:sz w:val="24"/>
          <w:szCs w:val="24"/>
          <w:shd w:val="clear" w:color="auto" w:fill="FFFFFF"/>
        </w:rPr>
        <w:t xml:space="preserve"> = </w:t>
      </w:r>
      <w:proofErr w:type="spellStart"/>
      <w:r w:rsidRPr="00123C2B">
        <w:rPr>
          <w:color w:val="000000" w:themeColor="text1"/>
          <w:sz w:val="24"/>
          <w:szCs w:val="24"/>
          <w:shd w:val="clear" w:color="auto" w:fill="FFFFFF"/>
        </w:rPr>
        <w:t>Image.open</w:t>
      </w:r>
      <w:proofErr w:type="spellEnd"/>
      <w:r w:rsidRPr="00123C2B">
        <w:rPr>
          <w:color w:val="000000" w:themeColor="text1"/>
          <w:sz w:val="24"/>
          <w:szCs w:val="24"/>
          <w:shd w:val="clear" w:color="auto" w:fill="FFFFFF"/>
        </w:rPr>
        <w:t>(</w:t>
      </w:r>
      <w:proofErr w:type="spellStart"/>
      <w:r w:rsidRPr="00123C2B">
        <w:rPr>
          <w:color w:val="000000" w:themeColor="text1"/>
          <w:sz w:val="24"/>
          <w:szCs w:val="24"/>
          <w:shd w:val="clear" w:color="auto" w:fill="FFFFFF"/>
        </w:rPr>
        <w:t>str</w:t>
      </w:r>
      <w:proofErr w:type="spellEnd"/>
      <w:r w:rsidRPr="00123C2B">
        <w:rPr>
          <w:color w:val="000000" w:themeColor="text1"/>
          <w:sz w:val="24"/>
          <w:szCs w:val="24"/>
          <w:shd w:val="clear" w:color="auto" w:fill="FFFFFF"/>
        </w:rPr>
        <w:t>(</w:t>
      </w:r>
      <w:proofErr w:type="spellStart"/>
      <w:r w:rsidRPr="00123C2B">
        <w:rPr>
          <w:color w:val="000000" w:themeColor="text1"/>
          <w:sz w:val="24"/>
          <w:szCs w:val="24"/>
          <w:shd w:val="clear" w:color="auto" w:fill="FFFFFF"/>
        </w:rPr>
        <w:t>idno</w:t>
      </w:r>
      <w:proofErr w:type="spellEnd"/>
      <w:r w:rsidRPr="00123C2B">
        <w:rPr>
          <w:color w:val="000000" w:themeColor="text1"/>
          <w:sz w:val="24"/>
          <w:szCs w:val="24"/>
          <w:shd w:val="clear" w:color="auto" w:fill="FFFFFF"/>
        </w:rPr>
        <w:t>)+'.bmp') #25x25</w:t>
      </w:r>
    </w:p>
    <w:p w:rsidR="00F100FD" w:rsidRPr="00123C2B" w:rsidRDefault="00F100FD" w:rsidP="00EB6CB7">
      <w:pPr>
        <w:spacing w:line="276" w:lineRule="auto"/>
        <w:jc w:val="both"/>
        <w:rPr>
          <w:color w:val="000000" w:themeColor="text1"/>
          <w:sz w:val="24"/>
          <w:szCs w:val="24"/>
          <w:shd w:val="clear" w:color="auto" w:fill="FFFFFF"/>
        </w:rPr>
      </w:pPr>
      <w:proofErr w:type="spellStart"/>
      <w:proofErr w:type="gramStart"/>
      <w:r w:rsidRPr="00123C2B">
        <w:rPr>
          <w:color w:val="000000" w:themeColor="text1"/>
          <w:sz w:val="24"/>
          <w:szCs w:val="24"/>
          <w:shd w:val="clear" w:color="auto" w:fill="FFFFFF"/>
        </w:rPr>
        <w:t>til.paste</w:t>
      </w:r>
      <w:proofErr w:type="spellEnd"/>
      <w:r w:rsidRPr="00123C2B">
        <w:rPr>
          <w:color w:val="000000" w:themeColor="text1"/>
          <w:sz w:val="24"/>
          <w:szCs w:val="24"/>
          <w:shd w:val="clear" w:color="auto" w:fill="FFFFFF"/>
        </w:rPr>
        <w:t>(</w:t>
      </w:r>
      <w:proofErr w:type="spellStart"/>
      <w:proofErr w:type="gramEnd"/>
      <w:r w:rsidRPr="00123C2B">
        <w:rPr>
          <w:color w:val="000000" w:themeColor="text1"/>
          <w:sz w:val="24"/>
          <w:szCs w:val="24"/>
          <w:shd w:val="clear" w:color="auto" w:fill="FFFFFF"/>
        </w:rPr>
        <w:t>im</w:t>
      </w:r>
      <w:proofErr w:type="spellEnd"/>
      <w:r w:rsidRPr="00123C2B">
        <w:rPr>
          <w:color w:val="000000" w:themeColor="text1"/>
          <w:sz w:val="24"/>
          <w:szCs w:val="24"/>
          <w:shd w:val="clear" w:color="auto" w:fill="FFFFFF"/>
        </w:rPr>
        <w:t>,(600,350))</w:t>
      </w:r>
    </w:p>
    <w:p w:rsidR="00F100FD" w:rsidRPr="00123C2B" w:rsidRDefault="00F100FD" w:rsidP="00EB6CB7">
      <w:pPr>
        <w:spacing w:line="276" w:lineRule="auto"/>
        <w:jc w:val="both"/>
        <w:rPr>
          <w:color w:val="000000" w:themeColor="text1"/>
          <w:sz w:val="24"/>
          <w:szCs w:val="24"/>
          <w:shd w:val="clear" w:color="auto" w:fill="FFFFFF"/>
        </w:rPr>
      </w:pPr>
      <w:proofErr w:type="spellStart"/>
      <w:proofErr w:type="gramStart"/>
      <w:r w:rsidRPr="00123C2B">
        <w:rPr>
          <w:color w:val="000000" w:themeColor="text1"/>
          <w:sz w:val="24"/>
          <w:szCs w:val="24"/>
          <w:shd w:val="clear" w:color="auto" w:fill="FFFFFF"/>
        </w:rPr>
        <w:t>til.save</w:t>
      </w:r>
      <w:proofErr w:type="spellEnd"/>
      <w:r w:rsidRPr="00123C2B">
        <w:rPr>
          <w:color w:val="000000" w:themeColor="text1"/>
          <w:sz w:val="24"/>
          <w:szCs w:val="24"/>
          <w:shd w:val="clear" w:color="auto" w:fill="FFFFFF"/>
        </w:rPr>
        <w:t>(</w:t>
      </w:r>
      <w:proofErr w:type="gramEnd"/>
      <w:r w:rsidRPr="00123C2B">
        <w:rPr>
          <w:color w:val="000000" w:themeColor="text1"/>
          <w:sz w:val="24"/>
          <w:szCs w:val="24"/>
          <w:shd w:val="clear" w:color="auto" w:fill="FFFFFF"/>
        </w:rPr>
        <w:t>name+'.png')</w:t>
      </w:r>
    </w:p>
    <w:p w:rsidR="00F100FD" w:rsidRPr="00123C2B" w:rsidRDefault="00F100FD" w:rsidP="00EB6CB7">
      <w:pPr>
        <w:pStyle w:val="ListParagraph"/>
        <w:numPr>
          <w:ilvl w:val="0"/>
          <w:numId w:val="5"/>
        </w:numPr>
        <w:jc w:val="both"/>
        <w:rPr>
          <w:rFonts w:ascii="Times New Roman" w:hAnsi="Times New Roman" w:cs="Times New Roman"/>
          <w:color w:val="000000" w:themeColor="text1"/>
          <w:sz w:val="24"/>
          <w:szCs w:val="24"/>
        </w:rPr>
      </w:pPr>
      <w:proofErr w:type="spellStart"/>
      <w:proofErr w:type="gramStart"/>
      <w:r w:rsidRPr="00123C2B">
        <w:rPr>
          <w:rFonts w:ascii="Times New Roman" w:hAnsi="Times New Roman" w:cs="Times New Roman"/>
          <w:color w:val="000000" w:themeColor="text1"/>
          <w:sz w:val="24"/>
          <w:szCs w:val="24"/>
        </w:rPr>
        <w:t>qrcode.make</w:t>
      </w:r>
      <w:proofErr w:type="spellEnd"/>
      <w:proofErr w:type="gramEnd"/>
      <w:r w:rsidRPr="00123C2B">
        <w:rPr>
          <w:rFonts w:ascii="Times New Roman" w:hAnsi="Times New Roman" w:cs="Times New Roman"/>
          <w:color w:val="000000" w:themeColor="text1"/>
          <w:sz w:val="24"/>
          <w:szCs w:val="24"/>
        </w:rPr>
        <w:t xml:space="preserve"> generates the QR Code with company and id.</w:t>
      </w:r>
    </w:p>
    <w:p w:rsidR="00F100FD" w:rsidRPr="00123C2B" w:rsidRDefault="00F100FD" w:rsidP="00EB6CB7">
      <w:pPr>
        <w:pStyle w:val="ListParagraph"/>
        <w:numPr>
          <w:ilvl w:val="0"/>
          <w:numId w:val="5"/>
        </w:numPr>
        <w:jc w:val="both"/>
        <w:rPr>
          <w:rFonts w:ascii="Times New Roman" w:hAnsi="Times New Roman" w:cs="Times New Roman"/>
          <w:color w:val="000000" w:themeColor="text1"/>
          <w:sz w:val="24"/>
          <w:szCs w:val="24"/>
        </w:rPr>
      </w:pPr>
      <w:r w:rsidRPr="00123C2B">
        <w:rPr>
          <w:rFonts w:ascii="Times New Roman" w:hAnsi="Times New Roman" w:cs="Times New Roman"/>
          <w:color w:val="000000" w:themeColor="text1"/>
          <w:sz w:val="24"/>
          <w:szCs w:val="24"/>
        </w:rPr>
        <w:t xml:space="preserve">Image of id number is stored in bitmap file format </w:t>
      </w:r>
      <w:proofErr w:type="spellStart"/>
      <w:r w:rsidRPr="00123C2B">
        <w:rPr>
          <w:rFonts w:ascii="Times New Roman" w:hAnsi="Times New Roman" w:cs="Times New Roman"/>
          <w:color w:val="000000" w:themeColor="text1"/>
          <w:sz w:val="24"/>
          <w:szCs w:val="24"/>
        </w:rPr>
        <w:t>i.e</w:t>
      </w:r>
      <w:proofErr w:type="spellEnd"/>
      <w:r w:rsidRPr="00123C2B">
        <w:rPr>
          <w:rFonts w:ascii="Times New Roman" w:hAnsi="Times New Roman" w:cs="Times New Roman"/>
          <w:color w:val="000000" w:themeColor="text1"/>
          <w:sz w:val="24"/>
          <w:szCs w:val="24"/>
        </w:rPr>
        <w:t>, .bmp</w:t>
      </w:r>
    </w:p>
    <w:p w:rsidR="00F100FD" w:rsidRPr="00123C2B" w:rsidRDefault="00D02797" w:rsidP="00EB6CB7">
      <w:pPr>
        <w:pStyle w:val="ListParagraph"/>
        <w:numPr>
          <w:ilvl w:val="0"/>
          <w:numId w:val="5"/>
        </w:numPr>
        <w:jc w:val="both"/>
        <w:rPr>
          <w:rFonts w:ascii="Times New Roman" w:hAnsi="Times New Roman" w:cs="Times New Roman"/>
          <w:color w:val="000000" w:themeColor="text1"/>
          <w:sz w:val="24"/>
          <w:szCs w:val="24"/>
        </w:rPr>
      </w:pPr>
      <w:r w:rsidRPr="00123C2B">
        <w:rPr>
          <w:rFonts w:ascii="Times New Roman" w:hAnsi="Times New Roman" w:cs="Times New Roman"/>
          <w:color w:val="000000" w:themeColor="text1"/>
          <w:sz w:val="24"/>
          <w:szCs w:val="24"/>
        </w:rPr>
        <w:t>‘</w:t>
      </w:r>
      <w:proofErr w:type="gramStart"/>
      <w:r w:rsidRPr="00123C2B">
        <w:rPr>
          <w:rFonts w:ascii="Times New Roman" w:hAnsi="Times New Roman" w:cs="Times New Roman"/>
          <w:color w:val="000000" w:themeColor="text1"/>
          <w:sz w:val="24"/>
          <w:szCs w:val="24"/>
        </w:rPr>
        <w:t>t</w:t>
      </w:r>
      <w:r w:rsidR="00F100FD" w:rsidRPr="00123C2B">
        <w:rPr>
          <w:rFonts w:ascii="Times New Roman" w:hAnsi="Times New Roman" w:cs="Times New Roman"/>
          <w:color w:val="000000" w:themeColor="text1"/>
          <w:sz w:val="24"/>
          <w:szCs w:val="24"/>
        </w:rPr>
        <w:t>il</w:t>
      </w:r>
      <w:proofErr w:type="gramEnd"/>
      <w:r w:rsidRPr="00123C2B">
        <w:rPr>
          <w:rFonts w:ascii="Times New Roman" w:hAnsi="Times New Roman" w:cs="Times New Roman"/>
          <w:color w:val="000000" w:themeColor="text1"/>
          <w:sz w:val="24"/>
          <w:szCs w:val="24"/>
        </w:rPr>
        <w:t>’</w:t>
      </w:r>
      <w:r w:rsidR="00F100FD" w:rsidRPr="00123C2B">
        <w:rPr>
          <w:rFonts w:ascii="Times New Roman" w:hAnsi="Times New Roman" w:cs="Times New Roman"/>
          <w:color w:val="000000" w:themeColor="text1"/>
          <w:sz w:val="24"/>
          <w:szCs w:val="24"/>
        </w:rPr>
        <w:t xml:space="preserve"> consists of the name in the form of portable network graphics </w:t>
      </w:r>
      <w:proofErr w:type="spellStart"/>
      <w:r w:rsidR="00F100FD" w:rsidRPr="00123C2B">
        <w:rPr>
          <w:rFonts w:ascii="Times New Roman" w:hAnsi="Times New Roman" w:cs="Times New Roman"/>
          <w:color w:val="000000" w:themeColor="text1"/>
          <w:sz w:val="24"/>
          <w:szCs w:val="24"/>
        </w:rPr>
        <w:t>i.e</w:t>
      </w:r>
      <w:proofErr w:type="spellEnd"/>
      <w:r w:rsidR="00F100FD" w:rsidRPr="00123C2B">
        <w:rPr>
          <w:rFonts w:ascii="Times New Roman" w:hAnsi="Times New Roman" w:cs="Times New Roman"/>
          <w:color w:val="000000" w:themeColor="text1"/>
          <w:sz w:val="24"/>
          <w:szCs w:val="24"/>
        </w:rPr>
        <w:t>, .</w:t>
      </w:r>
      <w:proofErr w:type="spellStart"/>
      <w:r w:rsidR="00F100FD" w:rsidRPr="00123C2B">
        <w:rPr>
          <w:rFonts w:ascii="Times New Roman" w:hAnsi="Times New Roman" w:cs="Times New Roman"/>
          <w:color w:val="000000" w:themeColor="text1"/>
          <w:sz w:val="24"/>
          <w:szCs w:val="24"/>
        </w:rPr>
        <w:t>png</w:t>
      </w:r>
      <w:proofErr w:type="spellEnd"/>
      <w:r w:rsidR="00F100FD" w:rsidRPr="00123C2B">
        <w:rPr>
          <w:rFonts w:ascii="Times New Roman" w:hAnsi="Times New Roman" w:cs="Times New Roman"/>
          <w:color w:val="000000" w:themeColor="text1"/>
          <w:sz w:val="24"/>
          <w:szCs w:val="24"/>
        </w:rPr>
        <w:t xml:space="preserve"> which helps in lossless data compression.</w:t>
      </w:r>
    </w:p>
    <w:p w:rsidR="00F100FD" w:rsidRPr="00123C2B" w:rsidRDefault="00F100FD" w:rsidP="00EB6CB7">
      <w:pPr>
        <w:pStyle w:val="ListParagraph"/>
        <w:numPr>
          <w:ilvl w:val="0"/>
          <w:numId w:val="5"/>
        </w:numPr>
        <w:jc w:val="both"/>
        <w:rPr>
          <w:rFonts w:ascii="Times New Roman" w:hAnsi="Times New Roman" w:cs="Times New Roman"/>
          <w:color w:val="000000" w:themeColor="text1"/>
          <w:sz w:val="24"/>
          <w:szCs w:val="24"/>
        </w:rPr>
      </w:pPr>
      <w:r w:rsidRPr="00123C2B">
        <w:rPr>
          <w:rFonts w:ascii="Times New Roman" w:hAnsi="Times New Roman" w:cs="Times New Roman"/>
          <w:color w:val="000000" w:themeColor="text1"/>
          <w:sz w:val="24"/>
          <w:szCs w:val="24"/>
        </w:rPr>
        <w:t xml:space="preserve">Id number with .bmp extension is opened and stored in variable </w:t>
      </w:r>
      <w:r w:rsidR="00D02797" w:rsidRPr="00123C2B">
        <w:rPr>
          <w:rFonts w:ascii="Times New Roman" w:hAnsi="Times New Roman" w:cs="Times New Roman"/>
          <w:color w:val="000000" w:themeColor="text1"/>
          <w:sz w:val="24"/>
          <w:szCs w:val="24"/>
        </w:rPr>
        <w:t>‘</w:t>
      </w:r>
      <w:proofErr w:type="spellStart"/>
      <w:r w:rsidR="00D02797" w:rsidRPr="00123C2B">
        <w:rPr>
          <w:rFonts w:ascii="Times New Roman" w:hAnsi="Times New Roman" w:cs="Times New Roman"/>
          <w:color w:val="000000" w:themeColor="text1"/>
          <w:sz w:val="24"/>
          <w:szCs w:val="24"/>
        </w:rPr>
        <w:t>im</w:t>
      </w:r>
      <w:proofErr w:type="spellEnd"/>
      <w:r w:rsidR="00D02797" w:rsidRPr="00123C2B">
        <w:rPr>
          <w:rFonts w:ascii="Times New Roman" w:hAnsi="Times New Roman" w:cs="Times New Roman"/>
          <w:color w:val="000000" w:themeColor="text1"/>
          <w:sz w:val="24"/>
          <w:szCs w:val="24"/>
        </w:rPr>
        <w:t>’</w:t>
      </w:r>
      <w:r w:rsidRPr="00123C2B">
        <w:rPr>
          <w:rFonts w:ascii="Times New Roman" w:hAnsi="Times New Roman" w:cs="Times New Roman"/>
          <w:color w:val="000000" w:themeColor="text1"/>
          <w:sz w:val="24"/>
          <w:szCs w:val="24"/>
        </w:rPr>
        <w:t>.</w:t>
      </w:r>
    </w:p>
    <w:p w:rsidR="00F100FD" w:rsidRPr="00123C2B" w:rsidRDefault="00F100FD" w:rsidP="00EB6CB7">
      <w:pPr>
        <w:pStyle w:val="ListParagraph"/>
        <w:numPr>
          <w:ilvl w:val="0"/>
          <w:numId w:val="5"/>
        </w:numPr>
        <w:jc w:val="both"/>
        <w:rPr>
          <w:rFonts w:ascii="Times New Roman" w:hAnsi="Times New Roman" w:cs="Times New Roman"/>
          <w:color w:val="000000" w:themeColor="text1"/>
          <w:sz w:val="24"/>
          <w:szCs w:val="24"/>
        </w:rPr>
      </w:pPr>
      <w:r w:rsidRPr="00123C2B">
        <w:rPr>
          <w:rFonts w:ascii="Times New Roman" w:hAnsi="Times New Roman" w:cs="Times New Roman"/>
          <w:color w:val="000000" w:themeColor="text1"/>
          <w:sz w:val="24"/>
          <w:szCs w:val="24"/>
        </w:rPr>
        <w:t xml:space="preserve">Contents of </w:t>
      </w:r>
      <w:r w:rsidR="00D02797" w:rsidRPr="00123C2B">
        <w:rPr>
          <w:rFonts w:ascii="Times New Roman" w:hAnsi="Times New Roman" w:cs="Times New Roman"/>
          <w:color w:val="000000" w:themeColor="text1"/>
          <w:sz w:val="24"/>
          <w:szCs w:val="24"/>
        </w:rPr>
        <w:t>‘</w:t>
      </w:r>
      <w:r w:rsidRPr="00123C2B">
        <w:rPr>
          <w:rFonts w:ascii="Times New Roman" w:hAnsi="Times New Roman" w:cs="Times New Roman"/>
          <w:color w:val="000000" w:themeColor="text1"/>
          <w:sz w:val="24"/>
          <w:szCs w:val="24"/>
        </w:rPr>
        <w:t>til</w:t>
      </w:r>
      <w:r w:rsidR="00D02797" w:rsidRPr="00123C2B">
        <w:rPr>
          <w:rFonts w:ascii="Times New Roman" w:hAnsi="Times New Roman" w:cs="Times New Roman"/>
          <w:color w:val="000000" w:themeColor="text1"/>
          <w:sz w:val="24"/>
          <w:szCs w:val="24"/>
        </w:rPr>
        <w:t>’</w:t>
      </w:r>
      <w:r w:rsidRPr="00123C2B">
        <w:rPr>
          <w:rFonts w:ascii="Times New Roman" w:hAnsi="Times New Roman" w:cs="Times New Roman"/>
          <w:color w:val="000000" w:themeColor="text1"/>
          <w:sz w:val="24"/>
          <w:szCs w:val="24"/>
        </w:rPr>
        <w:t xml:space="preserve"> are pasted to the variable </w:t>
      </w:r>
      <w:r w:rsidR="00D02797" w:rsidRPr="00123C2B">
        <w:rPr>
          <w:rFonts w:ascii="Times New Roman" w:hAnsi="Times New Roman" w:cs="Times New Roman"/>
          <w:color w:val="000000" w:themeColor="text1"/>
          <w:sz w:val="24"/>
          <w:szCs w:val="24"/>
        </w:rPr>
        <w:t>‘</w:t>
      </w:r>
      <w:proofErr w:type="spellStart"/>
      <w:r w:rsidRPr="00123C2B">
        <w:rPr>
          <w:rFonts w:ascii="Times New Roman" w:hAnsi="Times New Roman" w:cs="Times New Roman"/>
          <w:color w:val="000000" w:themeColor="text1"/>
          <w:sz w:val="24"/>
          <w:szCs w:val="24"/>
        </w:rPr>
        <w:t>im</w:t>
      </w:r>
      <w:proofErr w:type="spellEnd"/>
      <w:r w:rsidR="00D02797" w:rsidRPr="00123C2B">
        <w:rPr>
          <w:rFonts w:ascii="Times New Roman" w:hAnsi="Times New Roman" w:cs="Times New Roman"/>
          <w:color w:val="000000" w:themeColor="text1"/>
          <w:sz w:val="24"/>
          <w:szCs w:val="24"/>
        </w:rPr>
        <w:t>’</w:t>
      </w:r>
      <w:r w:rsidRPr="00123C2B">
        <w:rPr>
          <w:rFonts w:ascii="Times New Roman" w:hAnsi="Times New Roman" w:cs="Times New Roman"/>
          <w:color w:val="000000" w:themeColor="text1"/>
          <w:sz w:val="24"/>
          <w:szCs w:val="24"/>
        </w:rPr>
        <w:t xml:space="preserve"> at the position </w:t>
      </w:r>
      <w:proofErr w:type="gramStart"/>
      <w:r w:rsidRPr="00123C2B">
        <w:rPr>
          <w:rFonts w:ascii="Times New Roman" w:hAnsi="Times New Roman" w:cs="Times New Roman"/>
          <w:color w:val="000000" w:themeColor="text1"/>
          <w:sz w:val="24"/>
          <w:szCs w:val="24"/>
        </w:rPr>
        <w:t>p(</w:t>
      </w:r>
      <w:proofErr w:type="gramEnd"/>
      <w:r w:rsidRPr="00123C2B">
        <w:rPr>
          <w:rFonts w:ascii="Times New Roman" w:hAnsi="Times New Roman" w:cs="Times New Roman"/>
          <w:color w:val="000000" w:themeColor="text1"/>
          <w:sz w:val="24"/>
          <w:szCs w:val="24"/>
        </w:rPr>
        <w:t>600,350).</w:t>
      </w:r>
    </w:p>
    <w:p w:rsidR="007C1FF4" w:rsidRPr="00123C2B" w:rsidRDefault="007C1FF4" w:rsidP="00EB6CB7">
      <w:pPr>
        <w:pStyle w:val="ListParagraph"/>
        <w:numPr>
          <w:ilvl w:val="0"/>
          <w:numId w:val="5"/>
        </w:numPr>
        <w:jc w:val="both"/>
        <w:rPr>
          <w:rFonts w:ascii="Times New Roman" w:hAnsi="Times New Roman" w:cs="Times New Roman"/>
          <w:color w:val="000000" w:themeColor="text1"/>
          <w:sz w:val="24"/>
          <w:szCs w:val="24"/>
        </w:rPr>
      </w:pPr>
      <w:r w:rsidRPr="00123C2B">
        <w:rPr>
          <w:rFonts w:ascii="Times New Roman" w:hAnsi="Times New Roman" w:cs="Times New Roman"/>
          <w:color w:val="000000" w:themeColor="text1"/>
          <w:sz w:val="24"/>
          <w:szCs w:val="24"/>
        </w:rPr>
        <w:t xml:space="preserve">The image is saved </w:t>
      </w:r>
      <w:r w:rsidR="00F65E5B" w:rsidRPr="00123C2B">
        <w:rPr>
          <w:rFonts w:ascii="Times New Roman" w:hAnsi="Times New Roman" w:cs="Times New Roman"/>
          <w:color w:val="000000" w:themeColor="text1"/>
          <w:sz w:val="24"/>
          <w:szCs w:val="24"/>
        </w:rPr>
        <w:t>with the name entered by the user and end with ‘</w:t>
      </w:r>
      <w:r w:rsidRPr="00123C2B">
        <w:rPr>
          <w:rFonts w:ascii="Times New Roman" w:hAnsi="Times New Roman" w:cs="Times New Roman"/>
          <w:color w:val="000000" w:themeColor="text1"/>
          <w:sz w:val="24"/>
          <w:szCs w:val="24"/>
        </w:rPr>
        <w:t>.</w:t>
      </w:r>
      <w:proofErr w:type="spellStart"/>
      <w:r w:rsidRPr="00123C2B">
        <w:rPr>
          <w:rFonts w:ascii="Times New Roman" w:hAnsi="Times New Roman" w:cs="Times New Roman"/>
          <w:color w:val="000000" w:themeColor="text1"/>
          <w:sz w:val="24"/>
          <w:szCs w:val="24"/>
        </w:rPr>
        <w:t>png</w:t>
      </w:r>
      <w:proofErr w:type="spellEnd"/>
      <w:r w:rsidR="00F65E5B" w:rsidRPr="00123C2B">
        <w:rPr>
          <w:rFonts w:ascii="Times New Roman" w:hAnsi="Times New Roman" w:cs="Times New Roman"/>
          <w:color w:val="000000" w:themeColor="text1"/>
          <w:sz w:val="24"/>
          <w:szCs w:val="24"/>
        </w:rPr>
        <w:t>’</w:t>
      </w:r>
      <w:r w:rsidRPr="00123C2B">
        <w:rPr>
          <w:rFonts w:ascii="Times New Roman" w:hAnsi="Times New Roman" w:cs="Times New Roman"/>
          <w:color w:val="000000" w:themeColor="text1"/>
          <w:sz w:val="24"/>
          <w:szCs w:val="24"/>
        </w:rPr>
        <w:t>.</w:t>
      </w:r>
    </w:p>
    <w:p w:rsidR="00D02797" w:rsidRPr="00123C2B" w:rsidRDefault="00D02797" w:rsidP="00EB6CB7">
      <w:pPr>
        <w:spacing w:line="276" w:lineRule="auto"/>
        <w:jc w:val="both"/>
        <w:rPr>
          <w:color w:val="000000" w:themeColor="text1"/>
          <w:sz w:val="24"/>
          <w:szCs w:val="24"/>
        </w:rPr>
      </w:pPr>
    </w:p>
    <w:p w:rsidR="007C1FF4" w:rsidRPr="00123C2B" w:rsidRDefault="007C1FF4" w:rsidP="00EB6CB7">
      <w:pPr>
        <w:spacing w:line="276" w:lineRule="auto"/>
        <w:jc w:val="both"/>
        <w:rPr>
          <w:color w:val="000000" w:themeColor="text1"/>
          <w:sz w:val="24"/>
          <w:szCs w:val="24"/>
        </w:rPr>
      </w:pPr>
      <w:proofErr w:type="spellStart"/>
      <w:proofErr w:type="gramStart"/>
      <w:r w:rsidRPr="00123C2B">
        <w:rPr>
          <w:color w:val="000000" w:themeColor="text1"/>
          <w:sz w:val="24"/>
          <w:szCs w:val="24"/>
        </w:rPr>
        <w:t>pil.show</w:t>
      </w:r>
      <w:proofErr w:type="spellEnd"/>
      <w:r w:rsidRPr="00123C2B">
        <w:rPr>
          <w:color w:val="000000" w:themeColor="text1"/>
          <w:sz w:val="24"/>
          <w:szCs w:val="24"/>
        </w:rPr>
        <w:t>()</w:t>
      </w:r>
      <w:proofErr w:type="gramEnd"/>
    </w:p>
    <w:p w:rsidR="007C1FF4" w:rsidRPr="00123C2B" w:rsidRDefault="007C1FF4" w:rsidP="00EB6CB7">
      <w:pPr>
        <w:pStyle w:val="ListParagraph"/>
        <w:numPr>
          <w:ilvl w:val="0"/>
          <w:numId w:val="6"/>
        </w:numPr>
        <w:jc w:val="both"/>
        <w:rPr>
          <w:color w:val="000000" w:themeColor="text1"/>
          <w:sz w:val="24"/>
          <w:szCs w:val="24"/>
        </w:rPr>
      </w:pPr>
      <w:r w:rsidRPr="00123C2B">
        <w:rPr>
          <w:color w:val="000000" w:themeColor="text1"/>
          <w:sz w:val="24"/>
          <w:szCs w:val="24"/>
        </w:rPr>
        <w:t xml:space="preserve">This built in function </w:t>
      </w:r>
      <w:r w:rsidR="00F65E5B" w:rsidRPr="00123C2B">
        <w:rPr>
          <w:color w:val="000000" w:themeColor="text1"/>
          <w:sz w:val="24"/>
          <w:szCs w:val="24"/>
        </w:rPr>
        <w:t>displays the image generated. Usually,</w:t>
      </w:r>
      <w:r w:rsidR="00F65E5B" w:rsidRPr="00123C2B">
        <w:rPr>
          <w:color w:val="000000" w:themeColor="text1"/>
        </w:rPr>
        <w:t xml:space="preserve"> </w:t>
      </w:r>
      <w:r w:rsidR="00F65E5B" w:rsidRPr="00123C2B">
        <w:rPr>
          <w:color w:val="000000" w:themeColor="text1"/>
          <w:sz w:val="24"/>
          <w:szCs w:val="24"/>
        </w:rPr>
        <w:t>on Windows, it saves the image to a temporary BMP file, and uses the standard BMP display utility to show it. Here, since image is saved as PNG format, it</w:t>
      </w:r>
      <w:r w:rsidR="00EB6CB7" w:rsidRPr="00123C2B">
        <w:rPr>
          <w:color w:val="000000" w:themeColor="text1"/>
          <w:sz w:val="24"/>
          <w:szCs w:val="24"/>
        </w:rPr>
        <w:t>’</w:t>
      </w:r>
      <w:r w:rsidR="00F65E5B" w:rsidRPr="00123C2B">
        <w:rPr>
          <w:color w:val="000000" w:themeColor="text1"/>
          <w:sz w:val="24"/>
          <w:szCs w:val="24"/>
        </w:rPr>
        <w:t>s shown in</w:t>
      </w:r>
      <w:r w:rsidR="00EB6CB7" w:rsidRPr="00123C2B">
        <w:rPr>
          <w:color w:val="000000" w:themeColor="text1"/>
          <w:sz w:val="24"/>
          <w:szCs w:val="24"/>
        </w:rPr>
        <w:t xml:space="preserve"> the</w:t>
      </w:r>
      <w:r w:rsidR="00F65E5B" w:rsidRPr="00123C2B">
        <w:rPr>
          <w:color w:val="000000" w:themeColor="text1"/>
          <w:sz w:val="24"/>
          <w:szCs w:val="24"/>
        </w:rPr>
        <w:t xml:space="preserve"> same format.</w:t>
      </w:r>
    </w:p>
    <w:p w:rsidR="007C1FF4" w:rsidRPr="00123C2B" w:rsidRDefault="007C1FF4" w:rsidP="007C1FF4">
      <w:pPr>
        <w:rPr>
          <w:color w:val="000000" w:themeColor="text1"/>
          <w:sz w:val="24"/>
          <w:szCs w:val="24"/>
        </w:rPr>
      </w:pPr>
    </w:p>
    <w:p w:rsidR="008C0376" w:rsidRPr="00123C2B" w:rsidRDefault="008C0376" w:rsidP="008C0376">
      <w:pPr>
        <w:rPr>
          <w:color w:val="000000" w:themeColor="text1"/>
          <w:sz w:val="24"/>
          <w:szCs w:val="22"/>
        </w:rPr>
      </w:pPr>
    </w:p>
    <w:p w:rsidR="008C0376" w:rsidRPr="00123C2B" w:rsidRDefault="008C0376" w:rsidP="008C0376">
      <w:pPr>
        <w:rPr>
          <w:color w:val="000000" w:themeColor="text1"/>
          <w:sz w:val="32"/>
          <w:szCs w:val="22"/>
        </w:rPr>
      </w:pPr>
    </w:p>
    <w:p w:rsidR="00F65E5B" w:rsidRPr="00123C2B" w:rsidRDefault="00F65E5B" w:rsidP="008C0376">
      <w:pPr>
        <w:jc w:val="center"/>
        <w:rPr>
          <w:color w:val="000000" w:themeColor="text1"/>
          <w:sz w:val="32"/>
          <w:szCs w:val="22"/>
        </w:rPr>
      </w:pPr>
    </w:p>
    <w:p w:rsidR="00F65E5B" w:rsidRDefault="00F65E5B">
      <w:pPr>
        <w:rPr>
          <w:sz w:val="32"/>
          <w:szCs w:val="22"/>
        </w:rPr>
      </w:pPr>
      <w:r>
        <w:rPr>
          <w:sz w:val="32"/>
          <w:szCs w:val="22"/>
        </w:rPr>
        <w:br w:type="page"/>
      </w:r>
    </w:p>
    <w:p w:rsidR="008C0376" w:rsidRPr="00DF3F4C" w:rsidRDefault="00F65E5B" w:rsidP="008C0376">
      <w:pPr>
        <w:jc w:val="center"/>
        <w:rPr>
          <w:b/>
          <w:sz w:val="32"/>
          <w:szCs w:val="22"/>
        </w:rPr>
      </w:pPr>
      <w:r w:rsidRPr="00DF3F4C">
        <w:rPr>
          <w:b/>
          <w:sz w:val="32"/>
          <w:szCs w:val="22"/>
        </w:rPr>
        <w:lastRenderedPageBreak/>
        <w:t>CHAPTER-4</w:t>
      </w:r>
    </w:p>
    <w:p w:rsidR="00F65E5B" w:rsidRPr="00DF3F4C" w:rsidRDefault="00F65E5B" w:rsidP="008C0376">
      <w:pPr>
        <w:jc w:val="center"/>
        <w:rPr>
          <w:b/>
          <w:sz w:val="32"/>
          <w:szCs w:val="22"/>
        </w:rPr>
      </w:pPr>
      <w:r w:rsidRPr="00DF3F4C">
        <w:rPr>
          <w:b/>
          <w:sz w:val="32"/>
          <w:szCs w:val="22"/>
        </w:rPr>
        <w:t>CONCLUSION</w:t>
      </w:r>
      <w:r w:rsidR="00624167" w:rsidRPr="00DF3F4C">
        <w:rPr>
          <w:b/>
          <w:sz w:val="32"/>
          <w:szCs w:val="22"/>
        </w:rPr>
        <w:t xml:space="preserve"> AND FUTURE SCOPE</w:t>
      </w:r>
    </w:p>
    <w:p w:rsidR="00F65E5B" w:rsidRPr="00F65E5B" w:rsidRDefault="00F65E5B" w:rsidP="00F65E5B">
      <w:pPr>
        <w:rPr>
          <w:sz w:val="32"/>
          <w:szCs w:val="22"/>
        </w:rPr>
      </w:pPr>
    </w:p>
    <w:p w:rsidR="00F65E5B" w:rsidRPr="00EB6CB7" w:rsidRDefault="00D02797" w:rsidP="00D02797">
      <w:pPr>
        <w:spacing w:line="276" w:lineRule="auto"/>
        <w:jc w:val="both"/>
        <w:rPr>
          <w:color w:val="000000" w:themeColor="text1"/>
          <w:sz w:val="24"/>
          <w:szCs w:val="24"/>
        </w:rPr>
      </w:pPr>
      <w:r w:rsidRPr="00EB6CB7">
        <w:rPr>
          <w:color w:val="000000" w:themeColor="text1"/>
          <w:sz w:val="24"/>
          <w:szCs w:val="24"/>
        </w:rPr>
        <w:t>We have developed Employee ID</w:t>
      </w:r>
      <w:r w:rsidR="00F65E5B" w:rsidRPr="00EB6CB7">
        <w:rPr>
          <w:color w:val="000000" w:themeColor="text1"/>
          <w:sz w:val="24"/>
          <w:szCs w:val="24"/>
        </w:rPr>
        <w:t xml:space="preserve"> generating project to help students who are devel</w:t>
      </w:r>
      <w:r w:rsidRPr="00EB6CB7">
        <w:rPr>
          <w:color w:val="000000" w:themeColor="text1"/>
          <w:sz w:val="24"/>
          <w:szCs w:val="24"/>
        </w:rPr>
        <w:t>oping employee automatic ID generating system</w:t>
      </w:r>
      <w:r w:rsidR="00F65E5B" w:rsidRPr="00EB6CB7">
        <w:rPr>
          <w:color w:val="000000" w:themeColor="text1"/>
          <w:sz w:val="24"/>
          <w:szCs w:val="24"/>
        </w:rPr>
        <w:t>.</w:t>
      </w:r>
    </w:p>
    <w:p w:rsidR="00F65E5B" w:rsidRPr="00EB6CB7" w:rsidRDefault="00F65E5B" w:rsidP="00D02797">
      <w:pPr>
        <w:spacing w:line="276" w:lineRule="auto"/>
        <w:jc w:val="both"/>
        <w:rPr>
          <w:color w:val="000000" w:themeColor="text1"/>
          <w:sz w:val="24"/>
          <w:szCs w:val="24"/>
        </w:rPr>
      </w:pPr>
      <w:r w:rsidRPr="00EB6CB7">
        <w:rPr>
          <w:color w:val="000000" w:themeColor="text1"/>
          <w:sz w:val="24"/>
          <w:szCs w:val="24"/>
        </w:rPr>
        <w:t>The scope of this project is automatically generating student identification number from database.</w:t>
      </w:r>
      <w:r w:rsidR="00D02797" w:rsidRPr="00EB6CB7">
        <w:rPr>
          <w:color w:val="000000" w:themeColor="text1"/>
          <w:sz w:val="24"/>
          <w:szCs w:val="24"/>
        </w:rPr>
        <w:t xml:space="preserve"> Using pythons powerful </w:t>
      </w:r>
      <w:r w:rsidR="00624167" w:rsidRPr="00EB6CB7">
        <w:rPr>
          <w:color w:val="000000" w:themeColor="text1"/>
          <w:sz w:val="24"/>
          <w:szCs w:val="24"/>
        </w:rPr>
        <w:t>libraries and modules, this project also presents how efficient and simple it is to create. The qrcode module gives one the ability to create qrcode with simplicity. PIL is a library providing many photo editing abilities to python.</w:t>
      </w:r>
    </w:p>
    <w:p w:rsidR="00D02797" w:rsidRPr="00EB6CB7" w:rsidRDefault="00D02797" w:rsidP="00D02797">
      <w:pPr>
        <w:spacing w:line="276" w:lineRule="auto"/>
        <w:jc w:val="both"/>
        <w:rPr>
          <w:color w:val="000000" w:themeColor="text1"/>
          <w:sz w:val="24"/>
          <w:szCs w:val="24"/>
        </w:rPr>
      </w:pPr>
    </w:p>
    <w:p w:rsidR="00F65E5B" w:rsidRPr="00EB6CB7" w:rsidRDefault="00F65E5B" w:rsidP="00D02797">
      <w:pPr>
        <w:spacing w:line="276" w:lineRule="auto"/>
        <w:jc w:val="both"/>
        <w:rPr>
          <w:color w:val="000000" w:themeColor="text1"/>
          <w:sz w:val="24"/>
          <w:szCs w:val="24"/>
        </w:rPr>
      </w:pPr>
      <w:r w:rsidRPr="00EB6CB7">
        <w:rPr>
          <w:color w:val="000000" w:themeColor="text1"/>
          <w:sz w:val="24"/>
          <w:szCs w:val="24"/>
        </w:rPr>
        <w:t>APPLICATION:</w:t>
      </w:r>
    </w:p>
    <w:p w:rsidR="00F65E5B" w:rsidRPr="00EB6CB7" w:rsidRDefault="00F65E5B" w:rsidP="00D02797">
      <w:pPr>
        <w:pStyle w:val="ListParagraph"/>
        <w:numPr>
          <w:ilvl w:val="0"/>
          <w:numId w:val="6"/>
        </w:numPr>
        <w:jc w:val="both"/>
        <w:rPr>
          <w:color w:val="000000" w:themeColor="text1"/>
          <w:sz w:val="24"/>
          <w:szCs w:val="24"/>
        </w:rPr>
      </w:pPr>
      <w:r w:rsidRPr="00EB6CB7">
        <w:rPr>
          <w:color w:val="000000" w:themeColor="text1"/>
          <w:sz w:val="24"/>
          <w:szCs w:val="24"/>
        </w:rPr>
        <w:t>Security purposes</w:t>
      </w:r>
    </w:p>
    <w:p w:rsidR="00F65E5B" w:rsidRPr="00EB6CB7" w:rsidRDefault="00F65E5B" w:rsidP="00D02797">
      <w:pPr>
        <w:pStyle w:val="ListParagraph"/>
        <w:numPr>
          <w:ilvl w:val="0"/>
          <w:numId w:val="6"/>
        </w:numPr>
        <w:jc w:val="both"/>
        <w:rPr>
          <w:color w:val="000000" w:themeColor="text1"/>
          <w:sz w:val="24"/>
          <w:szCs w:val="24"/>
        </w:rPr>
      </w:pPr>
      <w:r w:rsidRPr="00EB6CB7">
        <w:rPr>
          <w:color w:val="000000" w:themeColor="text1"/>
          <w:sz w:val="24"/>
          <w:szCs w:val="24"/>
        </w:rPr>
        <w:t>Time and attendance system</w:t>
      </w:r>
    </w:p>
    <w:p w:rsidR="00F65E5B" w:rsidRPr="00EB6CB7" w:rsidRDefault="00F65E5B" w:rsidP="00D02797">
      <w:pPr>
        <w:pStyle w:val="ListParagraph"/>
        <w:numPr>
          <w:ilvl w:val="0"/>
          <w:numId w:val="6"/>
        </w:numPr>
        <w:jc w:val="both"/>
        <w:rPr>
          <w:color w:val="000000" w:themeColor="text1"/>
          <w:sz w:val="24"/>
          <w:szCs w:val="24"/>
        </w:rPr>
      </w:pPr>
      <w:r w:rsidRPr="00EB6CB7">
        <w:rPr>
          <w:color w:val="000000" w:themeColor="text1"/>
          <w:sz w:val="24"/>
          <w:szCs w:val="24"/>
        </w:rPr>
        <w:t>To secure some important section in company and also in government office</w:t>
      </w:r>
    </w:p>
    <w:p w:rsidR="00F65E5B" w:rsidRPr="00EB6CB7" w:rsidRDefault="00D02797" w:rsidP="00D02797">
      <w:pPr>
        <w:pStyle w:val="ListParagraph"/>
        <w:numPr>
          <w:ilvl w:val="0"/>
          <w:numId w:val="6"/>
        </w:numPr>
        <w:jc w:val="both"/>
        <w:rPr>
          <w:color w:val="000000" w:themeColor="text1"/>
          <w:sz w:val="24"/>
          <w:szCs w:val="24"/>
        </w:rPr>
      </w:pPr>
      <w:r w:rsidRPr="00EB6CB7">
        <w:rPr>
          <w:color w:val="000000" w:themeColor="text1"/>
          <w:sz w:val="24"/>
          <w:szCs w:val="24"/>
        </w:rPr>
        <w:t>To record employees</w:t>
      </w:r>
      <w:r w:rsidR="00F65E5B" w:rsidRPr="00EB6CB7">
        <w:rPr>
          <w:color w:val="000000" w:themeColor="text1"/>
          <w:sz w:val="24"/>
          <w:szCs w:val="24"/>
        </w:rPr>
        <w:t>.</w:t>
      </w:r>
    </w:p>
    <w:p w:rsidR="00D02797" w:rsidRPr="00EB6CB7" w:rsidRDefault="00D02797" w:rsidP="00D02797">
      <w:pPr>
        <w:pStyle w:val="ListParagraph"/>
        <w:numPr>
          <w:ilvl w:val="0"/>
          <w:numId w:val="6"/>
        </w:numPr>
        <w:jc w:val="both"/>
        <w:rPr>
          <w:color w:val="000000" w:themeColor="text1"/>
          <w:sz w:val="24"/>
          <w:szCs w:val="24"/>
        </w:rPr>
      </w:pPr>
      <w:r w:rsidRPr="00EB6CB7">
        <w:rPr>
          <w:color w:val="000000" w:themeColor="text1"/>
          <w:sz w:val="24"/>
          <w:szCs w:val="24"/>
        </w:rPr>
        <w:t xml:space="preserve">Ease the process for creating ID cards. </w:t>
      </w:r>
    </w:p>
    <w:p w:rsidR="00D02797" w:rsidRPr="00EB6CB7" w:rsidRDefault="00D02797" w:rsidP="00D02797">
      <w:pPr>
        <w:pStyle w:val="ListParagraph"/>
        <w:numPr>
          <w:ilvl w:val="0"/>
          <w:numId w:val="6"/>
        </w:numPr>
        <w:jc w:val="both"/>
        <w:rPr>
          <w:color w:val="000000" w:themeColor="text1"/>
          <w:sz w:val="24"/>
          <w:szCs w:val="24"/>
        </w:rPr>
      </w:pPr>
      <w:r w:rsidRPr="00EB6CB7">
        <w:rPr>
          <w:color w:val="000000" w:themeColor="text1"/>
          <w:sz w:val="24"/>
          <w:szCs w:val="24"/>
        </w:rPr>
        <w:t>Prevent possible duplicate ID’s.</w:t>
      </w:r>
    </w:p>
    <w:p w:rsidR="00F65E5B" w:rsidRPr="00EB6CB7" w:rsidRDefault="00F65E5B" w:rsidP="00D02797">
      <w:pPr>
        <w:spacing w:line="276" w:lineRule="auto"/>
        <w:jc w:val="both"/>
        <w:rPr>
          <w:color w:val="000000" w:themeColor="text1"/>
          <w:sz w:val="24"/>
          <w:szCs w:val="24"/>
        </w:rPr>
      </w:pPr>
      <w:r w:rsidRPr="00EB6CB7">
        <w:rPr>
          <w:color w:val="000000" w:themeColor="text1"/>
          <w:sz w:val="24"/>
          <w:szCs w:val="24"/>
        </w:rPr>
        <w:t>FUTURE SCOPE:</w:t>
      </w:r>
    </w:p>
    <w:p w:rsidR="00F65E5B" w:rsidRPr="00EB6CB7" w:rsidRDefault="00F65E5B" w:rsidP="00D02797">
      <w:pPr>
        <w:pStyle w:val="ListParagraph"/>
        <w:numPr>
          <w:ilvl w:val="0"/>
          <w:numId w:val="7"/>
        </w:numPr>
        <w:jc w:val="both"/>
        <w:rPr>
          <w:color w:val="000000" w:themeColor="text1"/>
          <w:sz w:val="24"/>
          <w:szCs w:val="24"/>
        </w:rPr>
      </w:pPr>
      <w:r w:rsidRPr="00EB6CB7">
        <w:rPr>
          <w:color w:val="000000" w:themeColor="text1"/>
          <w:sz w:val="24"/>
          <w:szCs w:val="24"/>
        </w:rPr>
        <w:t>This project as many of the future scopes for developing very high security system.</w:t>
      </w:r>
    </w:p>
    <w:p w:rsidR="006306D3" w:rsidRDefault="00F65E5B" w:rsidP="00D02797">
      <w:pPr>
        <w:pStyle w:val="ListParagraph"/>
        <w:numPr>
          <w:ilvl w:val="0"/>
          <w:numId w:val="7"/>
        </w:numPr>
        <w:jc w:val="both"/>
        <w:rPr>
          <w:color w:val="000000" w:themeColor="text1"/>
          <w:sz w:val="24"/>
          <w:szCs w:val="24"/>
        </w:rPr>
      </w:pPr>
      <w:r w:rsidRPr="00EB6CB7">
        <w:rPr>
          <w:color w:val="000000" w:themeColor="text1"/>
          <w:sz w:val="24"/>
          <w:szCs w:val="24"/>
        </w:rPr>
        <w:t>We can use this type of access control system in much area such as bank locker system, electronic safe for vehicles, to secure some important section in company and also in government office, Etc.</w:t>
      </w:r>
    </w:p>
    <w:p w:rsidR="006306D3" w:rsidRDefault="006306D3">
      <w:pPr>
        <w:rPr>
          <w:rFonts w:asciiTheme="minorHAnsi" w:eastAsiaTheme="minorHAnsi" w:hAnsiTheme="minorHAnsi" w:cstheme="minorBidi"/>
          <w:color w:val="000000" w:themeColor="text1"/>
          <w:sz w:val="24"/>
          <w:szCs w:val="24"/>
        </w:rPr>
      </w:pPr>
      <w:r>
        <w:rPr>
          <w:color w:val="000000" w:themeColor="text1"/>
          <w:sz w:val="24"/>
          <w:szCs w:val="24"/>
        </w:rPr>
        <w:br w:type="page"/>
      </w:r>
    </w:p>
    <w:p w:rsidR="00F65E5B" w:rsidRDefault="006306D3" w:rsidP="006306D3">
      <w:pPr>
        <w:pStyle w:val="ListParagraph"/>
        <w:jc w:val="center"/>
        <w:rPr>
          <w:rFonts w:ascii="Times New Roman" w:hAnsi="Times New Roman" w:cs="Times New Roman"/>
          <w:b/>
          <w:color w:val="000000" w:themeColor="text1"/>
          <w:sz w:val="32"/>
          <w:szCs w:val="24"/>
        </w:rPr>
      </w:pPr>
      <w:r>
        <w:rPr>
          <w:rFonts w:ascii="Times New Roman" w:hAnsi="Times New Roman" w:cs="Times New Roman"/>
          <w:b/>
          <w:color w:val="000000" w:themeColor="text1"/>
          <w:sz w:val="32"/>
          <w:szCs w:val="24"/>
        </w:rPr>
        <w:lastRenderedPageBreak/>
        <w:t>CHAPTER-5</w:t>
      </w:r>
    </w:p>
    <w:p w:rsidR="006306D3" w:rsidRDefault="006306D3" w:rsidP="006306D3">
      <w:pPr>
        <w:pStyle w:val="ListParagraph"/>
        <w:jc w:val="center"/>
        <w:rPr>
          <w:rFonts w:ascii="Times New Roman" w:hAnsi="Times New Roman" w:cs="Times New Roman"/>
          <w:b/>
          <w:color w:val="000000" w:themeColor="text1"/>
          <w:sz w:val="32"/>
          <w:szCs w:val="24"/>
        </w:rPr>
      </w:pPr>
      <w:r>
        <w:rPr>
          <w:rFonts w:ascii="Times New Roman" w:hAnsi="Times New Roman" w:cs="Times New Roman"/>
          <w:b/>
          <w:color w:val="000000" w:themeColor="text1"/>
          <w:sz w:val="32"/>
          <w:szCs w:val="24"/>
        </w:rPr>
        <w:t>OUTPUT AND SCREEN SHOTS</w:t>
      </w:r>
    </w:p>
    <w:p w:rsidR="00363CD7" w:rsidRDefault="00363CD7" w:rsidP="006306D3">
      <w:pPr>
        <w:rPr>
          <w:color w:val="000000" w:themeColor="text1"/>
          <w:sz w:val="24"/>
          <w:szCs w:val="24"/>
        </w:rPr>
      </w:pPr>
      <w:r w:rsidRPr="00363CD7">
        <w:rPr>
          <w:b/>
          <w:noProof/>
          <w:color w:val="000000" w:themeColor="text1"/>
          <w:sz w:val="32"/>
          <w:szCs w:val="24"/>
        </w:rPr>
        <w:drawing>
          <wp:anchor distT="0" distB="0" distL="114300" distR="114300" simplePos="0" relativeHeight="251663360" behindDoc="0" locked="0" layoutInCell="1" allowOverlap="1" wp14:anchorId="58389449" wp14:editId="0D9D9C73">
            <wp:simplePos x="0" y="0"/>
            <wp:positionH relativeFrom="margin">
              <wp:posOffset>-47625</wp:posOffset>
            </wp:positionH>
            <wp:positionV relativeFrom="margin">
              <wp:posOffset>1247775</wp:posOffset>
            </wp:positionV>
            <wp:extent cx="5782310" cy="4257675"/>
            <wp:effectExtent l="19050" t="19050" r="27940" b="2857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782310" cy="4257675"/>
                    </a:xfrm>
                    <a:prstGeom prst="rect">
                      <a:avLst/>
                    </a:prstGeom>
                    <a:ln>
                      <a:solidFill>
                        <a:schemeClr val="tx1"/>
                      </a:solidFill>
                    </a:ln>
                  </pic:spPr>
                </pic:pic>
              </a:graphicData>
            </a:graphic>
          </wp:anchor>
        </w:drawing>
      </w:r>
    </w:p>
    <w:p w:rsidR="006306D3" w:rsidRPr="006306D3" w:rsidRDefault="006306D3" w:rsidP="006306D3">
      <w:pPr>
        <w:rPr>
          <w:color w:val="000000" w:themeColor="text1"/>
          <w:sz w:val="24"/>
          <w:szCs w:val="24"/>
        </w:rPr>
      </w:pPr>
      <w:r w:rsidRPr="00363CD7">
        <w:rPr>
          <w:b/>
          <w:color w:val="000000" w:themeColor="text1"/>
          <w:sz w:val="24"/>
          <w:szCs w:val="24"/>
        </w:rPr>
        <w:t>Input</w:t>
      </w:r>
      <w:r w:rsidRPr="006306D3">
        <w:rPr>
          <w:color w:val="000000" w:themeColor="text1"/>
          <w:sz w:val="24"/>
          <w:szCs w:val="24"/>
        </w:rPr>
        <w:t>:</w:t>
      </w:r>
    </w:p>
    <w:p w:rsidR="006306D3" w:rsidRDefault="006306D3" w:rsidP="006306D3">
      <w:pPr>
        <w:pStyle w:val="ListParagraph"/>
        <w:rPr>
          <w:rFonts w:ascii="Times New Roman" w:hAnsi="Times New Roman" w:cs="Times New Roman"/>
          <w:b/>
          <w:color w:val="000000" w:themeColor="text1"/>
          <w:sz w:val="32"/>
          <w:szCs w:val="24"/>
        </w:rPr>
      </w:pPr>
    </w:p>
    <w:p w:rsidR="006306D3" w:rsidRDefault="006306D3" w:rsidP="006306D3">
      <w:pPr>
        <w:pStyle w:val="ListParagraph"/>
        <w:rPr>
          <w:rFonts w:ascii="Times New Roman" w:hAnsi="Times New Roman" w:cs="Times New Roman"/>
          <w:b/>
          <w:color w:val="000000" w:themeColor="text1"/>
          <w:sz w:val="32"/>
          <w:szCs w:val="24"/>
        </w:rPr>
      </w:pPr>
    </w:p>
    <w:p w:rsidR="006306D3" w:rsidRDefault="006306D3" w:rsidP="006306D3">
      <w:pPr>
        <w:pStyle w:val="ListParagraph"/>
        <w:rPr>
          <w:rFonts w:ascii="Times New Roman" w:hAnsi="Times New Roman" w:cs="Times New Roman"/>
          <w:b/>
          <w:color w:val="000000" w:themeColor="text1"/>
          <w:sz w:val="32"/>
          <w:szCs w:val="24"/>
        </w:rPr>
      </w:pPr>
    </w:p>
    <w:p w:rsidR="006306D3" w:rsidRDefault="006306D3" w:rsidP="006306D3">
      <w:pPr>
        <w:pStyle w:val="ListParagraph"/>
        <w:rPr>
          <w:rFonts w:ascii="Times New Roman" w:hAnsi="Times New Roman" w:cs="Times New Roman"/>
          <w:b/>
          <w:color w:val="000000" w:themeColor="text1"/>
          <w:sz w:val="32"/>
          <w:szCs w:val="24"/>
        </w:rPr>
      </w:pPr>
    </w:p>
    <w:p w:rsidR="006306D3" w:rsidRDefault="006306D3" w:rsidP="006306D3">
      <w:pPr>
        <w:pStyle w:val="ListParagraph"/>
        <w:rPr>
          <w:rFonts w:ascii="Times New Roman" w:hAnsi="Times New Roman" w:cs="Times New Roman"/>
          <w:b/>
          <w:color w:val="000000" w:themeColor="text1"/>
          <w:sz w:val="32"/>
          <w:szCs w:val="24"/>
        </w:rPr>
      </w:pPr>
    </w:p>
    <w:p w:rsidR="006306D3" w:rsidRDefault="006306D3" w:rsidP="006306D3">
      <w:pPr>
        <w:pStyle w:val="ListParagraph"/>
        <w:rPr>
          <w:rFonts w:ascii="Times New Roman" w:hAnsi="Times New Roman" w:cs="Times New Roman"/>
          <w:b/>
          <w:color w:val="000000" w:themeColor="text1"/>
          <w:sz w:val="32"/>
          <w:szCs w:val="24"/>
        </w:rPr>
      </w:pPr>
    </w:p>
    <w:p w:rsidR="006306D3" w:rsidRDefault="006306D3" w:rsidP="006306D3">
      <w:pPr>
        <w:pStyle w:val="ListParagraph"/>
        <w:rPr>
          <w:rFonts w:ascii="Times New Roman" w:hAnsi="Times New Roman" w:cs="Times New Roman"/>
          <w:b/>
          <w:color w:val="000000" w:themeColor="text1"/>
          <w:sz w:val="32"/>
          <w:szCs w:val="24"/>
        </w:rPr>
      </w:pPr>
    </w:p>
    <w:p w:rsidR="006306D3" w:rsidRDefault="006306D3" w:rsidP="006306D3">
      <w:pPr>
        <w:pStyle w:val="ListParagraph"/>
        <w:rPr>
          <w:rFonts w:ascii="Times New Roman" w:hAnsi="Times New Roman" w:cs="Times New Roman"/>
          <w:b/>
          <w:color w:val="000000" w:themeColor="text1"/>
          <w:sz w:val="32"/>
          <w:szCs w:val="24"/>
        </w:rPr>
      </w:pPr>
    </w:p>
    <w:p w:rsidR="006306D3" w:rsidRDefault="006306D3" w:rsidP="006306D3">
      <w:pPr>
        <w:pStyle w:val="ListParagraph"/>
        <w:rPr>
          <w:rFonts w:ascii="Times New Roman" w:hAnsi="Times New Roman" w:cs="Times New Roman"/>
          <w:b/>
          <w:color w:val="000000" w:themeColor="text1"/>
          <w:sz w:val="32"/>
          <w:szCs w:val="24"/>
        </w:rPr>
      </w:pPr>
    </w:p>
    <w:p w:rsidR="006306D3" w:rsidRDefault="006306D3" w:rsidP="006306D3">
      <w:pPr>
        <w:rPr>
          <w:b/>
          <w:color w:val="000000" w:themeColor="text1"/>
          <w:sz w:val="32"/>
          <w:szCs w:val="24"/>
        </w:rPr>
      </w:pPr>
      <w:r w:rsidRPr="00363CD7">
        <w:rPr>
          <w:b/>
          <w:color w:val="000000" w:themeColor="text1"/>
          <w:sz w:val="24"/>
          <w:szCs w:val="24"/>
        </w:rPr>
        <w:lastRenderedPageBreak/>
        <w:t>Output</w:t>
      </w:r>
      <w:r>
        <w:rPr>
          <w:b/>
          <w:color w:val="000000" w:themeColor="text1"/>
          <w:sz w:val="32"/>
          <w:szCs w:val="24"/>
        </w:rPr>
        <w:t>:</w:t>
      </w:r>
    </w:p>
    <w:p w:rsidR="006306D3" w:rsidRDefault="006306D3" w:rsidP="006306D3">
      <w:pPr>
        <w:rPr>
          <w:b/>
          <w:color w:val="000000" w:themeColor="text1"/>
          <w:sz w:val="32"/>
          <w:szCs w:val="24"/>
        </w:rPr>
      </w:pPr>
      <w:r w:rsidRPr="006306D3">
        <w:rPr>
          <w:b/>
          <w:noProof/>
          <w:color w:val="000000" w:themeColor="text1"/>
          <w:sz w:val="32"/>
          <w:szCs w:val="24"/>
        </w:rPr>
        <w:drawing>
          <wp:anchor distT="0" distB="0" distL="114300" distR="114300" simplePos="0" relativeHeight="251662336" behindDoc="0" locked="0" layoutInCell="1" allowOverlap="1" wp14:anchorId="63E34A80" wp14:editId="21ADF1E9">
            <wp:simplePos x="0" y="0"/>
            <wp:positionH relativeFrom="margin">
              <wp:posOffset>0</wp:posOffset>
            </wp:positionH>
            <wp:positionV relativeFrom="margin">
              <wp:posOffset>431165</wp:posOffset>
            </wp:positionV>
            <wp:extent cx="4791075" cy="3788410"/>
            <wp:effectExtent l="19050" t="19050" r="28575" b="2159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791075" cy="3788410"/>
                    </a:xfrm>
                    <a:prstGeom prst="rect">
                      <a:avLst/>
                    </a:prstGeom>
                    <a:ln>
                      <a:solidFill>
                        <a:schemeClr val="tx1"/>
                      </a:solidFill>
                    </a:ln>
                  </pic:spPr>
                </pic:pic>
              </a:graphicData>
            </a:graphic>
          </wp:anchor>
        </w:drawing>
      </w:r>
    </w:p>
    <w:p w:rsidR="006306D3" w:rsidRDefault="006306D3" w:rsidP="006306D3">
      <w:pPr>
        <w:rPr>
          <w:b/>
          <w:color w:val="000000" w:themeColor="text1"/>
          <w:sz w:val="32"/>
          <w:szCs w:val="24"/>
        </w:rPr>
      </w:pPr>
    </w:p>
    <w:p w:rsidR="006306D3" w:rsidRDefault="006306D3" w:rsidP="006306D3">
      <w:pPr>
        <w:rPr>
          <w:b/>
          <w:color w:val="000000" w:themeColor="text1"/>
          <w:sz w:val="32"/>
          <w:szCs w:val="24"/>
        </w:rPr>
      </w:pPr>
    </w:p>
    <w:p w:rsidR="00363CD7" w:rsidRDefault="00363CD7" w:rsidP="006306D3">
      <w:pPr>
        <w:rPr>
          <w:b/>
          <w:color w:val="000000" w:themeColor="text1"/>
          <w:sz w:val="32"/>
          <w:szCs w:val="24"/>
        </w:rPr>
      </w:pPr>
    </w:p>
    <w:p w:rsidR="00363CD7" w:rsidRDefault="00363CD7" w:rsidP="006306D3">
      <w:pPr>
        <w:rPr>
          <w:b/>
          <w:color w:val="000000" w:themeColor="text1"/>
          <w:sz w:val="32"/>
          <w:szCs w:val="24"/>
        </w:rPr>
      </w:pPr>
    </w:p>
    <w:p w:rsidR="00363CD7" w:rsidRDefault="00363CD7" w:rsidP="006306D3">
      <w:pPr>
        <w:rPr>
          <w:b/>
          <w:color w:val="000000" w:themeColor="text1"/>
          <w:sz w:val="32"/>
          <w:szCs w:val="24"/>
        </w:rPr>
      </w:pPr>
    </w:p>
    <w:p w:rsidR="00363CD7" w:rsidRDefault="00363CD7" w:rsidP="006306D3">
      <w:pPr>
        <w:rPr>
          <w:b/>
          <w:color w:val="000000" w:themeColor="text1"/>
          <w:sz w:val="32"/>
          <w:szCs w:val="24"/>
        </w:rPr>
      </w:pPr>
    </w:p>
    <w:p w:rsidR="00363CD7" w:rsidRDefault="00363CD7" w:rsidP="006306D3">
      <w:pPr>
        <w:rPr>
          <w:b/>
          <w:color w:val="000000" w:themeColor="text1"/>
          <w:sz w:val="32"/>
          <w:szCs w:val="24"/>
        </w:rPr>
      </w:pPr>
    </w:p>
    <w:p w:rsidR="00363CD7" w:rsidRDefault="00363CD7" w:rsidP="006306D3">
      <w:pPr>
        <w:rPr>
          <w:b/>
          <w:color w:val="000000" w:themeColor="text1"/>
          <w:sz w:val="32"/>
          <w:szCs w:val="24"/>
        </w:rPr>
      </w:pPr>
    </w:p>
    <w:p w:rsidR="00363CD7" w:rsidRDefault="00363CD7" w:rsidP="006306D3">
      <w:pPr>
        <w:rPr>
          <w:b/>
          <w:color w:val="000000" w:themeColor="text1"/>
          <w:sz w:val="32"/>
          <w:szCs w:val="24"/>
        </w:rPr>
      </w:pPr>
    </w:p>
    <w:p w:rsidR="00363CD7" w:rsidRDefault="00363CD7" w:rsidP="006306D3">
      <w:pPr>
        <w:rPr>
          <w:b/>
          <w:color w:val="000000" w:themeColor="text1"/>
          <w:sz w:val="32"/>
          <w:szCs w:val="24"/>
        </w:rPr>
      </w:pPr>
    </w:p>
    <w:p w:rsidR="00363CD7" w:rsidRDefault="00363CD7" w:rsidP="006306D3">
      <w:pPr>
        <w:rPr>
          <w:b/>
          <w:color w:val="000000" w:themeColor="text1"/>
          <w:sz w:val="32"/>
          <w:szCs w:val="24"/>
        </w:rPr>
      </w:pPr>
    </w:p>
    <w:p w:rsidR="00363CD7" w:rsidRDefault="00363CD7" w:rsidP="006306D3">
      <w:pPr>
        <w:rPr>
          <w:b/>
          <w:color w:val="000000" w:themeColor="text1"/>
          <w:sz w:val="32"/>
          <w:szCs w:val="24"/>
        </w:rPr>
      </w:pPr>
    </w:p>
    <w:p w:rsidR="00363CD7" w:rsidRDefault="00363CD7" w:rsidP="006306D3">
      <w:pPr>
        <w:rPr>
          <w:b/>
          <w:color w:val="000000" w:themeColor="text1"/>
          <w:sz w:val="32"/>
          <w:szCs w:val="24"/>
        </w:rPr>
      </w:pPr>
    </w:p>
    <w:p w:rsidR="00363CD7" w:rsidRDefault="00363CD7" w:rsidP="006306D3">
      <w:pPr>
        <w:rPr>
          <w:b/>
          <w:color w:val="000000" w:themeColor="text1"/>
          <w:sz w:val="32"/>
          <w:szCs w:val="24"/>
        </w:rPr>
      </w:pPr>
    </w:p>
    <w:p w:rsidR="00363CD7" w:rsidRDefault="00363CD7" w:rsidP="006306D3">
      <w:pPr>
        <w:rPr>
          <w:b/>
          <w:color w:val="000000" w:themeColor="text1"/>
          <w:sz w:val="32"/>
          <w:szCs w:val="24"/>
        </w:rPr>
      </w:pPr>
    </w:p>
    <w:p w:rsidR="00363CD7" w:rsidRDefault="00363CD7" w:rsidP="006306D3">
      <w:pPr>
        <w:rPr>
          <w:b/>
          <w:color w:val="000000" w:themeColor="text1"/>
          <w:sz w:val="32"/>
          <w:szCs w:val="24"/>
        </w:rPr>
      </w:pPr>
    </w:p>
    <w:p w:rsidR="00363CD7" w:rsidRDefault="00363CD7" w:rsidP="006306D3">
      <w:pPr>
        <w:rPr>
          <w:b/>
          <w:color w:val="000000" w:themeColor="text1"/>
          <w:sz w:val="32"/>
          <w:szCs w:val="24"/>
        </w:rPr>
      </w:pPr>
    </w:p>
    <w:p w:rsidR="00363CD7" w:rsidRDefault="00363CD7" w:rsidP="006306D3">
      <w:pPr>
        <w:rPr>
          <w:b/>
          <w:color w:val="000000" w:themeColor="text1"/>
          <w:sz w:val="32"/>
          <w:szCs w:val="24"/>
        </w:rPr>
      </w:pPr>
    </w:p>
    <w:p w:rsidR="00363CD7" w:rsidRDefault="00363CD7" w:rsidP="006306D3">
      <w:pPr>
        <w:rPr>
          <w:b/>
          <w:color w:val="000000" w:themeColor="text1"/>
          <w:sz w:val="32"/>
          <w:szCs w:val="24"/>
        </w:rPr>
      </w:pPr>
    </w:p>
    <w:p w:rsidR="00363CD7" w:rsidRDefault="00363CD7" w:rsidP="006306D3">
      <w:pPr>
        <w:rPr>
          <w:b/>
          <w:color w:val="000000" w:themeColor="text1"/>
          <w:sz w:val="32"/>
          <w:szCs w:val="24"/>
        </w:rPr>
      </w:pPr>
    </w:p>
    <w:p w:rsidR="00363CD7" w:rsidRDefault="00363CD7" w:rsidP="006306D3">
      <w:pPr>
        <w:rPr>
          <w:b/>
          <w:color w:val="000000" w:themeColor="text1"/>
          <w:sz w:val="32"/>
          <w:szCs w:val="24"/>
        </w:rPr>
      </w:pPr>
    </w:p>
    <w:p w:rsidR="00363CD7" w:rsidRDefault="00363CD7" w:rsidP="006306D3">
      <w:pPr>
        <w:rPr>
          <w:b/>
          <w:color w:val="000000" w:themeColor="text1"/>
          <w:sz w:val="32"/>
          <w:szCs w:val="24"/>
        </w:rPr>
      </w:pPr>
    </w:p>
    <w:p w:rsidR="00363CD7" w:rsidRDefault="00363CD7" w:rsidP="006306D3">
      <w:pPr>
        <w:rPr>
          <w:b/>
          <w:color w:val="000000" w:themeColor="text1"/>
          <w:sz w:val="32"/>
          <w:szCs w:val="24"/>
        </w:rPr>
      </w:pPr>
    </w:p>
    <w:p w:rsidR="00363CD7" w:rsidRDefault="00363CD7" w:rsidP="006306D3">
      <w:pPr>
        <w:rPr>
          <w:b/>
          <w:color w:val="000000" w:themeColor="text1"/>
          <w:sz w:val="32"/>
          <w:szCs w:val="24"/>
        </w:rPr>
      </w:pPr>
    </w:p>
    <w:p w:rsidR="00363CD7" w:rsidRDefault="00363CD7" w:rsidP="006306D3">
      <w:pPr>
        <w:rPr>
          <w:b/>
          <w:color w:val="000000" w:themeColor="text1"/>
          <w:sz w:val="32"/>
          <w:szCs w:val="24"/>
        </w:rPr>
      </w:pPr>
    </w:p>
    <w:p w:rsidR="00363CD7" w:rsidRDefault="00363CD7" w:rsidP="006306D3">
      <w:pPr>
        <w:rPr>
          <w:b/>
          <w:color w:val="000000" w:themeColor="text1"/>
          <w:sz w:val="32"/>
          <w:szCs w:val="24"/>
        </w:rPr>
      </w:pPr>
    </w:p>
    <w:p w:rsidR="00363CD7" w:rsidRDefault="00363CD7" w:rsidP="006306D3">
      <w:pPr>
        <w:rPr>
          <w:b/>
          <w:color w:val="000000" w:themeColor="text1"/>
          <w:sz w:val="32"/>
          <w:szCs w:val="24"/>
        </w:rPr>
      </w:pPr>
    </w:p>
    <w:p w:rsidR="00363CD7" w:rsidRDefault="00363CD7" w:rsidP="006306D3">
      <w:pPr>
        <w:rPr>
          <w:b/>
          <w:color w:val="000000" w:themeColor="text1"/>
          <w:sz w:val="32"/>
          <w:szCs w:val="24"/>
        </w:rPr>
      </w:pPr>
    </w:p>
    <w:p w:rsidR="00363CD7" w:rsidRDefault="00363CD7" w:rsidP="006306D3">
      <w:pPr>
        <w:rPr>
          <w:b/>
          <w:color w:val="000000" w:themeColor="text1"/>
          <w:sz w:val="32"/>
          <w:szCs w:val="24"/>
        </w:rPr>
      </w:pPr>
    </w:p>
    <w:p w:rsidR="00363CD7" w:rsidRDefault="00363CD7" w:rsidP="006306D3">
      <w:pPr>
        <w:rPr>
          <w:b/>
          <w:color w:val="000000" w:themeColor="text1"/>
          <w:sz w:val="32"/>
          <w:szCs w:val="24"/>
        </w:rPr>
      </w:pPr>
    </w:p>
    <w:p w:rsidR="00363CD7" w:rsidRDefault="00363CD7" w:rsidP="006306D3">
      <w:pPr>
        <w:rPr>
          <w:b/>
          <w:color w:val="000000" w:themeColor="text1"/>
          <w:sz w:val="32"/>
          <w:szCs w:val="24"/>
        </w:rPr>
      </w:pPr>
    </w:p>
    <w:p w:rsidR="00363CD7" w:rsidRDefault="00363CD7" w:rsidP="006306D3">
      <w:pPr>
        <w:rPr>
          <w:b/>
          <w:color w:val="000000" w:themeColor="text1"/>
          <w:sz w:val="32"/>
          <w:szCs w:val="24"/>
        </w:rPr>
      </w:pPr>
    </w:p>
    <w:p w:rsidR="00363CD7" w:rsidRDefault="00363CD7" w:rsidP="006306D3">
      <w:pPr>
        <w:rPr>
          <w:b/>
          <w:color w:val="000000" w:themeColor="text1"/>
          <w:sz w:val="32"/>
          <w:szCs w:val="24"/>
        </w:rPr>
      </w:pPr>
    </w:p>
    <w:p w:rsidR="00363CD7" w:rsidRDefault="00363CD7" w:rsidP="006306D3">
      <w:pPr>
        <w:rPr>
          <w:b/>
          <w:color w:val="000000" w:themeColor="text1"/>
          <w:sz w:val="32"/>
          <w:szCs w:val="24"/>
        </w:rPr>
      </w:pPr>
      <w:r w:rsidRPr="00363CD7">
        <w:rPr>
          <w:b/>
          <w:color w:val="000000" w:themeColor="text1"/>
          <w:sz w:val="24"/>
          <w:szCs w:val="24"/>
        </w:rPr>
        <w:lastRenderedPageBreak/>
        <w:t>Input</w:t>
      </w:r>
      <w:r>
        <w:rPr>
          <w:b/>
          <w:color w:val="000000" w:themeColor="text1"/>
          <w:sz w:val="32"/>
          <w:szCs w:val="24"/>
        </w:rPr>
        <w:t>:</w:t>
      </w:r>
    </w:p>
    <w:p w:rsidR="00363CD7" w:rsidRDefault="00363CD7" w:rsidP="006306D3">
      <w:pPr>
        <w:rPr>
          <w:b/>
          <w:color w:val="000000" w:themeColor="text1"/>
          <w:sz w:val="32"/>
          <w:szCs w:val="24"/>
        </w:rPr>
      </w:pPr>
    </w:p>
    <w:p w:rsidR="00363CD7" w:rsidRDefault="00363CD7" w:rsidP="006306D3">
      <w:pPr>
        <w:rPr>
          <w:b/>
          <w:color w:val="000000" w:themeColor="text1"/>
          <w:sz w:val="32"/>
          <w:szCs w:val="24"/>
        </w:rPr>
      </w:pPr>
      <w:r w:rsidRPr="00363CD7">
        <w:rPr>
          <w:b/>
          <w:noProof/>
          <w:color w:val="000000" w:themeColor="text1"/>
          <w:sz w:val="32"/>
          <w:szCs w:val="24"/>
        </w:rPr>
        <w:drawing>
          <wp:inline distT="0" distB="0" distL="0" distR="0" wp14:anchorId="64390CDC" wp14:editId="0E74F5BC">
            <wp:extent cx="5763429" cy="4448796"/>
            <wp:effectExtent l="19050" t="19050" r="8890" b="285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63429" cy="4448796"/>
                    </a:xfrm>
                    <a:prstGeom prst="rect">
                      <a:avLst/>
                    </a:prstGeom>
                    <a:ln>
                      <a:solidFill>
                        <a:schemeClr val="tx1"/>
                      </a:solidFill>
                    </a:ln>
                  </pic:spPr>
                </pic:pic>
              </a:graphicData>
            </a:graphic>
          </wp:inline>
        </w:drawing>
      </w:r>
    </w:p>
    <w:p w:rsidR="00363CD7" w:rsidRDefault="00363CD7" w:rsidP="006306D3">
      <w:pPr>
        <w:rPr>
          <w:b/>
          <w:color w:val="000000" w:themeColor="text1"/>
          <w:sz w:val="32"/>
          <w:szCs w:val="24"/>
        </w:rPr>
      </w:pPr>
    </w:p>
    <w:p w:rsidR="00363CD7" w:rsidRDefault="00363CD7" w:rsidP="006306D3">
      <w:pPr>
        <w:rPr>
          <w:b/>
          <w:color w:val="000000" w:themeColor="text1"/>
          <w:sz w:val="32"/>
          <w:szCs w:val="24"/>
        </w:rPr>
      </w:pPr>
    </w:p>
    <w:p w:rsidR="00363CD7" w:rsidRDefault="00363CD7" w:rsidP="006306D3">
      <w:pPr>
        <w:rPr>
          <w:b/>
          <w:color w:val="000000" w:themeColor="text1"/>
          <w:sz w:val="32"/>
          <w:szCs w:val="24"/>
        </w:rPr>
      </w:pPr>
    </w:p>
    <w:p w:rsidR="00363CD7" w:rsidRDefault="00363CD7" w:rsidP="006306D3">
      <w:pPr>
        <w:rPr>
          <w:b/>
          <w:color w:val="000000" w:themeColor="text1"/>
          <w:sz w:val="32"/>
          <w:szCs w:val="24"/>
        </w:rPr>
      </w:pPr>
    </w:p>
    <w:p w:rsidR="00363CD7" w:rsidRDefault="00363CD7" w:rsidP="006306D3">
      <w:pPr>
        <w:rPr>
          <w:b/>
          <w:color w:val="000000" w:themeColor="text1"/>
          <w:sz w:val="32"/>
          <w:szCs w:val="24"/>
        </w:rPr>
      </w:pPr>
    </w:p>
    <w:p w:rsidR="00363CD7" w:rsidRDefault="00363CD7" w:rsidP="006306D3">
      <w:pPr>
        <w:rPr>
          <w:b/>
          <w:color w:val="000000" w:themeColor="text1"/>
          <w:sz w:val="32"/>
          <w:szCs w:val="24"/>
        </w:rPr>
      </w:pPr>
    </w:p>
    <w:p w:rsidR="00363CD7" w:rsidRDefault="00363CD7" w:rsidP="006306D3">
      <w:pPr>
        <w:rPr>
          <w:b/>
          <w:color w:val="000000" w:themeColor="text1"/>
          <w:sz w:val="32"/>
          <w:szCs w:val="24"/>
        </w:rPr>
      </w:pPr>
    </w:p>
    <w:p w:rsidR="00363CD7" w:rsidRDefault="00363CD7" w:rsidP="006306D3">
      <w:pPr>
        <w:rPr>
          <w:b/>
          <w:color w:val="000000" w:themeColor="text1"/>
          <w:sz w:val="32"/>
          <w:szCs w:val="24"/>
        </w:rPr>
      </w:pPr>
    </w:p>
    <w:p w:rsidR="00363CD7" w:rsidRDefault="00363CD7" w:rsidP="006306D3">
      <w:pPr>
        <w:rPr>
          <w:b/>
          <w:color w:val="000000" w:themeColor="text1"/>
          <w:sz w:val="32"/>
          <w:szCs w:val="24"/>
        </w:rPr>
      </w:pPr>
    </w:p>
    <w:p w:rsidR="00363CD7" w:rsidRDefault="00363CD7" w:rsidP="006306D3">
      <w:pPr>
        <w:rPr>
          <w:b/>
          <w:color w:val="000000" w:themeColor="text1"/>
          <w:sz w:val="32"/>
          <w:szCs w:val="24"/>
        </w:rPr>
      </w:pPr>
    </w:p>
    <w:p w:rsidR="00363CD7" w:rsidRDefault="00363CD7" w:rsidP="006306D3">
      <w:pPr>
        <w:rPr>
          <w:b/>
          <w:color w:val="000000" w:themeColor="text1"/>
          <w:sz w:val="32"/>
          <w:szCs w:val="24"/>
        </w:rPr>
      </w:pPr>
    </w:p>
    <w:p w:rsidR="00363CD7" w:rsidRDefault="00363CD7" w:rsidP="006306D3">
      <w:pPr>
        <w:rPr>
          <w:b/>
          <w:color w:val="000000" w:themeColor="text1"/>
          <w:sz w:val="32"/>
          <w:szCs w:val="24"/>
        </w:rPr>
      </w:pPr>
    </w:p>
    <w:p w:rsidR="00363CD7" w:rsidRDefault="00363CD7" w:rsidP="006306D3">
      <w:pPr>
        <w:rPr>
          <w:b/>
          <w:color w:val="000000" w:themeColor="text1"/>
          <w:sz w:val="32"/>
          <w:szCs w:val="24"/>
        </w:rPr>
      </w:pPr>
    </w:p>
    <w:p w:rsidR="00363CD7" w:rsidRDefault="00363CD7" w:rsidP="006306D3">
      <w:pPr>
        <w:rPr>
          <w:b/>
          <w:color w:val="000000" w:themeColor="text1"/>
          <w:sz w:val="32"/>
          <w:szCs w:val="24"/>
        </w:rPr>
      </w:pPr>
      <w:r w:rsidRPr="00363CD7">
        <w:rPr>
          <w:b/>
          <w:color w:val="000000" w:themeColor="text1"/>
          <w:sz w:val="24"/>
          <w:szCs w:val="24"/>
        </w:rPr>
        <w:lastRenderedPageBreak/>
        <w:t>Output</w:t>
      </w:r>
      <w:r>
        <w:rPr>
          <w:b/>
          <w:color w:val="000000" w:themeColor="text1"/>
          <w:sz w:val="32"/>
          <w:szCs w:val="24"/>
        </w:rPr>
        <w:t>:</w:t>
      </w:r>
    </w:p>
    <w:p w:rsidR="00363CD7" w:rsidRDefault="00363CD7" w:rsidP="006306D3">
      <w:pPr>
        <w:rPr>
          <w:b/>
          <w:color w:val="000000" w:themeColor="text1"/>
          <w:sz w:val="32"/>
          <w:szCs w:val="24"/>
        </w:rPr>
      </w:pPr>
    </w:p>
    <w:p w:rsidR="00363CD7" w:rsidRDefault="00363CD7" w:rsidP="006306D3">
      <w:pPr>
        <w:rPr>
          <w:b/>
          <w:color w:val="000000" w:themeColor="text1"/>
          <w:sz w:val="32"/>
          <w:szCs w:val="24"/>
        </w:rPr>
      </w:pPr>
      <w:r w:rsidRPr="00363CD7">
        <w:rPr>
          <w:b/>
          <w:noProof/>
          <w:color w:val="000000" w:themeColor="text1"/>
          <w:sz w:val="32"/>
          <w:szCs w:val="24"/>
        </w:rPr>
        <w:drawing>
          <wp:inline distT="0" distB="0" distL="0" distR="0" wp14:anchorId="647904DA" wp14:editId="34FF5CD2">
            <wp:extent cx="4972050" cy="3934082"/>
            <wp:effectExtent l="19050" t="19050" r="19050" b="285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973273" cy="3935050"/>
                    </a:xfrm>
                    <a:prstGeom prst="rect">
                      <a:avLst/>
                    </a:prstGeom>
                    <a:ln>
                      <a:solidFill>
                        <a:schemeClr val="tx1"/>
                      </a:solidFill>
                    </a:ln>
                  </pic:spPr>
                </pic:pic>
              </a:graphicData>
            </a:graphic>
          </wp:inline>
        </w:drawing>
      </w:r>
    </w:p>
    <w:p w:rsidR="00363CD7" w:rsidRDefault="00363CD7" w:rsidP="006306D3">
      <w:pPr>
        <w:rPr>
          <w:b/>
          <w:color w:val="000000" w:themeColor="text1"/>
          <w:sz w:val="32"/>
          <w:szCs w:val="24"/>
        </w:rPr>
      </w:pPr>
    </w:p>
    <w:p w:rsidR="00363CD7" w:rsidRPr="00817336" w:rsidRDefault="00817336" w:rsidP="006306D3">
      <w:pPr>
        <w:rPr>
          <w:b/>
          <w:color w:val="000000" w:themeColor="text1"/>
          <w:sz w:val="24"/>
          <w:szCs w:val="24"/>
        </w:rPr>
      </w:pPr>
      <w:r>
        <w:rPr>
          <w:b/>
          <w:color w:val="000000" w:themeColor="text1"/>
          <w:sz w:val="24"/>
          <w:szCs w:val="24"/>
        </w:rPr>
        <w:t xml:space="preserve">ID cards and associated </w:t>
      </w:r>
      <w:proofErr w:type="spellStart"/>
      <w:r>
        <w:rPr>
          <w:b/>
          <w:color w:val="000000" w:themeColor="text1"/>
          <w:sz w:val="24"/>
          <w:szCs w:val="24"/>
        </w:rPr>
        <w:t>QRCode</w:t>
      </w:r>
      <w:proofErr w:type="spellEnd"/>
      <w:r>
        <w:rPr>
          <w:b/>
          <w:color w:val="000000" w:themeColor="text1"/>
          <w:sz w:val="24"/>
          <w:szCs w:val="24"/>
        </w:rPr>
        <w:t>- stored in same folder:</w:t>
      </w:r>
    </w:p>
    <w:p w:rsidR="00363CD7" w:rsidRDefault="00363CD7" w:rsidP="006306D3">
      <w:pPr>
        <w:rPr>
          <w:b/>
          <w:color w:val="000000" w:themeColor="text1"/>
          <w:sz w:val="32"/>
          <w:szCs w:val="24"/>
        </w:rPr>
      </w:pPr>
    </w:p>
    <w:p w:rsidR="00363CD7" w:rsidRDefault="00817336">
      <w:pPr>
        <w:rPr>
          <w:b/>
          <w:color w:val="000000" w:themeColor="text1"/>
          <w:sz w:val="32"/>
          <w:szCs w:val="24"/>
        </w:rPr>
      </w:pPr>
      <w:r w:rsidRPr="00817336">
        <w:rPr>
          <w:b/>
          <w:noProof/>
          <w:color w:val="000000" w:themeColor="text1"/>
          <w:sz w:val="32"/>
          <w:szCs w:val="24"/>
        </w:rPr>
        <w:drawing>
          <wp:inline distT="0" distB="0" distL="0" distR="0" wp14:anchorId="2CDE33DB" wp14:editId="63782F66">
            <wp:extent cx="5942305" cy="304800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2305" cy="3048000"/>
                    </a:xfrm>
                    <a:prstGeom prst="rect">
                      <a:avLst/>
                    </a:prstGeom>
                  </pic:spPr>
                </pic:pic>
              </a:graphicData>
            </a:graphic>
          </wp:inline>
        </w:drawing>
      </w:r>
    </w:p>
    <w:p w:rsidR="00E41ED3" w:rsidRDefault="00E41ED3">
      <w:pPr>
        <w:rPr>
          <w:b/>
          <w:color w:val="000000" w:themeColor="text1"/>
          <w:sz w:val="32"/>
          <w:szCs w:val="24"/>
        </w:rPr>
      </w:pPr>
    </w:p>
    <w:p w:rsidR="00E41ED3" w:rsidRDefault="00E41ED3">
      <w:pPr>
        <w:rPr>
          <w:b/>
          <w:color w:val="000000" w:themeColor="text1"/>
          <w:sz w:val="32"/>
          <w:szCs w:val="24"/>
        </w:rPr>
      </w:pPr>
      <w:bookmarkStart w:id="0" w:name="_GoBack"/>
      <w:bookmarkEnd w:id="0"/>
    </w:p>
    <w:p w:rsidR="00AF7127" w:rsidRDefault="00AF7127" w:rsidP="006306D3">
      <w:pPr>
        <w:rPr>
          <w:b/>
          <w:color w:val="000000" w:themeColor="text1"/>
          <w:sz w:val="32"/>
          <w:szCs w:val="24"/>
        </w:rPr>
      </w:pPr>
    </w:p>
    <w:p w:rsidR="00363CD7" w:rsidRDefault="00363CD7" w:rsidP="006306D3">
      <w:pPr>
        <w:rPr>
          <w:b/>
          <w:color w:val="000000" w:themeColor="text1"/>
          <w:sz w:val="32"/>
          <w:szCs w:val="24"/>
        </w:rPr>
      </w:pPr>
      <w:r>
        <w:rPr>
          <w:b/>
          <w:color w:val="000000" w:themeColor="text1"/>
          <w:sz w:val="32"/>
          <w:szCs w:val="24"/>
        </w:rPr>
        <w:t>REFERENCE</w:t>
      </w:r>
    </w:p>
    <w:p w:rsidR="00363CD7" w:rsidRDefault="00363CD7" w:rsidP="00363CD7">
      <w:pPr>
        <w:rPr>
          <w:b/>
          <w:color w:val="000000" w:themeColor="text1"/>
          <w:sz w:val="32"/>
          <w:szCs w:val="24"/>
        </w:rPr>
      </w:pPr>
    </w:p>
    <w:p w:rsidR="00363CD7" w:rsidRPr="00363CD7" w:rsidRDefault="00E41ED3" w:rsidP="00AF7127">
      <w:pPr>
        <w:pStyle w:val="ListParagraph"/>
        <w:numPr>
          <w:ilvl w:val="0"/>
          <w:numId w:val="10"/>
        </w:numPr>
        <w:spacing w:line="360" w:lineRule="auto"/>
        <w:jc w:val="both"/>
        <w:rPr>
          <w:rFonts w:ascii="Times New Roman" w:hAnsi="Times New Roman" w:cs="Times New Roman"/>
          <w:b/>
          <w:color w:val="000000" w:themeColor="text1"/>
          <w:sz w:val="32"/>
          <w:szCs w:val="24"/>
        </w:rPr>
      </w:pPr>
      <w:hyperlink r:id="rId16" w:history="1">
        <w:r w:rsidR="00363CD7" w:rsidRPr="00363CD7">
          <w:rPr>
            <w:rFonts w:ascii="Times New Roman" w:eastAsia="Times New Roman" w:hAnsi="Times New Roman" w:cs="Times New Roman"/>
            <w:color w:val="0000FF"/>
            <w:sz w:val="24"/>
            <w:szCs w:val="20"/>
            <w:u w:val="single"/>
          </w:rPr>
          <w:t>https://github.com/Sandeeppushp/ID-Card-Generator/blob/master/ID%20Card%20Generator(Py3).py</w:t>
        </w:r>
      </w:hyperlink>
    </w:p>
    <w:p w:rsidR="00363CD7" w:rsidRPr="00363CD7" w:rsidRDefault="00E41ED3" w:rsidP="00AF7127">
      <w:pPr>
        <w:pStyle w:val="ListParagraph"/>
        <w:numPr>
          <w:ilvl w:val="0"/>
          <w:numId w:val="10"/>
        </w:numPr>
        <w:spacing w:line="360" w:lineRule="auto"/>
        <w:jc w:val="both"/>
        <w:rPr>
          <w:rFonts w:ascii="Times New Roman" w:hAnsi="Times New Roman" w:cs="Times New Roman"/>
          <w:b/>
          <w:color w:val="000000" w:themeColor="text1"/>
          <w:sz w:val="24"/>
          <w:szCs w:val="24"/>
        </w:rPr>
      </w:pPr>
      <w:hyperlink r:id="rId17" w:history="1">
        <w:r w:rsidR="00363CD7" w:rsidRPr="00363CD7">
          <w:rPr>
            <w:rFonts w:ascii="Times New Roman" w:eastAsia="Times New Roman" w:hAnsi="Times New Roman" w:cs="Times New Roman"/>
            <w:color w:val="0000FF"/>
            <w:sz w:val="24"/>
            <w:szCs w:val="24"/>
            <w:u w:val="single"/>
          </w:rPr>
          <w:t>https://www.youtube.com/watch?v=0W8ddb0y3eI</w:t>
        </w:r>
      </w:hyperlink>
    </w:p>
    <w:p w:rsidR="00AF7127" w:rsidRPr="00AF7127" w:rsidRDefault="00E41ED3" w:rsidP="00AF7127">
      <w:pPr>
        <w:pStyle w:val="ListParagraph"/>
        <w:numPr>
          <w:ilvl w:val="0"/>
          <w:numId w:val="10"/>
        </w:numPr>
        <w:spacing w:line="360" w:lineRule="auto"/>
        <w:jc w:val="both"/>
        <w:rPr>
          <w:rFonts w:ascii="Times New Roman" w:hAnsi="Times New Roman" w:cs="Times New Roman"/>
          <w:b/>
          <w:color w:val="000000" w:themeColor="text1"/>
          <w:sz w:val="24"/>
          <w:szCs w:val="24"/>
        </w:rPr>
      </w:pPr>
      <w:hyperlink r:id="rId18" w:history="1">
        <w:r w:rsidR="00363CD7" w:rsidRPr="00363CD7">
          <w:rPr>
            <w:rStyle w:val="Hyperlink"/>
            <w:rFonts w:ascii="Times New Roman" w:hAnsi="Times New Roman" w:cs="Times New Roman"/>
            <w:sz w:val="24"/>
            <w:szCs w:val="24"/>
          </w:rPr>
          <w:t>https://www.studentprojectguide.com/projectreport/id-card-generator-system/</w:t>
        </w:r>
      </w:hyperlink>
    </w:p>
    <w:p w:rsidR="00AF7127" w:rsidRPr="00AF7127" w:rsidRDefault="00E41ED3" w:rsidP="00AF7127">
      <w:pPr>
        <w:pStyle w:val="ListParagraph"/>
        <w:numPr>
          <w:ilvl w:val="0"/>
          <w:numId w:val="10"/>
        </w:numPr>
        <w:spacing w:line="360" w:lineRule="auto"/>
        <w:jc w:val="both"/>
        <w:rPr>
          <w:rFonts w:ascii="Times New Roman" w:hAnsi="Times New Roman" w:cs="Times New Roman"/>
          <w:b/>
          <w:color w:val="000000" w:themeColor="text1"/>
          <w:sz w:val="24"/>
          <w:szCs w:val="24"/>
        </w:rPr>
      </w:pPr>
      <w:hyperlink r:id="rId19" w:history="1">
        <w:r w:rsidR="00363CD7">
          <w:rPr>
            <w:rStyle w:val="Hyperlink"/>
          </w:rPr>
          <w:t>https://github.com/mnooner256/pyqrcode</w:t>
        </w:r>
      </w:hyperlink>
    </w:p>
    <w:p w:rsidR="00AF7127" w:rsidRPr="00AF7127" w:rsidRDefault="00E41ED3" w:rsidP="00AF7127">
      <w:pPr>
        <w:pStyle w:val="ListParagraph"/>
        <w:numPr>
          <w:ilvl w:val="0"/>
          <w:numId w:val="10"/>
        </w:numPr>
        <w:spacing w:line="360" w:lineRule="auto"/>
        <w:jc w:val="both"/>
        <w:rPr>
          <w:rFonts w:ascii="Times New Roman" w:hAnsi="Times New Roman" w:cs="Times New Roman"/>
          <w:b/>
          <w:color w:val="000000" w:themeColor="text1"/>
          <w:sz w:val="28"/>
          <w:szCs w:val="24"/>
        </w:rPr>
      </w:pPr>
      <w:hyperlink r:id="rId20" w:history="1">
        <w:r w:rsidR="00AF7127" w:rsidRPr="00AF7127">
          <w:rPr>
            <w:rStyle w:val="Hyperlink"/>
            <w:rFonts w:ascii="Times New Roman" w:hAnsi="Times New Roman" w:cs="Times New Roman"/>
            <w:sz w:val="24"/>
          </w:rPr>
          <w:t>https://www.geeksforgeeks.org/working-images-python/</w:t>
        </w:r>
      </w:hyperlink>
    </w:p>
    <w:p w:rsidR="00AF7127" w:rsidRPr="00AF7127" w:rsidRDefault="00E41ED3" w:rsidP="00AF7127">
      <w:pPr>
        <w:pStyle w:val="ListParagraph"/>
        <w:numPr>
          <w:ilvl w:val="0"/>
          <w:numId w:val="10"/>
        </w:numPr>
        <w:spacing w:line="360" w:lineRule="auto"/>
        <w:jc w:val="both"/>
        <w:rPr>
          <w:rFonts w:ascii="Times New Roman" w:hAnsi="Times New Roman" w:cs="Times New Roman"/>
          <w:b/>
          <w:color w:val="000000" w:themeColor="text1"/>
          <w:sz w:val="36"/>
          <w:szCs w:val="24"/>
        </w:rPr>
      </w:pPr>
      <w:hyperlink r:id="rId21" w:history="1">
        <w:r w:rsidR="00AF7127" w:rsidRPr="00AF7127">
          <w:rPr>
            <w:rFonts w:ascii="Times New Roman" w:eastAsia="Times New Roman" w:hAnsi="Times New Roman" w:cs="Times New Roman"/>
            <w:color w:val="0000FF"/>
            <w:sz w:val="24"/>
            <w:szCs w:val="20"/>
            <w:u w:val="single"/>
          </w:rPr>
          <w:t>https://realpython.com/what-is-pip/</w:t>
        </w:r>
      </w:hyperlink>
    </w:p>
    <w:sectPr w:rsidR="00AF7127" w:rsidRPr="00AF7127" w:rsidSect="00F100FD">
      <w:pgSz w:w="12240" w:h="15840"/>
      <w:pgMar w:top="1440" w:right="1440" w:bottom="1440" w:left="1440" w:header="720" w:footer="72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4A26" w:rsidRDefault="00654A26" w:rsidP="00F100FD">
      <w:r>
        <w:separator/>
      </w:r>
    </w:p>
  </w:endnote>
  <w:endnote w:type="continuationSeparator" w:id="0">
    <w:p w:rsidR="00654A26" w:rsidRDefault="00654A26" w:rsidP="00F100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00661894"/>
      <w:docPartObj>
        <w:docPartGallery w:val="Page Numbers (Bottom of Page)"/>
        <w:docPartUnique/>
      </w:docPartObj>
    </w:sdtPr>
    <w:sdtEndPr>
      <w:rPr>
        <w:color w:val="808080" w:themeColor="background1" w:themeShade="80"/>
        <w:spacing w:val="60"/>
      </w:rPr>
    </w:sdtEndPr>
    <w:sdtContent>
      <w:p w:rsidR="00AC76D8" w:rsidRDefault="00AC76D8">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E41ED3" w:rsidRPr="00E41ED3">
          <w:rPr>
            <w:b/>
            <w:bCs/>
            <w:noProof/>
          </w:rPr>
          <w:t>17</w:t>
        </w:r>
        <w:r>
          <w:rPr>
            <w:b/>
            <w:bCs/>
            <w:noProof/>
          </w:rPr>
          <w:fldChar w:fldCharType="end"/>
        </w:r>
        <w:r>
          <w:rPr>
            <w:b/>
            <w:bCs/>
          </w:rPr>
          <w:t xml:space="preserve"> | </w:t>
        </w:r>
        <w:r>
          <w:rPr>
            <w:color w:val="808080" w:themeColor="background1" w:themeShade="80"/>
            <w:spacing w:val="60"/>
          </w:rPr>
          <w:t>Page</w:t>
        </w:r>
      </w:p>
    </w:sdtContent>
  </w:sdt>
  <w:p w:rsidR="00AC76D8" w:rsidRDefault="00AC76D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234044"/>
      <w:docPartObj>
        <w:docPartGallery w:val="Page Numbers (Bottom of Page)"/>
        <w:docPartUnique/>
      </w:docPartObj>
    </w:sdtPr>
    <w:sdtEndPr>
      <w:rPr>
        <w:color w:val="808080" w:themeColor="background1" w:themeShade="80"/>
        <w:spacing w:val="60"/>
      </w:rPr>
    </w:sdtEndPr>
    <w:sdtContent>
      <w:p w:rsidR="00123C2B" w:rsidRDefault="00123C2B">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E41ED3" w:rsidRPr="00E41ED3">
          <w:rPr>
            <w:b/>
            <w:bCs/>
            <w:noProof/>
          </w:rPr>
          <w:t>1</w:t>
        </w:r>
        <w:r>
          <w:rPr>
            <w:b/>
            <w:bCs/>
            <w:noProof/>
          </w:rPr>
          <w:fldChar w:fldCharType="end"/>
        </w:r>
        <w:r>
          <w:rPr>
            <w:b/>
            <w:bCs/>
          </w:rPr>
          <w:t xml:space="preserve"> | </w:t>
        </w:r>
        <w:r>
          <w:rPr>
            <w:color w:val="808080" w:themeColor="background1" w:themeShade="80"/>
            <w:spacing w:val="60"/>
          </w:rPr>
          <w:t>Page</w:t>
        </w:r>
      </w:p>
    </w:sdtContent>
  </w:sdt>
  <w:p w:rsidR="00123C2B" w:rsidRDefault="00123C2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4A26" w:rsidRDefault="00654A26" w:rsidP="00F100FD">
      <w:r>
        <w:separator/>
      </w:r>
    </w:p>
  </w:footnote>
  <w:footnote w:type="continuationSeparator" w:id="0">
    <w:p w:rsidR="00654A26" w:rsidRDefault="00654A26" w:rsidP="00F100F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7127" w:rsidRDefault="00AF7127">
    <w:pPr>
      <w:pStyle w:val="Header"/>
    </w:pPr>
  </w:p>
  <w:p w:rsidR="00AF7127" w:rsidRDefault="00AF712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8635E1"/>
    <w:multiLevelType w:val="hybridMultilevel"/>
    <w:tmpl w:val="62F23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9E3C0F"/>
    <w:multiLevelType w:val="hybridMultilevel"/>
    <w:tmpl w:val="2FECFE0E"/>
    <w:lvl w:ilvl="0" w:tplc="033C5488">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DDA3275"/>
    <w:multiLevelType w:val="hybridMultilevel"/>
    <w:tmpl w:val="D9448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E761CDD"/>
    <w:multiLevelType w:val="hybridMultilevel"/>
    <w:tmpl w:val="985EF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1A552AA"/>
    <w:multiLevelType w:val="hybridMultilevel"/>
    <w:tmpl w:val="9D764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48B6C21"/>
    <w:multiLevelType w:val="hybridMultilevel"/>
    <w:tmpl w:val="1BE8F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52319EF"/>
    <w:multiLevelType w:val="hybridMultilevel"/>
    <w:tmpl w:val="54103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7621A6B"/>
    <w:multiLevelType w:val="hybridMultilevel"/>
    <w:tmpl w:val="71C045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2DD7A90"/>
    <w:multiLevelType w:val="multilevel"/>
    <w:tmpl w:val="88742942"/>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9">
    <w:nsid w:val="6D6B68E6"/>
    <w:multiLevelType w:val="hybridMultilevel"/>
    <w:tmpl w:val="2292A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6"/>
  </w:num>
  <w:num w:numId="4">
    <w:abstractNumId w:val="0"/>
  </w:num>
  <w:num w:numId="5">
    <w:abstractNumId w:val="2"/>
  </w:num>
  <w:num w:numId="6">
    <w:abstractNumId w:val="4"/>
  </w:num>
  <w:num w:numId="7">
    <w:abstractNumId w:val="5"/>
  </w:num>
  <w:num w:numId="8">
    <w:abstractNumId w:val="9"/>
  </w:num>
  <w:num w:numId="9">
    <w:abstractNumId w:val="7"/>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25185E"/>
    <w:rsid w:val="000F12D1"/>
    <w:rsid w:val="00111D2A"/>
    <w:rsid w:val="00123C2B"/>
    <w:rsid w:val="0025185E"/>
    <w:rsid w:val="00363CD7"/>
    <w:rsid w:val="00445AF9"/>
    <w:rsid w:val="004D2ACC"/>
    <w:rsid w:val="00624167"/>
    <w:rsid w:val="006306D3"/>
    <w:rsid w:val="00654A26"/>
    <w:rsid w:val="0078396F"/>
    <w:rsid w:val="007C1FF4"/>
    <w:rsid w:val="00817336"/>
    <w:rsid w:val="008C0376"/>
    <w:rsid w:val="00AC76D8"/>
    <w:rsid w:val="00AC7DF1"/>
    <w:rsid w:val="00AF7127"/>
    <w:rsid w:val="00AF79F9"/>
    <w:rsid w:val="00C77A1B"/>
    <w:rsid w:val="00D02797"/>
    <w:rsid w:val="00DF3F4C"/>
    <w:rsid w:val="00E15C50"/>
    <w:rsid w:val="00E41ED3"/>
    <w:rsid w:val="00EB6CB7"/>
    <w:rsid w:val="00EB7FDD"/>
    <w:rsid w:val="00F100FD"/>
    <w:rsid w:val="00F65E5B"/>
    <w:rsid w:val="00FF089E"/>
    <w:rsid w:val="00FF3A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6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BalloonText">
    <w:name w:val="Balloon Text"/>
    <w:basedOn w:val="Normal"/>
    <w:link w:val="BalloonTextChar"/>
    <w:uiPriority w:val="99"/>
    <w:semiHidden/>
    <w:unhideWhenUsed/>
    <w:rsid w:val="004D2ACC"/>
    <w:rPr>
      <w:rFonts w:ascii="Tahoma" w:hAnsi="Tahoma" w:cs="Tahoma"/>
      <w:sz w:val="16"/>
      <w:szCs w:val="16"/>
    </w:rPr>
  </w:style>
  <w:style w:type="character" w:customStyle="1" w:styleId="BalloonTextChar">
    <w:name w:val="Balloon Text Char"/>
    <w:basedOn w:val="DefaultParagraphFont"/>
    <w:link w:val="BalloonText"/>
    <w:uiPriority w:val="99"/>
    <w:semiHidden/>
    <w:rsid w:val="004D2ACC"/>
    <w:rPr>
      <w:rFonts w:ascii="Tahoma" w:hAnsi="Tahoma" w:cs="Tahoma"/>
      <w:sz w:val="16"/>
      <w:szCs w:val="16"/>
    </w:rPr>
  </w:style>
  <w:style w:type="paragraph" w:styleId="ListParagraph">
    <w:name w:val="List Paragraph"/>
    <w:basedOn w:val="Normal"/>
    <w:uiPriority w:val="34"/>
    <w:qFormat/>
    <w:rsid w:val="00F100FD"/>
    <w:pPr>
      <w:spacing w:after="200" w:line="276" w:lineRule="auto"/>
      <w:ind w:left="720"/>
      <w:contextualSpacing/>
    </w:pPr>
    <w:rPr>
      <w:rFonts w:asciiTheme="minorHAnsi" w:eastAsiaTheme="minorHAnsi" w:hAnsiTheme="minorHAnsi" w:cstheme="minorBidi"/>
      <w:sz w:val="22"/>
      <w:szCs w:val="22"/>
    </w:rPr>
  </w:style>
  <w:style w:type="paragraph" w:styleId="Header">
    <w:name w:val="header"/>
    <w:basedOn w:val="Normal"/>
    <w:link w:val="HeaderChar"/>
    <w:uiPriority w:val="99"/>
    <w:unhideWhenUsed/>
    <w:rsid w:val="00F100FD"/>
    <w:pPr>
      <w:tabs>
        <w:tab w:val="center" w:pos="4680"/>
        <w:tab w:val="right" w:pos="9360"/>
      </w:tabs>
    </w:pPr>
  </w:style>
  <w:style w:type="character" w:customStyle="1" w:styleId="HeaderChar">
    <w:name w:val="Header Char"/>
    <w:basedOn w:val="DefaultParagraphFont"/>
    <w:link w:val="Header"/>
    <w:uiPriority w:val="99"/>
    <w:rsid w:val="00F100FD"/>
  </w:style>
  <w:style w:type="paragraph" w:styleId="Footer">
    <w:name w:val="footer"/>
    <w:basedOn w:val="Normal"/>
    <w:link w:val="FooterChar"/>
    <w:uiPriority w:val="99"/>
    <w:unhideWhenUsed/>
    <w:rsid w:val="00F100FD"/>
    <w:pPr>
      <w:tabs>
        <w:tab w:val="center" w:pos="4680"/>
        <w:tab w:val="right" w:pos="9360"/>
      </w:tabs>
    </w:pPr>
  </w:style>
  <w:style w:type="character" w:customStyle="1" w:styleId="FooterChar">
    <w:name w:val="Footer Char"/>
    <w:basedOn w:val="DefaultParagraphFont"/>
    <w:link w:val="Footer"/>
    <w:uiPriority w:val="99"/>
    <w:rsid w:val="00F100FD"/>
  </w:style>
  <w:style w:type="character" w:styleId="Hyperlink">
    <w:name w:val="Hyperlink"/>
    <w:basedOn w:val="DefaultParagraphFont"/>
    <w:uiPriority w:val="99"/>
    <w:unhideWhenUsed/>
    <w:rsid w:val="00363CD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BalloonText">
    <w:name w:val="Balloon Text"/>
    <w:basedOn w:val="Normal"/>
    <w:link w:val="BalloonTextChar"/>
    <w:uiPriority w:val="99"/>
    <w:semiHidden/>
    <w:unhideWhenUsed/>
    <w:rsid w:val="004D2ACC"/>
    <w:rPr>
      <w:rFonts w:ascii="Tahoma" w:hAnsi="Tahoma" w:cs="Tahoma"/>
      <w:sz w:val="16"/>
      <w:szCs w:val="16"/>
    </w:rPr>
  </w:style>
  <w:style w:type="character" w:customStyle="1" w:styleId="BalloonTextChar">
    <w:name w:val="Balloon Text Char"/>
    <w:basedOn w:val="DefaultParagraphFont"/>
    <w:link w:val="BalloonText"/>
    <w:uiPriority w:val="99"/>
    <w:semiHidden/>
    <w:rsid w:val="004D2ACC"/>
    <w:rPr>
      <w:rFonts w:ascii="Tahoma" w:hAnsi="Tahoma" w:cs="Tahoma"/>
      <w:sz w:val="16"/>
      <w:szCs w:val="16"/>
    </w:rPr>
  </w:style>
  <w:style w:type="paragraph" w:styleId="ListParagraph">
    <w:name w:val="List Paragraph"/>
    <w:basedOn w:val="Normal"/>
    <w:uiPriority w:val="34"/>
    <w:qFormat/>
    <w:rsid w:val="00F100FD"/>
    <w:pPr>
      <w:spacing w:after="200" w:line="276" w:lineRule="auto"/>
      <w:ind w:left="720"/>
      <w:contextualSpacing/>
    </w:pPr>
    <w:rPr>
      <w:rFonts w:asciiTheme="minorHAnsi" w:eastAsiaTheme="minorHAnsi" w:hAnsiTheme="minorHAnsi" w:cstheme="minorBidi"/>
      <w:sz w:val="22"/>
      <w:szCs w:val="22"/>
    </w:rPr>
  </w:style>
  <w:style w:type="paragraph" w:styleId="Header">
    <w:name w:val="header"/>
    <w:basedOn w:val="Normal"/>
    <w:link w:val="HeaderChar"/>
    <w:uiPriority w:val="99"/>
    <w:unhideWhenUsed/>
    <w:rsid w:val="00F100FD"/>
    <w:pPr>
      <w:tabs>
        <w:tab w:val="center" w:pos="4680"/>
        <w:tab w:val="right" w:pos="9360"/>
      </w:tabs>
    </w:pPr>
  </w:style>
  <w:style w:type="character" w:customStyle="1" w:styleId="HeaderChar">
    <w:name w:val="Header Char"/>
    <w:basedOn w:val="DefaultParagraphFont"/>
    <w:link w:val="Header"/>
    <w:uiPriority w:val="99"/>
    <w:rsid w:val="00F100FD"/>
  </w:style>
  <w:style w:type="paragraph" w:styleId="Footer">
    <w:name w:val="footer"/>
    <w:basedOn w:val="Normal"/>
    <w:link w:val="FooterChar"/>
    <w:uiPriority w:val="99"/>
    <w:unhideWhenUsed/>
    <w:rsid w:val="00F100FD"/>
    <w:pPr>
      <w:tabs>
        <w:tab w:val="center" w:pos="4680"/>
        <w:tab w:val="right" w:pos="9360"/>
      </w:tabs>
    </w:pPr>
  </w:style>
  <w:style w:type="character" w:customStyle="1" w:styleId="FooterChar">
    <w:name w:val="Footer Char"/>
    <w:basedOn w:val="DefaultParagraphFont"/>
    <w:link w:val="Footer"/>
    <w:uiPriority w:val="99"/>
    <w:rsid w:val="00F100FD"/>
  </w:style>
  <w:style w:type="character" w:styleId="Hyperlink">
    <w:name w:val="Hyperlink"/>
    <w:basedOn w:val="DefaultParagraphFont"/>
    <w:uiPriority w:val="99"/>
    <w:unhideWhenUsed/>
    <w:rsid w:val="00363CD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hyperlink" Target="https://www.studentprojectguide.com/projectreport/id-card-generator-system/" TargetMode="External"/><Relationship Id="rId3" Type="http://schemas.microsoft.com/office/2007/relationships/stylesWithEffects" Target="stylesWithEffects.xml"/><Relationship Id="rId21" Type="http://schemas.openxmlformats.org/officeDocument/2006/relationships/hyperlink" Target="https://realpython.com/what-is-pip/"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www.youtube.com/watch?v=0W8ddb0y3eI" TargetMode="External"/><Relationship Id="rId2" Type="http://schemas.openxmlformats.org/officeDocument/2006/relationships/styles" Target="styles.xml"/><Relationship Id="rId16" Type="http://schemas.openxmlformats.org/officeDocument/2006/relationships/hyperlink" Target="https://github.com/Sandeeppushp/ID-Card-Generator/blob/master/ID%20Card%20Generator(Py3).py" TargetMode="External"/><Relationship Id="rId20" Type="http://schemas.openxmlformats.org/officeDocument/2006/relationships/hyperlink" Target="https://www.geeksforgeeks.org/working-images-python/"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yperlink" Target="https://github.com/mnooner256/pyqrcode"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185</TotalTime>
  <Pages>17</Pages>
  <Words>1776</Words>
  <Characters>10126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11879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kusum chinnu</dc:creator>
  <cp:lastModifiedBy>kusum chinnu</cp:lastModifiedBy>
  <cp:revision>10</cp:revision>
  <dcterms:created xsi:type="dcterms:W3CDTF">2019-12-08T14:10:00Z</dcterms:created>
  <dcterms:modified xsi:type="dcterms:W3CDTF">2019-12-08T17:52:00Z</dcterms:modified>
</cp:coreProperties>
</file>